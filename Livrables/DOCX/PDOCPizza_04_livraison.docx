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01D19A8" w14:textId="13B6918E" w:rsidR="00144CBE" w:rsidRDefault="00605EFB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r w:rsidR="00FE3EEA">
        <w:t>Procès-verbal</w:t>
      </w:r>
      <w:r>
        <w:t xml:space="preserve"> de livraison</w:t>
      </w:r>
      <w:r>
        <w:fldChar w:fldCharType="end"/>
      </w:r>
    </w:p>
    <w:p w14:paraId="470EE969" w14:textId="44CFF407" w:rsidR="00144CBE" w:rsidRPr="00FE3EEA" w:rsidRDefault="00605EFB" w:rsidP="00FE3EEA">
      <w:pPr>
        <w:jc w:val="right"/>
        <w:rPr>
          <w:color w:val="FF3333"/>
          <w:szCs w:val="20"/>
        </w:rPr>
      </w:pPr>
      <w:r>
        <w:t xml:space="preserve">Fait à </w:t>
      </w:r>
      <w:r w:rsidR="00FE3EEA">
        <w:t>PARIS</w:t>
      </w:r>
      <w:r>
        <w:t xml:space="preserve">, le </w:t>
      </w:r>
      <w:r w:rsidR="00FE3EEA">
        <w:t xml:space="preserve">23 </w:t>
      </w:r>
      <w:proofErr w:type="gramStart"/>
      <w:r w:rsidR="00FE3EEA">
        <w:t>Mai</w:t>
      </w:r>
      <w:proofErr w:type="gramEnd"/>
      <w:r w:rsidR="00FE3EEA">
        <w:t xml:space="preserve"> 2021</w:t>
      </w:r>
    </w:p>
    <w:p w14:paraId="221D31FF" w14:textId="4BC65ED5" w:rsidR="00144CBE" w:rsidRDefault="00605EFB">
      <w:pPr>
        <w:ind w:left="850"/>
      </w:pPr>
      <w:r>
        <w:rPr>
          <w:b/>
          <w:bCs/>
        </w:rPr>
        <w:t xml:space="preserve">Objet : </w:t>
      </w:r>
      <w:proofErr w:type="spellStart"/>
      <w:r w:rsidR="00FE3EEA" w:rsidRPr="00FE3EEA">
        <w:rPr>
          <w:b/>
          <w:bCs/>
        </w:rPr>
        <w:t>Phygitalisation</w:t>
      </w:r>
      <w:proofErr w:type="spellEnd"/>
      <w:r w:rsidR="00FE3EEA" w:rsidRPr="00FE3EEA">
        <w:rPr>
          <w:b/>
          <w:bCs/>
        </w:rPr>
        <w:t xml:space="preserve"> </w:t>
      </w:r>
      <w:proofErr w:type="spellStart"/>
      <w:r w:rsidR="00FE3EEA" w:rsidRPr="00FE3EEA">
        <w:rPr>
          <w:b/>
          <w:bCs/>
        </w:rPr>
        <w:t>OCPizza</w:t>
      </w:r>
      <w:proofErr w:type="spellEnd"/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14:paraId="5513B6BD" w14:textId="77777777" w:rsidR="00144CBE" w:rsidRDefault="00144CBE"/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56"/>
        <w:gridCol w:w="4817"/>
        <w:gridCol w:w="1333"/>
      </w:tblGrid>
      <w:tr w:rsidR="00144CBE" w14:paraId="0D154388" w14:textId="77777777" w:rsidTr="00332931">
        <w:tc>
          <w:tcPr>
            <w:tcW w:w="4056" w:type="dxa"/>
            <w:shd w:val="clear" w:color="auto" w:fill="E6E6E6"/>
          </w:tcPr>
          <w:p w14:paraId="705645DA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817" w:type="dxa"/>
            <w:shd w:val="clear" w:color="auto" w:fill="E6E6E6"/>
          </w:tcPr>
          <w:p w14:paraId="38C2AA31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1333" w:type="dxa"/>
            <w:shd w:val="clear" w:color="auto" w:fill="E6E6E6"/>
          </w:tcPr>
          <w:p w14:paraId="1F07E628" w14:textId="77777777" w:rsidR="00144CBE" w:rsidRDefault="00605EFB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144CBE" w14:paraId="0E29E62F" w14:textId="77777777" w:rsidTr="00332931">
        <w:tc>
          <w:tcPr>
            <w:tcW w:w="4056" w:type="dxa"/>
            <w:shd w:val="clear" w:color="auto" w:fill="auto"/>
          </w:tcPr>
          <w:p w14:paraId="03CC7853" w14:textId="77777777" w:rsidR="00144CBE" w:rsidRDefault="00605EFB">
            <w:pPr>
              <w:pStyle w:val="Contenudetableau"/>
            </w:pPr>
            <w:r>
              <w:rPr>
                <w:b/>
                <w:bCs/>
                <w:u w:val="single"/>
              </w:rPr>
              <w:t>Code source :</w:t>
            </w:r>
          </w:p>
          <w:p w14:paraId="5630B94E" w14:textId="66C47D46" w:rsidR="00144CBE" w:rsidRDefault="00332931">
            <w:pPr>
              <w:numPr>
                <w:ilvl w:val="0"/>
                <w:numId w:val="2"/>
              </w:numPr>
            </w:pPr>
            <w:r>
              <w:t>A</w:t>
            </w:r>
            <w:r w:rsidR="00605EFB">
              <w:t xml:space="preserve">pplication </w:t>
            </w:r>
            <w:r>
              <w:t xml:space="preserve">API </w:t>
            </w:r>
            <w:proofErr w:type="spellStart"/>
            <w:r>
              <w:t>Rest</w:t>
            </w:r>
            <w:proofErr w:type="spellEnd"/>
          </w:p>
          <w:p w14:paraId="0108B87F" w14:textId="77777777" w:rsidR="00144CBE" w:rsidRDefault="00332931">
            <w:pPr>
              <w:numPr>
                <w:ilvl w:val="0"/>
                <w:numId w:val="2"/>
              </w:numPr>
            </w:pPr>
            <w:r>
              <w:t>Web Service</w:t>
            </w:r>
          </w:p>
          <w:p w14:paraId="2641C52C" w14:textId="4A6DCC01" w:rsidR="00332931" w:rsidRDefault="00332931">
            <w:pPr>
              <w:numPr>
                <w:ilvl w:val="0"/>
                <w:numId w:val="2"/>
              </w:numPr>
            </w:pPr>
            <w:r>
              <w:t>Batch</w:t>
            </w:r>
          </w:p>
        </w:tc>
        <w:tc>
          <w:tcPr>
            <w:tcW w:w="4817" w:type="dxa"/>
            <w:shd w:val="clear" w:color="auto" w:fill="auto"/>
          </w:tcPr>
          <w:p w14:paraId="791D31BB" w14:textId="77777777" w:rsidR="00144CBE" w:rsidRDefault="00144CBE">
            <w:pPr>
              <w:pStyle w:val="Contenudetableau"/>
            </w:pPr>
          </w:p>
          <w:p w14:paraId="5D82642D" w14:textId="0E4EAF6E" w:rsidR="00332931" w:rsidRDefault="003A686B">
            <w:pPr>
              <w:pStyle w:val="Contenudetableau"/>
              <w:rPr>
                <w:rStyle w:val="Lienhypertexte"/>
              </w:rPr>
            </w:pPr>
            <w:hyperlink r:id="rId7" w:history="1">
              <w:r w:rsidRPr="00325112">
                <w:rPr>
                  <w:rStyle w:val="Lienhypertexte"/>
                </w:rPr>
                <w:t>https://github.com/</w:t>
              </w:r>
              <w:r w:rsidRPr="00325112">
                <w:rPr>
                  <w:rStyle w:val="Lienhypertexte"/>
                </w:rPr>
                <w:t>OCPizza/API</w:t>
              </w:r>
            </w:hyperlink>
            <w:r w:rsidR="00332931">
              <w:rPr>
                <w:rStyle w:val="Lienhypertexte"/>
              </w:rPr>
              <w:t xml:space="preserve"> </w:t>
            </w:r>
          </w:p>
          <w:p w14:paraId="6B0D448E" w14:textId="7F534020" w:rsidR="003A686B" w:rsidRDefault="003A686B">
            <w:pPr>
              <w:pStyle w:val="Contenudetableau"/>
            </w:pPr>
            <w:hyperlink r:id="rId8" w:history="1">
              <w:r w:rsidRPr="00325112">
                <w:rPr>
                  <w:rStyle w:val="Lienhypertexte"/>
                </w:rPr>
                <w:t>https://github.com/</w:t>
              </w:r>
              <w:r w:rsidRPr="00325112">
                <w:rPr>
                  <w:rStyle w:val="Lienhypertexte"/>
                </w:rPr>
                <w:t>OCPizza</w:t>
              </w:r>
              <w:r w:rsidRPr="00325112">
                <w:rPr>
                  <w:rStyle w:val="Lienhypertexte"/>
                </w:rPr>
                <w:t>/</w:t>
              </w:r>
              <w:r w:rsidRPr="00325112">
                <w:rPr>
                  <w:rStyle w:val="Lienhypertexte"/>
                </w:rPr>
                <w:t>Angular</w:t>
              </w:r>
            </w:hyperlink>
          </w:p>
          <w:p w14:paraId="4435E8AC" w14:textId="358E0348" w:rsidR="003A686B" w:rsidRDefault="009D6048">
            <w:pPr>
              <w:pStyle w:val="Contenudetableau"/>
            </w:pPr>
            <w:hyperlink r:id="rId9" w:history="1">
              <w:r w:rsidRPr="00325112">
                <w:rPr>
                  <w:rStyle w:val="Lienhypertexte"/>
                </w:rPr>
                <w:t>https://github.com/</w:t>
              </w:r>
              <w:r w:rsidRPr="00325112">
                <w:rPr>
                  <w:rStyle w:val="Lienhypertexte"/>
                </w:rPr>
                <w:t>OCPizza</w:t>
              </w:r>
              <w:r w:rsidRPr="00325112">
                <w:rPr>
                  <w:rStyle w:val="Lienhypertexte"/>
                </w:rPr>
                <w:t>/</w:t>
              </w:r>
              <w:r w:rsidRPr="00325112">
                <w:rPr>
                  <w:rStyle w:val="Lienhypertexte"/>
                </w:rPr>
                <w:t>Batch</w:t>
              </w:r>
            </w:hyperlink>
          </w:p>
        </w:tc>
        <w:tc>
          <w:tcPr>
            <w:tcW w:w="1333" w:type="dxa"/>
            <w:shd w:val="clear" w:color="auto" w:fill="auto"/>
          </w:tcPr>
          <w:p w14:paraId="632BF775" w14:textId="77777777" w:rsidR="00144CBE" w:rsidRDefault="00144CBE">
            <w:pPr>
              <w:pStyle w:val="Contenudetableau"/>
              <w:jc w:val="right"/>
            </w:pPr>
          </w:p>
          <w:p w14:paraId="28C12FB4" w14:textId="0E58CACE" w:rsidR="00144CBE" w:rsidRDefault="003A686B">
            <w:pPr>
              <w:pStyle w:val="Contenudetableau"/>
              <w:jc w:val="right"/>
            </w:pPr>
            <w:r>
              <w:t>1.1</w:t>
            </w:r>
          </w:p>
          <w:p w14:paraId="2E8378A4" w14:textId="77777777" w:rsidR="00144CBE" w:rsidRDefault="003A686B">
            <w:pPr>
              <w:pStyle w:val="Contenudetableau"/>
              <w:jc w:val="right"/>
            </w:pPr>
            <w:r>
              <w:t>1.1</w:t>
            </w:r>
          </w:p>
          <w:p w14:paraId="164FCAF5" w14:textId="5B302C59" w:rsidR="003A686B" w:rsidRDefault="003A686B">
            <w:pPr>
              <w:pStyle w:val="Contenudetableau"/>
              <w:jc w:val="right"/>
            </w:pPr>
            <w:r>
              <w:t>1.1</w:t>
            </w:r>
          </w:p>
        </w:tc>
      </w:tr>
      <w:tr w:rsidR="00144CBE" w14:paraId="63D63BEF" w14:textId="77777777" w:rsidTr="00332931">
        <w:tc>
          <w:tcPr>
            <w:tcW w:w="4056" w:type="dxa"/>
            <w:shd w:val="clear" w:color="auto" w:fill="auto"/>
          </w:tcPr>
          <w:p w14:paraId="78704FFE" w14:textId="77777777" w:rsidR="00144CBE" w:rsidRDefault="00605EFB">
            <w:pPr>
              <w:pStyle w:val="Contenudetableau"/>
            </w:pPr>
            <w:r>
              <w:rPr>
                <w:b/>
                <w:bCs/>
                <w:u w:val="single"/>
              </w:rPr>
              <w:t>Scripts SQL de création et configuration de la base de données :</w:t>
            </w:r>
          </w:p>
          <w:p w14:paraId="07B9C8F3" w14:textId="77777777" w:rsidR="00144CBE" w:rsidRDefault="00144CBE">
            <w:pPr>
              <w:numPr>
                <w:ilvl w:val="0"/>
                <w:numId w:val="3"/>
              </w:numPr>
            </w:pPr>
          </w:p>
        </w:tc>
        <w:tc>
          <w:tcPr>
            <w:tcW w:w="4817" w:type="dxa"/>
            <w:shd w:val="clear" w:color="auto" w:fill="auto"/>
          </w:tcPr>
          <w:p w14:paraId="7D5EC78C" w14:textId="7F2EB973" w:rsidR="009D6048" w:rsidRDefault="009D6048">
            <w:pPr>
              <w:pStyle w:val="Contenudetableau"/>
            </w:pPr>
            <w:hyperlink r:id="rId10" w:history="1">
              <w:r w:rsidRPr="00325112">
                <w:rPr>
                  <w:rStyle w:val="Lienhypertexte"/>
                </w:rPr>
                <w:t>https://</w:t>
              </w:r>
              <w:r w:rsidRPr="00325112">
                <w:rPr>
                  <w:rStyle w:val="Lienhypertexte"/>
                </w:rPr>
                <w:t>github.com/OCPizza/</w:t>
              </w:r>
              <w:r w:rsidRPr="00325112">
                <w:rPr>
                  <w:rStyle w:val="Lienhypertexte"/>
                </w:rPr>
                <w:t>dataSQL</w:t>
              </w:r>
            </w:hyperlink>
            <w:r>
              <w:t xml:space="preserve"> </w:t>
            </w:r>
          </w:p>
        </w:tc>
        <w:tc>
          <w:tcPr>
            <w:tcW w:w="1333" w:type="dxa"/>
            <w:shd w:val="clear" w:color="auto" w:fill="auto"/>
          </w:tcPr>
          <w:p w14:paraId="381A4BAF" w14:textId="2AC1B1C0" w:rsidR="00144CBE" w:rsidRDefault="007957AB">
            <w:pPr>
              <w:pStyle w:val="Contenudetableau"/>
              <w:jc w:val="right"/>
            </w:pPr>
            <w:r>
              <w:t>1.1</w:t>
            </w:r>
          </w:p>
        </w:tc>
      </w:tr>
      <w:tr w:rsidR="00144CBE" w14:paraId="4581B135" w14:textId="77777777" w:rsidTr="00332931">
        <w:tc>
          <w:tcPr>
            <w:tcW w:w="4056" w:type="dxa"/>
            <w:shd w:val="clear" w:color="auto" w:fill="auto"/>
          </w:tcPr>
          <w:p w14:paraId="2CC624FB" w14:textId="77777777" w:rsidR="00144CBE" w:rsidRDefault="00605EFB">
            <w:pPr>
              <w:pStyle w:val="Contenudetableau"/>
            </w:pPr>
            <w:r>
              <w:rPr>
                <w:b/>
                <w:bCs/>
                <w:u w:val="single"/>
              </w:rPr>
              <w:t>Documentation :</w:t>
            </w:r>
          </w:p>
          <w:p w14:paraId="48856CE7" w14:textId="77777777" w:rsidR="00144CBE" w:rsidRDefault="00605EFB">
            <w:pPr>
              <w:numPr>
                <w:ilvl w:val="0"/>
                <w:numId w:val="4"/>
              </w:numPr>
            </w:pPr>
            <w:r>
              <w:t>...</w:t>
            </w:r>
          </w:p>
        </w:tc>
        <w:tc>
          <w:tcPr>
            <w:tcW w:w="4817" w:type="dxa"/>
            <w:shd w:val="clear" w:color="auto" w:fill="auto"/>
          </w:tcPr>
          <w:p w14:paraId="41AFAAD7" w14:textId="31965E6E" w:rsidR="00144CBE" w:rsidRDefault="003E6616">
            <w:pPr>
              <w:pStyle w:val="Contenudetableau"/>
            </w:pPr>
            <w:r>
              <w:t>Remis en main propre</w:t>
            </w:r>
          </w:p>
        </w:tc>
        <w:tc>
          <w:tcPr>
            <w:tcW w:w="1333" w:type="dxa"/>
            <w:shd w:val="clear" w:color="auto" w:fill="auto"/>
          </w:tcPr>
          <w:p w14:paraId="0B39DA8B" w14:textId="77777777" w:rsidR="00144CBE" w:rsidRDefault="00605EFB">
            <w:pPr>
              <w:pStyle w:val="Contenudetableau"/>
              <w:jc w:val="right"/>
            </w:pPr>
            <w:r>
              <w:t>...</w:t>
            </w:r>
          </w:p>
        </w:tc>
      </w:tr>
      <w:tr w:rsidR="00144CBE" w14:paraId="1D2DE3D0" w14:textId="77777777" w:rsidTr="00332931">
        <w:tc>
          <w:tcPr>
            <w:tcW w:w="4056" w:type="dxa"/>
            <w:shd w:val="clear" w:color="auto" w:fill="auto"/>
          </w:tcPr>
          <w:p w14:paraId="1B780643" w14:textId="77777777" w:rsidR="00144CBE" w:rsidRDefault="00605EFB">
            <w:pPr>
              <w:pStyle w:val="Contenudetableau"/>
            </w:pPr>
            <w:r>
              <w:t>...</w:t>
            </w:r>
          </w:p>
        </w:tc>
        <w:tc>
          <w:tcPr>
            <w:tcW w:w="4817" w:type="dxa"/>
            <w:shd w:val="clear" w:color="auto" w:fill="auto"/>
          </w:tcPr>
          <w:p w14:paraId="6695012B" w14:textId="77777777" w:rsidR="00144CBE" w:rsidRDefault="00144CBE">
            <w:pPr>
              <w:pStyle w:val="Contenudetableau"/>
            </w:pPr>
          </w:p>
        </w:tc>
        <w:tc>
          <w:tcPr>
            <w:tcW w:w="1333" w:type="dxa"/>
            <w:shd w:val="clear" w:color="auto" w:fill="auto"/>
          </w:tcPr>
          <w:p w14:paraId="7D5ABDBD" w14:textId="77777777" w:rsidR="00144CBE" w:rsidRDefault="00144CBE">
            <w:pPr>
              <w:pStyle w:val="Contenudetableau"/>
              <w:jc w:val="right"/>
            </w:pPr>
          </w:p>
        </w:tc>
      </w:tr>
    </w:tbl>
    <w:p w14:paraId="048968A0" w14:textId="77777777" w:rsidR="00144CBE" w:rsidRDefault="00144CBE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01DB119D" w14:textId="77777777">
        <w:tc>
          <w:tcPr>
            <w:tcW w:w="10206" w:type="dxa"/>
            <w:shd w:val="clear" w:color="auto" w:fill="E6E6E6"/>
          </w:tcPr>
          <w:p w14:paraId="267F6F3C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144CBE" w14:paraId="38223660" w14:textId="77777777">
        <w:tc>
          <w:tcPr>
            <w:tcW w:w="10206" w:type="dxa"/>
            <w:shd w:val="clear" w:color="auto" w:fill="auto"/>
          </w:tcPr>
          <w:p w14:paraId="4C3F6C15" w14:textId="77777777" w:rsidR="00144CBE" w:rsidRDefault="00144CBE">
            <w:pPr>
              <w:numPr>
                <w:ilvl w:val="0"/>
                <w:numId w:val="5"/>
              </w:numPr>
            </w:pPr>
          </w:p>
        </w:tc>
      </w:tr>
    </w:tbl>
    <w:p w14:paraId="138CDC11" w14:textId="77777777" w:rsidR="00144CBE" w:rsidRDefault="00144CBE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2F61D397" w14:textId="77777777">
        <w:tc>
          <w:tcPr>
            <w:tcW w:w="10206" w:type="dxa"/>
            <w:shd w:val="clear" w:color="auto" w:fill="E6E6E6"/>
          </w:tcPr>
          <w:p w14:paraId="1DE32DD4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144CBE" w14:paraId="1401A3BF" w14:textId="77777777">
        <w:tc>
          <w:tcPr>
            <w:tcW w:w="10206" w:type="dxa"/>
            <w:shd w:val="clear" w:color="auto" w:fill="auto"/>
            <w:vAlign w:val="center"/>
          </w:tcPr>
          <w:p w14:paraId="56FF1CD3" w14:textId="77777777" w:rsidR="00144CBE" w:rsidRDefault="00144CBE">
            <w:pPr>
              <w:numPr>
                <w:ilvl w:val="0"/>
                <w:numId w:val="6"/>
              </w:numPr>
            </w:pPr>
          </w:p>
        </w:tc>
      </w:tr>
    </w:tbl>
    <w:p w14:paraId="1DF388BE" w14:textId="77777777" w:rsidR="00144CBE" w:rsidRDefault="00144CBE">
      <w:pPr>
        <w:rPr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6"/>
      </w:tblGrid>
      <w:tr w:rsidR="00144CBE" w14:paraId="5D96C008" w14:textId="77777777">
        <w:tc>
          <w:tcPr>
            <w:tcW w:w="10206" w:type="dxa"/>
            <w:shd w:val="clear" w:color="auto" w:fill="E6E6E6"/>
          </w:tcPr>
          <w:p w14:paraId="22D196E6" w14:textId="77777777" w:rsidR="00144CBE" w:rsidRDefault="00605EFB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144CBE" w14:paraId="0F532898" w14:textId="77777777">
        <w:tc>
          <w:tcPr>
            <w:tcW w:w="10206" w:type="dxa"/>
            <w:shd w:val="clear" w:color="auto" w:fill="auto"/>
            <w:vAlign w:val="center"/>
          </w:tcPr>
          <w:p w14:paraId="7B51E1DF" w14:textId="77777777" w:rsidR="00144CBE" w:rsidRDefault="00605EFB">
            <w:pPr>
              <w:pStyle w:val="Contenudetableau"/>
            </w:pPr>
            <w:r>
              <w:t>Redéployer l’application web</w:t>
            </w:r>
          </w:p>
        </w:tc>
      </w:tr>
    </w:tbl>
    <w:p w14:paraId="0448F702" w14:textId="77777777" w:rsidR="00144CBE" w:rsidRDefault="00144CBE"/>
    <w:p w14:paraId="7E38CC82" w14:textId="77777777" w:rsidR="00144CBE" w:rsidRDefault="00144CBE"/>
    <w:p w14:paraId="640A8DB0" w14:textId="77777777" w:rsidR="00144CBE" w:rsidRDefault="00605EFB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>
        <w:rPr>
          <w:b/>
          <w:bCs/>
        </w:rPr>
        <w:t>31/12/2016</w:t>
      </w:r>
      <w:r>
        <w:rPr>
          <w:b/>
          <w:bCs/>
        </w:rPr>
        <w:fldChar w:fldCharType="end"/>
      </w:r>
    </w:p>
    <w:p w14:paraId="03EA7986" w14:textId="77777777" w:rsidR="00144CBE" w:rsidRDefault="00144CBE">
      <w:pPr>
        <w:pStyle w:val="Contenudetableau"/>
      </w:pPr>
    </w:p>
    <w:p w14:paraId="5544C253" w14:textId="77777777" w:rsidR="00144CBE" w:rsidRDefault="00605EFB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14:paraId="49DFD048" w14:textId="77777777" w:rsidR="00144CBE" w:rsidRDefault="00144CBE">
      <w:pPr>
        <w:pStyle w:val="Contenudetableau"/>
        <w:rPr>
          <w:b/>
          <w:bCs/>
        </w:rPr>
      </w:pPr>
    </w:p>
    <w:p w14:paraId="2A4623BD" w14:textId="77777777" w:rsidR="00144CBE" w:rsidRDefault="00605EFB">
      <w:pPr>
        <w:ind w:left="850"/>
      </w:pPr>
      <w:r>
        <w:t>La réception est prononcée :</w:t>
      </w:r>
    </w:p>
    <w:p w14:paraId="5FD5CB5F" w14:textId="77777777" w:rsidR="00144CBE" w:rsidRDefault="00605EFB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14:paraId="27E7E0D1" w14:textId="77777777" w:rsidR="00144CBE" w:rsidRDefault="00144CBE"/>
    <w:p w14:paraId="05A87B96" w14:textId="77777777" w:rsidR="00144CBE" w:rsidRDefault="00462A24">
      <w:r>
        <w:rPr>
          <w:noProof/>
        </w:rPr>
        <mc:AlternateContent>
          <mc:Choice Requires="wps">
            <w:drawing>
              <wp:inline distT="0" distB="0" distL="0" distR="0" wp14:anchorId="31F48E03" wp14:editId="0DF8D5AC">
                <wp:extent cx="6198235" cy="5426710"/>
                <wp:effectExtent l="0" t="0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D25AE" w14:textId="77777777" w:rsidR="00144CBE" w:rsidRDefault="00144CBE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1F48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" strokeweight=".05pt">
                <v:path arrowok="t"/>
                <v:textbox inset="4.25pt,4.25pt,4.25pt,4.25pt">
                  <w:txbxContent>
                    <w:p w14:paraId="178D25AE" w14:textId="77777777" w:rsidR="00000000" w:rsidRDefault="00605EFB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99CBD0" w14:textId="77777777" w:rsidR="00144CBE" w:rsidRDefault="00144CBE"/>
    <w:p w14:paraId="462CA562" w14:textId="77777777" w:rsidR="00144CBE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>
        <w:t>{{Client}}</w:t>
      </w:r>
      <w:r>
        <w:fldChar w:fldCharType="end"/>
      </w:r>
    </w:p>
    <w:p w14:paraId="39D16AA2" w14:textId="77777777" w:rsidR="00605EFB" w:rsidRDefault="00605EFB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605EFB" w:rsidSect="00F52F9A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2551" w:right="850" w:bottom="907" w:left="850" w:header="36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9DA41" w14:textId="77777777" w:rsidR="001E5CE5" w:rsidRDefault="001E5CE5">
      <w:r>
        <w:separator/>
      </w:r>
    </w:p>
  </w:endnote>
  <w:endnote w:type="continuationSeparator" w:id="0">
    <w:p w14:paraId="2C124C96" w14:textId="77777777" w:rsidR="001E5CE5" w:rsidRDefault="001E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Calibri"/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Condensed">
    <w:altName w:val="Verdana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Segoe U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43F1E" w14:textId="77777777" w:rsidR="00144CBE" w:rsidRDefault="00605EFB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11058" w:type="dxa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778"/>
      <w:gridCol w:w="8280"/>
    </w:tblGrid>
    <w:tr w:rsidR="00FE3EEA" w:rsidRPr="002C32F3" w14:paraId="08E2CDB2" w14:textId="77777777" w:rsidTr="00362369">
      <w:trPr>
        <w:trHeight w:val="112"/>
        <w:jc w:val="center"/>
      </w:trPr>
      <w:tc>
        <w:tcPr>
          <w:tcW w:w="2778" w:type="dxa"/>
          <w:shd w:val="clear" w:color="auto" w:fill="E6E6E6"/>
        </w:tcPr>
        <w:p w14:paraId="22450975" w14:textId="77777777" w:rsidR="00FE3EEA" w:rsidRDefault="00FE3EEA" w:rsidP="00FE3EEA">
          <w:pPr>
            <w:ind w:right="360"/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b/>
              <w:color w:val="363636"/>
              <w:szCs w:val="20"/>
            </w:rPr>
            <w:t xml:space="preserve">Rico </w:t>
          </w:r>
          <w:proofErr w:type="spellStart"/>
          <w:r>
            <w:rPr>
              <w:b/>
              <w:color w:val="363636"/>
              <w:szCs w:val="20"/>
            </w:rPr>
            <w:t>DevFS</w:t>
          </w:r>
          <w:proofErr w:type="spellEnd"/>
          <w:r>
            <w:rPr>
              <w:b/>
              <w:color w:val="363636"/>
              <w:szCs w:val="20"/>
            </w:rPr>
            <w:t xml:space="preserve"> Project</w:t>
          </w:r>
        </w:p>
      </w:tc>
      <w:tc>
        <w:tcPr>
          <w:tcW w:w="8280" w:type="dxa"/>
          <w:shd w:val="clear" w:color="auto" w:fill="E6E6E6"/>
        </w:tcPr>
        <w:p w14:paraId="4D8881A7" w14:textId="77777777" w:rsidR="00FE3EEA" w:rsidRPr="002C32F3" w:rsidRDefault="00FE3EEA" w:rsidP="00FE3EE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36 Rue Sainte, 13001 Marseille – 0123456789&gt; – </w:t>
          </w:r>
          <w:hyperlink r:id="rId1" w:history="1">
            <w:r w:rsidRPr="002C32F3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rico@leloft.co</w:t>
            </w:r>
          </w:hyperlink>
        </w:p>
      </w:tc>
    </w:tr>
    <w:tr w:rsidR="00FE3EEA" w:rsidRPr="002C32F3" w14:paraId="39322B03" w14:textId="77777777" w:rsidTr="00362369">
      <w:trPr>
        <w:trHeight w:val="182"/>
        <w:jc w:val="center"/>
      </w:trPr>
      <w:tc>
        <w:tcPr>
          <w:tcW w:w="2778" w:type="dxa"/>
          <w:shd w:val="clear" w:color="auto" w:fill="E6E6E6"/>
        </w:tcPr>
        <w:p w14:paraId="7FF9D9F6" w14:textId="77777777" w:rsidR="00FE3EEA" w:rsidRPr="002C32F3" w:rsidRDefault="00FE3EEA" w:rsidP="00FE3EEA">
          <w:pPr>
            <w:ind w:right="-991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https://leloft.co/#coworking/rico</w:t>
          </w:r>
        </w:p>
      </w:tc>
      <w:tc>
        <w:tcPr>
          <w:tcW w:w="8280" w:type="dxa"/>
          <w:shd w:val="clear" w:color="auto" w:fill="E6E6E6"/>
        </w:tcPr>
        <w:p w14:paraId="2F2BAA54" w14:textId="77777777" w:rsidR="00FE3EEA" w:rsidRPr="002C32F3" w:rsidRDefault="00FE3EEA" w:rsidP="00FE3EEA">
          <w:pPr>
            <w:ind w:right="-765"/>
          </w:pPr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proofErr w:type="spellStart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 w:rsidRPr="002C32F3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999 999 999 – Code APE : 6202A</w:t>
          </w:r>
        </w:p>
      </w:tc>
    </w:tr>
  </w:tbl>
  <w:p w14:paraId="173695A8" w14:textId="77777777" w:rsidR="00144CBE" w:rsidRDefault="00144CBE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82AB8" w14:textId="77777777" w:rsidR="001E5CE5" w:rsidRDefault="001E5CE5">
      <w:r>
        <w:separator/>
      </w:r>
    </w:p>
  </w:footnote>
  <w:footnote w:type="continuationSeparator" w:id="0">
    <w:p w14:paraId="491313EE" w14:textId="77777777" w:rsidR="001E5CE5" w:rsidRDefault="001E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5C179" w14:textId="77777777" w:rsidR="00462A24" w:rsidRDefault="00462A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0710D" w14:textId="70CAE39A" w:rsidR="00144CBE" w:rsidRDefault="00F52F9A">
    <w:pPr>
      <w:pStyle w:val="Contenudecadre"/>
      <w:jc w:val="right"/>
    </w:pPr>
    <w:r w:rsidRPr="00397EE8">
      <w:rPr>
        <w:noProof/>
        <w:lang w:eastAsia="fr-FR" w:bidi="ar-SA"/>
      </w:rPr>
      <w:drawing>
        <wp:anchor distT="0" distB="0" distL="114300" distR="114300" simplePos="0" relativeHeight="251660288" behindDoc="1" locked="0" layoutInCell="1" allowOverlap="1" wp14:anchorId="3A5EF588" wp14:editId="4EAB52B5">
          <wp:simplePos x="0" y="0"/>
          <wp:positionH relativeFrom="column">
            <wp:posOffset>5725795</wp:posOffset>
          </wp:positionH>
          <wp:positionV relativeFrom="paragraph">
            <wp:posOffset>-149998</wp:posOffset>
          </wp:positionV>
          <wp:extent cx="505834" cy="564543"/>
          <wp:effectExtent l="0" t="0" r="254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5834" cy="5645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4DDF7B" w14:textId="77777777" w:rsidR="00144CBE" w:rsidRDefault="00144CBE">
    <w:pPr>
      <w:pStyle w:val="Contenudecadre"/>
    </w:pPr>
  </w:p>
  <w:tbl>
    <w:tblPr>
      <w:tblW w:w="0" w:type="auto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5103"/>
      <w:gridCol w:w="4820"/>
    </w:tblGrid>
    <w:tr w:rsidR="00BA3C12" w14:paraId="5CE7BB6E" w14:textId="77777777" w:rsidTr="00BA3C12">
      <w:tc>
        <w:tcPr>
          <w:tcW w:w="5103" w:type="dxa"/>
          <w:shd w:val="clear" w:color="auto" w:fill="auto"/>
        </w:tcPr>
        <w:p w14:paraId="7B8350C4" w14:textId="77777777" w:rsidR="00144CBE" w:rsidRDefault="00605EFB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4820" w:type="dxa"/>
          <w:shd w:val="clear" w:color="auto" w:fill="auto"/>
        </w:tcPr>
        <w:p w14:paraId="77BE5C4C" w14:textId="77777777" w:rsidR="00144CBE" w:rsidRDefault="00605EFB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BA3C12" w14:paraId="50B96C74" w14:textId="77777777" w:rsidTr="00BA3C12">
      <w:tblPrEx>
        <w:tblCellMar>
          <w:left w:w="283" w:type="dxa"/>
          <w:right w:w="283" w:type="dxa"/>
        </w:tblCellMar>
      </w:tblPrEx>
      <w:tc>
        <w:tcPr>
          <w:tcW w:w="5103" w:type="dxa"/>
          <w:shd w:val="clear" w:color="auto" w:fill="auto"/>
        </w:tcPr>
        <w:p w14:paraId="410E537C" w14:textId="0A5D0F37" w:rsidR="00144CBE" w:rsidRDefault="00F52F9A" w:rsidP="00BA3C12">
          <w:pPr>
            <w:pStyle w:val="Adressedestinataire"/>
            <w:ind w:right="3063"/>
          </w:pPr>
          <w:proofErr w:type="spellStart"/>
          <w:r>
            <w:rPr>
              <w:b/>
              <w:bCs/>
            </w:rPr>
            <w:t>OCPizza</w:t>
          </w:r>
          <w:proofErr w:type="spellEnd"/>
        </w:p>
        <w:p w14:paraId="08AA1D5A" w14:textId="12F4BA08" w:rsidR="00F52F9A" w:rsidRDefault="00F52F9A" w:rsidP="00F52F9A">
          <w:pPr>
            <w:widowControl/>
            <w:suppressAutoHyphens w:val="0"/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3</w:t>
          </w: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1</w:t>
          </w: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 xml:space="preserve"> Rue Marx Dormoy</w:t>
          </w:r>
        </w:p>
        <w:p w14:paraId="2B955563" w14:textId="71CAB5B7" w:rsidR="00F52F9A" w:rsidRDefault="00F52F9A" w:rsidP="00F52F9A">
          <w:pPr>
            <w:widowControl/>
            <w:suppressAutoHyphens w:val="0"/>
            <w:rPr>
              <w:rFonts w:ascii="Times New Roman" w:eastAsia="Times New Roman" w:hAnsi="Times New Roman" w:cs="Times New Roman"/>
              <w:kern w:val="0"/>
              <w:lang w:eastAsia="fr-FR" w:bidi="ar-SA"/>
            </w:rPr>
          </w:pPr>
          <w:r>
            <w:rPr>
              <w:rFonts w:ascii="Arial" w:hAnsi="Arial" w:cs="Arial"/>
              <w:color w:val="222222"/>
              <w:sz w:val="21"/>
              <w:szCs w:val="21"/>
              <w:shd w:val="clear" w:color="auto" w:fill="FFFFFF"/>
            </w:rPr>
            <w:t>75018 Paris</w:t>
          </w:r>
        </w:p>
        <w:p w14:paraId="5DA5A4CC" w14:textId="2C2892D2" w:rsidR="00144CBE" w:rsidRDefault="00144CBE">
          <w:pPr>
            <w:pStyle w:val="Adressedestinataire"/>
          </w:pPr>
        </w:p>
      </w:tc>
      <w:tc>
        <w:tcPr>
          <w:tcW w:w="4820" w:type="dxa"/>
          <w:shd w:val="clear" w:color="auto" w:fill="auto"/>
        </w:tcPr>
        <w:p w14:paraId="36AFFD67" w14:textId="52D1F29A" w:rsidR="00144CBE" w:rsidRDefault="00BA3C12">
          <w:pPr>
            <w:pStyle w:val="Adressedestinataire"/>
          </w:pPr>
          <w:proofErr w:type="spellStart"/>
          <w:r w:rsidRPr="00BA3C12">
            <w:rPr>
              <w:b/>
              <w:bCs/>
              <w:szCs w:val="20"/>
            </w:rPr>
            <w:t>Phygitalisation</w:t>
          </w:r>
          <w:proofErr w:type="spellEnd"/>
          <w:r w:rsidRPr="00BA3C12">
            <w:rPr>
              <w:b/>
              <w:bCs/>
              <w:szCs w:val="20"/>
            </w:rPr>
            <w:t xml:space="preserve"> de la franchise</w:t>
          </w:r>
        </w:p>
        <w:p w14:paraId="18992359" w14:textId="36A1F0FD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proofErr w:type="spellStart"/>
          <w:r w:rsidR="00BA3C12">
            <w:t>Phygitalisation</w:t>
          </w:r>
          <w:proofErr w:type="spellEnd"/>
          <w:r w:rsidR="00BA3C12">
            <w:t xml:space="preserve"> </w:t>
          </w:r>
          <w:proofErr w:type="spellStart"/>
          <w:r w:rsidR="00BA3C12">
            <w:t>OCPizza</w:t>
          </w:r>
          <w:proofErr w:type="spellEnd"/>
        </w:p>
        <w:p w14:paraId="45EDD962" w14:textId="67B066A6" w:rsidR="00144CBE" w:rsidRDefault="00605EFB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 w:rsidR="00BA3C12">
            <w:t xml:space="preserve">Web App </w:t>
          </w:r>
          <w:proofErr w:type="spellStart"/>
          <w:r w:rsidR="00BA3C12">
            <w:t>OCPizza</w:t>
          </w:r>
          <w:proofErr w:type="spellEnd"/>
        </w:p>
      </w:tc>
    </w:tr>
  </w:tbl>
  <w:p w14:paraId="74826E89" w14:textId="77777777" w:rsidR="00144CBE" w:rsidRDefault="00144CB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AEC3A" w14:textId="77777777" w:rsidR="00144CBE" w:rsidRDefault="00144C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24"/>
    <w:rsid w:val="00144CBE"/>
    <w:rsid w:val="001E5CE5"/>
    <w:rsid w:val="00332931"/>
    <w:rsid w:val="003A686B"/>
    <w:rsid w:val="003E6616"/>
    <w:rsid w:val="00462A24"/>
    <w:rsid w:val="00605EFB"/>
    <w:rsid w:val="007957AB"/>
    <w:rsid w:val="009D6048"/>
    <w:rsid w:val="00BA3C12"/>
    <w:rsid w:val="00F52F9A"/>
    <w:rsid w:val="00FE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A3B754"/>
  <w15:chartTrackingRefBased/>
  <w15:docId w15:val="{5827BCC2-D9CB-4540-BD9B-CFE797A3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  <w:style w:type="character" w:styleId="Lienhypertextesuivivisit">
    <w:name w:val="FollowedHyperlink"/>
    <w:basedOn w:val="Policepardfaut"/>
    <w:uiPriority w:val="99"/>
    <w:semiHidden/>
    <w:unhideWhenUsed/>
    <w:rsid w:val="00332931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32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Pizza/Angula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OCPizza/API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CPizza/data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CPizza/Batch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ico@leloft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Eric AUBRUN</cp:lastModifiedBy>
  <cp:revision>10</cp:revision>
  <cp:lastPrinted>1899-12-31T23:50:39Z</cp:lastPrinted>
  <dcterms:created xsi:type="dcterms:W3CDTF">2021-05-03T21:36:00Z</dcterms:created>
  <dcterms:modified xsi:type="dcterms:W3CDTF">2021-05-23T16:31:00Z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Date Livraison">
    <vt:filetime>2016-12-30T23:00:00Z</vt:filetime>
  </property>
  <property fmtid="{D5CDD505-2E9C-101B-9397-08002B2CF9AE}" pid="4" name="PV - Lieu">
    <vt:lpwstr>{{PV_Lieu}}</vt:lpwstr>
  </property>
  <property fmtid="{D5CDD505-2E9C-101B-9397-08002B2CF9AE}" pid="5" name="Projet - Libellé">
    <vt:lpwstr>{{Projet}}</vt:lpwstr>
  </property>
  <property fmtid="{D5CDD505-2E9C-101B-9397-08002B2CF9AE}" pid="6" name="Projet - Ref Ext.">
    <vt:lpwstr>{{RefExterne}}</vt:lpwstr>
  </property>
  <property fmtid="{D5CDD505-2E9C-101B-9397-08002B2CF9AE}" pid="7" name="Projet - Ref Int.">
    <vt:lpwstr>{{RefInterne}}</vt:lpwstr>
  </property>
</Properties>
</file>