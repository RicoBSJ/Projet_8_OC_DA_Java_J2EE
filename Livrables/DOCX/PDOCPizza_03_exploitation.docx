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Ind w:w="57" w:type="dxa"/>
        <w:tblLayout w:type="fixed"/>
        <w:tblCellMar>
          <w:top w:w="57" w:type="dxa"/>
          <w:left w:w="57" w:type="dxa"/>
          <w:bottom w:w="57" w:type="dxa"/>
          <w:right w:w="57" w:type="dxa"/>
        </w:tblCellMar>
        <w:tblLook w:val="0000" w:firstRow="0" w:lastRow="0" w:firstColumn="0" w:lastColumn="0" w:noHBand="0" w:noVBand="0"/>
      </w:tblPr>
      <w:tblGrid>
        <w:gridCol w:w="9638"/>
      </w:tblGrid>
      <w:tr w:rsidR="00066604" w:rsidRPr="00034369" w14:paraId="75534195" w14:textId="77777777">
        <w:trPr>
          <w:trHeight w:val="9975"/>
        </w:trPr>
        <w:tc>
          <w:tcPr>
            <w:tcW w:w="9638" w:type="dxa"/>
            <w:shd w:val="clear" w:color="auto" w:fill="auto"/>
            <w:vAlign w:val="center"/>
          </w:tcPr>
          <w:p w14:paraId="6B777340" w14:textId="77777777" w:rsidR="00570DA2" w:rsidRPr="00034369" w:rsidRDefault="00570DA2" w:rsidP="00570DA2">
            <w:pPr>
              <w:jc w:val="center"/>
              <w:rPr>
                <w:b/>
                <w:bCs/>
                <w:sz w:val="40"/>
                <w:szCs w:val="40"/>
              </w:rPr>
            </w:pPr>
            <w:r w:rsidRPr="00034369">
              <w:rPr>
                <w:b/>
                <w:bCs/>
                <w:sz w:val="40"/>
                <w:szCs w:val="40"/>
              </w:rPr>
              <w:t>OC PIZZA</w:t>
            </w:r>
          </w:p>
          <w:p w14:paraId="608D5935" w14:textId="77777777" w:rsidR="00570DA2" w:rsidRPr="00034369" w:rsidRDefault="00570DA2" w:rsidP="00570DA2">
            <w:pPr>
              <w:jc w:val="center"/>
              <w:rPr>
                <w:b/>
                <w:bCs/>
                <w:sz w:val="40"/>
                <w:szCs w:val="40"/>
              </w:rPr>
            </w:pPr>
          </w:p>
          <w:p w14:paraId="29A422F1" w14:textId="77777777" w:rsidR="00570DA2" w:rsidRPr="00034369" w:rsidRDefault="00570DA2" w:rsidP="00570DA2">
            <w:pPr>
              <w:jc w:val="center"/>
            </w:pPr>
            <w:r w:rsidRPr="00034369">
              <w:rPr>
                <w:b/>
                <w:bCs/>
                <w:sz w:val="40"/>
                <w:szCs w:val="40"/>
              </w:rPr>
              <w:t xml:space="preserve">Projet 8 : </w:t>
            </w:r>
            <w:r w:rsidRPr="00034369">
              <w:rPr>
                <w:rFonts w:ascii="Montserrat" w:hAnsi="Montserrat"/>
                <w:b/>
                <w:bCs/>
                <w:kern w:val="36"/>
                <w:sz w:val="48"/>
                <w:szCs w:val="48"/>
              </w:rPr>
              <w:t>Documentez votre système de gestion de pizzeria</w:t>
            </w:r>
          </w:p>
          <w:p w14:paraId="7CBB4A73" w14:textId="77777777" w:rsidR="00066604" w:rsidRPr="00034369" w:rsidRDefault="00066604">
            <w:pPr>
              <w:jc w:val="center"/>
            </w:pPr>
          </w:p>
          <w:p w14:paraId="3824233A" w14:textId="77777777" w:rsidR="00066604" w:rsidRPr="00034369" w:rsidRDefault="001D7C63">
            <w:pPr>
              <w:jc w:val="center"/>
            </w:pPr>
            <w:r w:rsidRPr="00034369">
              <w:rPr>
                <w:sz w:val="28"/>
                <w:szCs w:val="28"/>
              </w:rPr>
              <w:fldChar w:fldCharType="begin"/>
            </w:r>
            <w:r w:rsidRPr="00034369">
              <w:rPr>
                <w:sz w:val="28"/>
                <w:szCs w:val="28"/>
              </w:rPr>
              <w:instrText xml:space="preserve"> TITLE </w:instrText>
            </w:r>
            <w:r w:rsidRPr="00034369">
              <w:rPr>
                <w:sz w:val="28"/>
                <w:szCs w:val="28"/>
              </w:rPr>
              <w:fldChar w:fldCharType="separate"/>
            </w:r>
            <w:r w:rsidRPr="00034369">
              <w:rPr>
                <w:sz w:val="28"/>
                <w:szCs w:val="28"/>
              </w:rPr>
              <w:t>Dossier d'exploitation</w:t>
            </w:r>
            <w:r w:rsidRPr="00034369">
              <w:rPr>
                <w:sz w:val="28"/>
                <w:szCs w:val="28"/>
              </w:rPr>
              <w:fldChar w:fldCharType="end"/>
            </w:r>
          </w:p>
          <w:p w14:paraId="5D682EE0" w14:textId="77777777" w:rsidR="00066604" w:rsidRPr="00034369" w:rsidRDefault="00066604">
            <w:pPr>
              <w:jc w:val="center"/>
            </w:pPr>
          </w:p>
          <w:p w14:paraId="00DB3A2B" w14:textId="21014C94" w:rsidR="00066604" w:rsidRPr="00034369" w:rsidRDefault="001D7C63">
            <w:pPr>
              <w:jc w:val="center"/>
              <w:rPr>
                <w:b/>
                <w:bCs/>
              </w:rPr>
            </w:pPr>
            <w:r w:rsidRPr="00034369">
              <w:t xml:space="preserve">Version </w:t>
            </w:r>
            <w:r w:rsidR="00066334" w:rsidRPr="00034369">
              <w:t>1.0</w:t>
            </w:r>
          </w:p>
        </w:tc>
      </w:tr>
      <w:tr w:rsidR="00066604" w:rsidRPr="00034369" w14:paraId="2260D3EE" w14:textId="77777777">
        <w:trPr>
          <w:trHeight w:val="1361"/>
        </w:trPr>
        <w:tc>
          <w:tcPr>
            <w:tcW w:w="9638" w:type="dxa"/>
            <w:shd w:val="clear" w:color="auto" w:fill="auto"/>
            <w:vAlign w:val="center"/>
          </w:tcPr>
          <w:p w14:paraId="751B467D" w14:textId="77777777" w:rsidR="009C4357" w:rsidRPr="00034369" w:rsidRDefault="009C4357" w:rsidP="009C4357">
            <w:pPr>
              <w:jc w:val="right"/>
            </w:pPr>
            <w:r w:rsidRPr="00034369">
              <w:rPr>
                <w:b/>
                <w:bCs/>
              </w:rPr>
              <w:t>Auteur</w:t>
            </w:r>
          </w:p>
          <w:p w14:paraId="326C2FAF" w14:textId="77777777" w:rsidR="009C4357" w:rsidRPr="00034369" w:rsidRDefault="009C4357" w:rsidP="009C4357">
            <w:pPr>
              <w:jc w:val="right"/>
            </w:pPr>
            <w:r w:rsidRPr="00034369">
              <w:t>AUBRUN Éric</w:t>
            </w:r>
          </w:p>
          <w:p w14:paraId="08EA5F90" w14:textId="7B6E133A" w:rsidR="00066604" w:rsidRPr="00034369" w:rsidRDefault="009C4357" w:rsidP="009C4357">
            <w:pPr>
              <w:jc w:val="right"/>
              <w:rPr>
                <w:color w:val="FF3333"/>
                <w:sz w:val="20"/>
                <w:szCs w:val="20"/>
              </w:rPr>
            </w:pPr>
            <w:r w:rsidRPr="00034369">
              <w:rPr>
                <w:i/>
                <w:iCs/>
              </w:rPr>
              <w:t>Analyste-programmeur</w:t>
            </w:r>
          </w:p>
        </w:tc>
      </w:tr>
    </w:tbl>
    <w:p w14:paraId="79DAA67F" w14:textId="77777777" w:rsidR="00066604" w:rsidRPr="00034369" w:rsidRDefault="00066604"/>
    <w:p w14:paraId="2A2CD918" w14:textId="77777777" w:rsidR="00066604" w:rsidRPr="00034369" w:rsidRDefault="001D7C63" w:rsidP="006B500F">
      <w:pPr>
        <w:pStyle w:val="TitreTR"/>
        <w:spacing w:after="120"/>
        <w:rPr>
          <w:lang w:val="fr-FR"/>
        </w:rPr>
      </w:pPr>
      <w:r w:rsidRPr="00034369">
        <w:rPr>
          <w:lang w:val="fr-FR"/>
        </w:rPr>
        <w:lastRenderedPageBreak/>
        <w:t>Table des matières</w:t>
      </w:r>
    </w:p>
    <w:p w14:paraId="55E7FEA0" w14:textId="5DF52BC1" w:rsidR="004501F1" w:rsidRDefault="001D7C63">
      <w:pPr>
        <w:pStyle w:val="TM1"/>
        <w:rPr>
          <w:rFonts w:asciiTheme="minorHAnsi" w:eastAsiaTheme="minorEastAsia" w:hAnsiTheme="minorHAnsi" w:cstheme="minorBidi"/>
          <w:b w:val="0"/>
          <w:noProof/>
          <w:kern w:val="0"/>
          <w:sz w:val="24"/>
          <w:lang w:val="fr-FR" w:eastAsia="fr-FR" w:bidi="ar-SA"/>
        </w:rPr>
      </w:pPr>
      <w:r w:rsidRPr="00034369">
        <w:rPr>
          <w:lang w:val="fr-FR"/>
        </w:rPr>
        <w:fldChar w:fldCharType="begin"/>
      </w:r>
      <w:r w:rsidRPr="00034369">
        <w:rPr>
          <w:lang w:val="fr-FR"/>
        </w:rPr>
        <w:instrText xml:space="preserve"> TOC \f \o "1-9" \t "Titre 10,10" </w:instrText>
      </w:r>
      <w:r w:rsidRPr="00034369">
        <w:rPr>
          <w:lang w:val="fr-FR"/>
        </w:rPr>
        <w:fldChar w:fldCharType="separate"/>
      </w:r>
      <w:r w:rsidR="004501F1" w:rsidRPr="005547D0">
        <w:rPr>
          <w:noProof/>
          <w:lang w:val="fr-FR"/>
        </w:rPr>
        <w:t>1 - Versions</w:t>
      </w:r>
      <w:r w:rsidR="004501F1">
        <w:rPr>
          <w:noProof/>
        </w:rPr>
        <w:tab/>
      </w:r>
      <w:r w:rsidR="004501F1">
        <w:rPr>
          <w:noProof/>
        </w:rPr>
        <w:fldChar w:fldCharType="begin"/>
      </w:r>
      <w:r w:rsidR="004501F1">
        <w:rPr>
          <w:noProof/>
        </w:rPr>
        <w:instrText xml:space="preserve"> PAGEREF _Toc72598440 \h </w:instrText>
      </w:r>
      <w:r w:rsidR="004501F1">
        <w:rPr>
          <w:noProof/>
        </w:rPr>
      </w:r>
      <w:r w:rsidR="004501F1">
        <w:rPr>
          <w:noProof/>
        </w:rPr>
        <w:fldChar w:fldCharType="separate"/>
      </w:r>
      <w:r w:rsidR="004501F1">
        <w:rPr>
          <w:noProof/>
        </w:rPr>
        <w:t>3</w:t>
      </w:r>
      <w:r w:rsidR="004501F1">
        <w:rPr>
          <w:noProof/>
        </w:rPr>
        <w:fldChar w:fldCharType="end"/>
      </w:r>
    </w:p>
    <w:p w14:paraId="40202700" w14:textId="1E95A8CA" w:rsidR="004501F1" w:rsidRDefault="004501F1">
      <w:pPr>
        <w:pStyle w:val="TM1"/>
        <w:rPr>
          <w:rFonts w:asciiTheme="minorHAnsi" w:eastAsiaTheme="minorEastAsia" w:hAnsiTheme="minorHAnsi" w:cstheme="minorBidi"/>
          <w:b w:val="0"/>
          <w:noProof/>
          <w:kern w:val="0"/>
          <w:sz w:val="24"/>
          <w:lang w:val="fr-FR" w:eastAsia="fr-FR" w:bidi="ar-SA"/>
        </w:rPr>
      </w:pPr>
      <w:r w:rsidRPr="005547D0">
        <w:rPr>
          <w:noProof/>
          <w:lang w:val="fr-FR"/>
        </w:rPr>
        <w:t>2 - Introduction</w:t>
      </w:r>
      <w:r>
        <w:rPr>
          <w:noProof/>
        </w:rPr>
        <w:tab/>
      </w:r>
      <w:r>
        <w:rPr>
          <w:noProof/>
        </w:rPr>
        <w:fldChar w:fldCharType="begin"/>
      </w:r>
      <w:r>
        <w:rPr>
          <w:noProof/>
        </w:rPr>
        <w:instrText xml:space="preserve"> PAGEREF _Toc72598441 \h </w:instrText>
      </w:r>
      <w:r>
        <w:rPr>
          <w:noProof/>
        </w:rPr>
      </w:r>
      <w:r>
        <w:rPr>
          <w:noProof/>
        </w:rPr>
        <w:fldChar w:fldCharType="separate"/>
      </w:r>
      <w:r>
        <w:rPr>
          <w:noProof/>
        </w:rPr>
        <w:t>4</w:t>
      </w:r>
      <w:r>
        <w:rPr>
          <w:noProof/>
        </w:rPr>
        <w:fldChar w:fldCharType="end"/>
      </w:r>
    </w:p>
    <w:p w14:paraId="2C8513E7" w14:textId="410F4633" w:rsidR="004501F1" w:rsidRDefault="004501F1">
      <w:pPr>
        <w:pStyle w:val="TM2"/>
        <w:rPr>
          <w:rFonts w:asciiTheme="minorHAnsi" w:eastAsiaTheme="minorEastAsia" w:hAnsiTheme="minorHAnsi" w:cstheme="minorBidi"/>
          <w:noProof/>
          <w:kern w:val="0"/>
          <w:sz w:val="24"/>
          <w:lang w:val="fr-FR" w:eastAsia="fr-FR" w:bidi="ar-SA"/>
        </w:rPr>
      </w:pPr>
      <w:r w:rsidRPr="005547D0">
        <w:rPr>
          <w:noProof/>
          <w:lang w:val="fr-FR"/>
        </w:rPr>
        <w:t>2.1 - Objet du document</w:t>
      </w:r>
      <w:r>
        <w:rPr>
          <w:noProof/>
        </w:rPr>
        <w:tab/>
      </w:r>
      <w:r>
        <w:rPr>
          <w:noProof/>
        </w:rPr>
        <w:fldChar w:fldCharType="begin"/>
      </w:r>
      <w:r>
        <w:rPr>
          <w:noProof/>
        </w:rPr>
        <w:instrText xml:space="preserve"> PAGEREF _Toc72598442 \h </w:instrText>
      </w:r>
      <w:r>
        <w:rPr>
          <w:noProof/>
        </w:rPr>
      </w:r>
      <w:r>
        <w:rPr>
          <w:noProof/>
        </w:rPr>
        <w:fldChar w:fldCharType="separate"/>
      </w:r>
      <w:r>
        <w:rPr>
          <w:noProof/>
        </w:rPr>
        <w:t>4</w:t>
      </w:r>
      <w:r>
        <w:rPr>
          <w:noProof/>
        </w:rPr>
        <w:fldChar w:fldCharType="end"/>
      </w:r>
    </w:p>
    <w:p w14:paraId="085943C9" w14:textId="10C4569D" w:rsidR="004501F1" w:rsidRDefault="004501F1">
      <w:pPr>
        <w:pStyle w:val="TM2"/>
        <w:rPr>
          <w:rFonts w:asciiTheme="minorHAnsi" w:eastAsiaTheme="minorEastAsia" w:hAnsiTheme="minorHAnsi" w:cstheme="minorBidi"/>
          <w:noProof/>
          <w:kern w:val="0"/>
          <w:sz w:val="24"/>
          <w:lang w:val="fr-FR" w:eastAsia="fr-FR" w:bidi="ar-SA"/>
        </w:rPr>
      </w:pPr>
      <w:r w:rsidRPr="005547D0">
        <w:rPr>
          <w:noProof/>
          <w:lang w:val="fr-FR"/>
        </w:rPr>
        <w:t>2.2 - Références</w:t>
      </w:r>
      <w:r>
        <w:rPr>
          <w:noProof/>
        </w:rPr>
        <w:tab/>
      </w:r>
      <w:r>
        <w:rPr>
          <w:noProof/>
        </w:rPr>
        <w:fldChar w:fldCharType="begin"/>
      </w:r>
      <w:r>
        <w:rPr>
          <w:noProof/>
        </w:rPr>
        <w:instrText xml:space="preserve"> PAGEREF _Toc72598443 \h </w:instrText>
      </w:r>
      <w:r>
        <w:rPr>
          <w:noProof/>
        </w:rPr>
      </w:r>
      <w:r>
        <w:rPr>
          <w:noProof/>
        </w:rPr>
        <w:fldChar w:fldCharType="separate"/>
      </w:r>
      <w:r>
        <w:rPr>
          <w:noProof/>
        </w:rPr>
        <w:t>4</w:t>
      </w:r>
      <w:r>
        <w:rPr>
          <w:noProof/>
        </w:rPr>
        <w:fldChar w:fldCharType="end"/>
      </w:r>
    </w:p>
    <w:p w14:paraId="638A38B4" w14:textId="308D37B6" w:rsidR="004501F1" w:rsidRDefault="004501F1">
      <w:pPr>
        <w:pStyle w:val="TM1"/>
        <w:rPr>
          <w:rFonts w:asciiTheme="minorHAnsi" w:eastAsiaTheme="minorEastAsia" w:hAnsiTheme="minorHAnsi" w:cstheme="minorBidi"/>
          <w:b w:val="0"/>
          <w:noProof/>
          <w:kern w:val="0"/>
          <w:sz w:val="24"/>
          <w:lang w:val="fr-FR" w:eastAsia="fr-FR" w:bidi="ar-SA"/>
        </w:rPr>
      </w:pPr>
      <w:r w:rsidRPr="005547D0">
        <w:rPr>
          <w:noProof/>
          <w:lang w:val="fr-FR"/>
        </w:rPr>
        <w:t>3 - Prérequis</w:t>
      </w:r>
      <w:r>
        <w:rPr>
          <w:noProof/>
        </w:rPr>
        <w:tab/>
      </w:r>
      <w:r>
        <w:rPr>
          <w:noProof/>
        </w:rPr>
        <w:fldChar w:fldCharType="begin"/>
      </w:r>
      <w:r>
        <w:rPr>
          <w:noProof/>
        </w:rPr>
        <w:instrText xml:space="preserve"> PAGEREF _Toc72598444 \h </w:instrText>
      </w:r>
      <w:r>
        <w:rPr>
          <w:noProof/>
        </w:rPr>
      </w:r>
      <w:r>
        <w:rPr>
          <w:noProof/>
        </w:rPr>
        <w:fldChar w:fldCharType="separate"/>
      </w:r>
      <w:r>
        <w:rPr>
          <w:noProof/>
        </w:rPr>
        <w:t>5</w:t>
      </w:r>
      <w:r>
        <w:rPr>
          <w:noProof/>
        </w:rPr>
        <w:fldChar w:fldCharType="end"/>
      </w:r>
    </w:p>
    <w:p w14:paraId="48AE448E" w14:textId="393AEC1A" w:rsidR="004501F1" w:rsidRDefault="004501F1">
      <w:pPr>
        <w:pStyle w:val="TM2"/>
        <w:rPr>
          <w:rFonts w:asciiTheme="minorHAnsi" w:eastAsiaTheme="minorEastAsia" w:hAnsiTheme="minorHAnsi" w:cstheme="minorBidi"/>
          <w:noProof/>
          <w:kern w:val="0"/>
          <w:sz w:val="24"/>
          <w:lang w:val="fr-FR" w:eastAsia="fr-FR" w:bidi="ar-SA"/>
        </w:rPr>
      </w:pPr>
      <w:r w:rsidRPr="005547D0">
        <w:rPr>
          <w:noProof/>
          <w:lang w:val="fr-FR"/>
        </w:rPr>
        <w:t>3.1 - Système</w:t>
      </w:r>
      <w:r>
        <w:rPr>
          <w:noProof/>
        </w:rPr>
        <w:tab/>
      </w:r>
      <w:r>
        <w:rPr>
          <w:noProof/>
        </w:rPr>
        <w:fldChar w:fldCharType="begin"/>
      </w:r>
      <w:r>
        <w:rPr>
          <w:noProof/>
        </w:rPr>
        <w:instrText xml:space="preserve"> PAGEREF _Toc72598445 \h </w:instrText>
      </w:r>
      <w:r>
        <w:rPr>
          <w:noProof/>
        </w:rPr>
      </w:r>
      <w:r>
        <w:rPr>
          <w:noProof/>
        </w:rPr>
        <w:fldChar w:fldCharType="separate"/>
      </w:r>
      <w:r>
        <w:rPr>
          <w:noProof/>
        </w:rPr>
        <w:t>5</w:t>
      </w:r>
      <w:r>
        <w:rPr>
          <w:noProof/>
        </w:rPr>
        <w:fldChar w:fldCharType="end"/>
      </w:r>
    </w:p>
    <w:p w14:paraId="6088DC64" w14:textId="30F41C82" w:rsidR="004501F1" w:rsidRDefault="004501F1">
      <w:pPr>
        <w:pStyle w:val="TM3"/>
        <w:rPr>
          <w:rFonts w:asciiTheme="minorHAnsi" w:eastAsiaTheme="minorEastAsia" w:hAnsiTheme="minorHAnsi" w:cstheme="minorBidi"/>
          <w:i w:val="0"/>
          <w:noProof/>
          <w:kern w:val="0"/>
          <w:sz w:val="24"/>
          <w:lang w:val="fr-FR" w:eastAsia="fr-FR" w:bidi="ar-SA"/>
        </w:rPr>
      </w:pPr>
      <w:r w:rsidRPr="005547D0">
        <w:rPr>
          <w:noProof/>
          <w:lang w:val="fr-FR"/>
        </w:rPr>
        <w:t>3.1.1 - Serveur de base de données</w:t>
      </w:r>
      <w:r>
        <w:rPr>
          <w:noProof/>
        </w:rPr>
        <w:tab/>
      </w:r>
      <w:r>
        <w:rPr>
          <w:noProof/>
        </w:rPr>
        <w:fldChar w:fldCharType="begin"/>
      </w:r>
      <w:r>
        <w:rPr>
          <w:noProof/>
        </w:rPr>
        <w:instrText xml:space="preserve"> PAGEREF _Toc72598446 \h </w:instrText>
      </w:r>
      <w:r>
        <w:rPr>
          <w:noProof/>
        </w:rPr>
      </w:r>
      <w:r>
        <w:rPr>
          <w:noProof/>
        </w:rPr>
        <w:fldChar w:fldCharType="separate"/>
      </w:r>
      <w:r>
        <w:rPr>
          <w:noProof/>
        </w:rPr>
        <w:t>5</w:t>
      </w:r>
      <w:r>
        <w:rPr>
          <w:noProof/>
        </w:rPr>
        <w:fldChar w:fldCharType="end"/>
      </w:r>
    </w:p>
    <w:p w14:paraId="7D7BDC3D" w14:textId="748CD699" w:rsidR="004501F1" w:rsidRDefault="004501F1">
      <w:pPr>
        <w:pStyle w:val="TM3"/>
        <w:rPr>
          <w:rFonts w:asciiTheme="minorHAnsi" w:eastAsiaTheme="minorEastAsia" w:hAnsiTheme="minorHAnsi" w:cstheme="minorBidi"/>
          <w:i w:val="0"/>
          <w:noProof/>
          <w:kern w:val="0"/>
          <w:sz w:val="24"/>
          <w:lang w:val="fr-FR" w:eastAsia="fr-FR" w:bidi="ar-SA"/>
        </w:rPr>
      </w:pPr>
      <w:r w:rsidRPr="005547D0">
        <w:rPr>
          <w:noProof/>
          <w:lang w:val="fr-FR"/>
        </w:rPr>
        <w:t>3.1.2 - Serveur Web</w:t>
      </w:r>
      <w:r>
        <w:rPr>
          <w:noProof/>
        </w:rPr>
        <w:tab/>
      </w:r>
      <w:r>
        <w:rPr>
          <w:noProof/>
        </w:rPr>
        <w:fldChar w:fldCharType="begin"/>
      </w:r>
      <w:r>
        <w:rPr>
          <w:noProof/>
        </w:rPr>
        <w:instrText xml:space="preserve"> PAGEREF _Toc72598447 \h </w:instrText>
      </w:r>
      <w:r>
        <w:rPr>
          <w:noProof/>
        </w:rPr>
      </w:r>
      <w:r>
        <w:rPr>
          <w:noProof/>
        </w:rPr>
        <w:fldChar w:fldCharType="separate"/>
      </w:r>
      <w:r>
        <w:rPr>
          <w:noProof/>
        </w:rPr>
        <w:t>5</w:t>
      </w:r>
      <w:r>
        <w:rPr>
          <w:noProof/>
        </w:rPr>
        <w:fldChar w:fldCharType="end"/>
      </w:r>
    </w:p>
    <w:p w14:paraId="13BD104A" w14:textId="690EED82" w:rsidR="004501F1" w:rsidRDefault="004501F1">
      <w:pPr>
        <w:pStyle w:val="TM3"/>
        <w:rPr>
          <w:rFonts w:asciiTheme="minorHAnsi" w:eastAsiaTheme="minorEastAsia" w:hAnsiTheme="minorHAnsi" w:cstheme="minorBidi"/>
          <w:i w:val="0"/>
          <w:noProof/>
          <w:kern w:val="0"/>
          <w:sz w:val="24"/>
          <w:lang w:val="fr-FR" w:eastAsia="fr-FR" w:bidi="ar-SA"/>
        </w:rPr>
      </w:pPr>
      <w:r w:rsidRPr="005547D0">
        <w:rPr>
          <w:noProof/>
          <w:lang w:val="fr-FR"/>
        </w:rPr>
        <w:t>3.1.3 - Serveur Batch et API</w:t>
      </w:r>
      <w:r>
        <w:rPr>
          <w:noProof/>
        </w:rPr>
        <w:tab/>
      </w:r>
      <w:r>
        <w:rPr>
          <w:noProof/>
        </w:rPr>
        <w:fldChar w:fldCharType="begin"/>
      </w:r>
      <w:r>
        <w:rPr>
          <w:noProof/>
        </w:rPr>
        <w:instrText xml:space="preserve"> PAGEREF _Toc72598448 \h </w:instrText>
      </w:r>
      <w:r>
        <w:rPr>
          <w:noProof/>
        </w:rPr>
      </w:r>
      <w:r>
        <w:rPr>
          <w:noProof/>
        </w:rPr>
        <w:fldChar w:fldCharType="separate"/>
      </w:r>
      <w:r>
        <w:rPr>
          <w:noProof/>
        </w:rPr>
        <w:t>5</w:t>
      </w:r>
      <w:r>
        <w:rPr>
          <w:noProof/>
        </w:rPr>
        <w:fldChar w:fldCharType="end"/>
      </w:r>
    </w:p>
    <w:p w14:paraId="5726B1BC" w14:textId="2F5D1A42" w:rsidR="004501F1" w:rsidRDefault="004501F1">
      <w:pPr>
        <w:pStyle w:val="TM2"/>
        <w:rPr>
          <w:rFonts w:asciiTheme="minorHAnsi" w:eastAsiaTheme="minorEastAsia" w:hAnsiTheme="minorHAnsi" w:cstheme="minorBidi"/>
          <w:noProof/>
          <w:kern w:val="0"/>
          <w:sz w:val="24"/>
          <w:lang w:val="fr-FR" w:eastAsia="fr-FR" w:bidi="ar-SA"/>
        </w:rPr>
      </w:pPr>
      <w:r w:rsidRPr="005547D0">
        <w:rPr>
          <w:noProof/>
          <w:lang w:val="fr-FR"/>
        </w:rPr>
        <w:t>3.2 - Bases de données</w:t>
      </w:r>
      <w:r>
        <w:rPr>
          <w:noProof/>
        </w:rPr>
        <w:tab/>
      </w:r>
      <w:r>
        <w:rPr>
          <w:noProof/>
        </w:rPr>
        <w:fldChar w:fldCharType="begin"/>
      </w:r>
      <w:r>
        <w:rPr>
          <w:noProof/>
        </w:rPr>
        <w:instrText xml:space="preserve"> PAGEREF _Toc72598449 \h </w:instrText>
      </w:r>
      <w:r>
        <w:rPr>
          <w:noProof/>
        </w:rPr>
      </w:r>
      <w:r>
        <w:rPr>
          <w:noProof/>
        </w:rPr>
        <w:fldChar w:fldCharType="separate"/>
      </w:r>
      <w:r>
        <w:rPr>
          <w:noProof/>
        </w:rPr>
        <w:t>5</w:t>
      </w:r>
      <w:r>
        <w:rPr>
          <w:noProof/>
        </w:rPr>
        <w:fldChar w:fldCharType="end"/>
      </w:r>
    </w:p>
    <w:p w14:paraId="027D64C0" w14:textId="08FFC7F3" w:rsidR="004501F1" w:rsidRDefault="004501F1">
      <w:pPr>
        <w:pStyle w:val="TM2"/>
        <w:rPr>
          <w:rFonts w:asciiTheme="minorHAnsi" w:eastAsiaTheme="minorEastAsia" w:hAnsiTheme="minorHAnsi" w:cstheme="minorBidi"/>
          <w:noProof/>
          <w:kern w:val="0"/>
          <w:sz w:val="24"/>
          <w:lang w:val="fr-FR" w:eastAsia="fr-FR" w:bidi="ar-SA"/>
        </w:rPr>
      </w:pPr>
      <w:r w:rsidRPr="005547D0">
        <w:rPr>
          <w:noProof/>
          <w:lang w:val="fr-FR"/>
        </w:rPr>
        <w:t>3.3 - Web-services</w:t>
      </w:r>
      <w:r>
        <w:rPr>
          <w:noProof/>
        </w:rPr>
        <w:tab/>
      </w:r>
      <w:r>
        <w:rPr>
          <w:noProof/>
        </w:rPr>
        <w:fldChar w:fldCharType="begin"/>
      </w:r>
      <w:r>
        <w:rPr>
          <w:noProof/>
        </w:rPr>
        <w:instrText xml:space="preserve"> PAGEREF _Toc72598450 \h </w:instrText>
      </w:r>
      <w:r>
        <w:rPr>
          <w:noProof/>
        </w:rPr>
      </w:r>
      <w:r>
        <w:rPr>
          <w:noProof/>
        </w:rPr>
        <w:fldChar w:fldCharType="separate"/>
      </w:r>
      <w:r>
        <w:rPr>
          <w:noProof/>
        </w:rPr>
        <w:t>6</w:t>
      </w:r>
      <w:r>
        <w:rPr>
          <w:noProof/>
        </w:rPr>
        <w:fldChar w:fldCharType="end"/>
      </w:r>
    </w:p>
    <w:p w14:paraId="1F8EB8FF" w14:textId="0F39734A" w:rsidR="004501F1" w:rsidRDefault="004501F1">
      <w:pPr>
        <w:pStyle w:val="TM3"/>
        <w:rPr>
          <w:rFonts w:asciiTheme="minorHAnsi" w:eastAsiaTheme="minorEastAsia" w:hAnsiTheme="minorHAnsi" w:cstheme="minorBidi"/>
          <w:i w:val="0"/>
          <w:noProof/>
          <w:kern w:val="0"/>
          <w:sz w:val="24"/>
          <w:lang w:val="fr-FR" w:eastAsia="fr-FR" w:bidi="ar-SA"/>
        </w:rPr>
      </w:pPr>
      <w:r w:rsidRPr="005547D0">
        <w:rPr>
          <w:noProof/>
          <w:lang w:val="fr-FR"/>
        </w:rPr>
        <w:t>3.3.1 - PAYMILL, API de paiement en ligne intégrant des bibliothèques Java</w:t>
      </w:r>
      <w:r>
        <w:rPr>
          <w:noProof/>
        </w:rPr>
        <w:tab/>
      </w:r>
      <w:r>
        <w:rPr>
          <w:noProof/>
        </w:rPr>
        <w:fldChar w:fldCharType="begin"/>
      </w:r>
      <w:r>
        <w:rPr>
          <w:noProof/>
        </w:rPr>
        <w:instrText xml:space="preserve"> PAGEREF _Toc72598451 \h </w:instrText>
      </w:r>
      <w:r>
        <w:rPr>
          <w:noProof/>
        </w:rPr>
      </w:r>
      <w:r>
        <w:rPr>
          <w:noProof/>
        </w:rPr>
        <w:fldChar w:fldCharType="separate"/>
      </w:r>
      <w:r>
        <w:rPr>
          <w:noProof/>
        </w:rPr>
        <w:t>6</w:t>
      </w:r>
      <w:r>
        <w:rPr>
          <w:noProof/>
        </w:rPr>
        <w:fldChar w:fldCharType="end"/>
      </w:r>
    </w:p>
    <w:p w14:paraId="415BDEAA" w14:textId="41E54E71" w:rsidR="004501F1" w:rsidRDefault="004501F1">
      <w:pPr>
        <w:pStyle w:val="TM3"/>
        <w:rPr>
          <w:rFonts w:asciiTheme="minorHAnsi" w:eastAsiaTheme="minorEastAsia" w:hAnsiTheme="minorHAnsi" w:cstheme="minorBidi"/>
          <w:i w:val="0"/>
          <w:noProof/>
          <w:kern w:val="0"/>
          <w:sz w:val="24"/>
          <w:lang w:val="fr-FR" w:eastAsia="fr-FR" w:bidi="ar-SA"/>
        </w:rPr>
      </w:pPr>
      <w:r w:rsidRPr="005547D0">
        <w:rPr>
          <w:noProof/>
          <w:lang w:val="fr-FR"/>
        </w:rPr>
        <w:t>3.3.2 - JDBC (Java DataBase Connectivity) API d’accès aux bases de données relationnelles</w:t>
      </w:r>
      <w:r>
        <w:rPr>
          <w:noProof/>
        </w:rPr>
        <w:tab/>
      </w:r>
      <w:r>
        <w:rPr>
          <w:noProof/>
        </w:rPr>
        <w:fldChar w:fldCharType="begin"/>
      </w:r>
      <w:r>
        <w:rPr>
          <w:noProof/>
        </w:rPr>
        <w:instrText xml:space="preserve"> PAGEREF _Toc72598452 \h </w:instrText>
      </w:r>
      <w:r>
        <w:rPr>
          <w:noProof/>
        </w:rPr>
      </w:r>
      <w:r>
        <w:rPr>
          <w:noProof/>
        </w:rPr>
        <w:fldChar w:fldCharType="separate"/>
      </w:r>
      <w:r>
        <w:rPr>
          <w:noProof/>
        </w:rPr>
        <w:t>6</w:t>
      </w:r>
      <w:r>
        <w:rPr>
          <w:noProof/>
        </w:rPr>
        <w:fldChar w:fldCharType="end"/>
      </w:r>
    </w:p>
    <w:p w14:paraId="7C79E9EF" w14:textId="1480C27C" w:rsidR="004501F1" w:rsidRDefault="004501F1">
      <w:pPr>
        <w:pStyle w:val="TM3"/>
        <w:rPr>
          <w:rFonts w:asciiTheme="minorHAnsi" w:eastAsiaTheme="minorEastAsia" w:hAnsiTheme="minorHAnsi" w:cstheme="minorBidi"/>
          <w:i w:val="0"/>
          <w:noProof/>
          <w:kern w:val="0"/>
          <w:sz w:val="24"/>
          <w:lang w:val="fr-FR" w:eastAsia="fr-FR" w:bidi="ar-SA"/>
        </w:rPr>
      </w:pPr>
      <w:r w:rsidRPr="005547D0">
        <w:rPr>
          <w:noProof/>
          <w:lang w:val="fr-FR"/>
        </w:rPr>
        <w:t>3.3.3 - SMS API d’envoi de SMS en java via un SDK</w:t>
      </w:r>
      <w:r>
        <w:rPr>
          <w:noProof/>
        </w:rPr>
        <w:tab/>
      </w:r>
      <w:r>
        <w:rPr>
          <w:noProof/>
        </w:rPr>
        <w:fldChar w:fldCharType="begin"/>
      </w:r>
      <w:r>
        <w:rPr>
          <w:noProof/>
        </w:rPr>
        <w:instrText xml:space="preserve"> PAGEREF _Toc72598453 \h </w:instrText>
      </w:r>
      <w:r>
        <w:rPr>
          <w:noProof/>
        </w:rPr>
      </w:r>
      <w:r>
        <w:rPr>
          <w:noProof/>
        </w:rPr>
        <w:fldChar w:fldCharType="separate"/>
      </w:r>
      <w:r>
        <w:rPr>
          <w:noProof/>
        </w:rPr>
        <w:t>6</w:t>
      </w:r>
      <w:r>
        <w:rPr>
          <w:noProof/>
        </w:rPr>
        <w:fldChar w:fldCharType="end"/>
      </w:r>
    </w:p>
    <w:p w14:paraId="6C106F48" w14:textId="2A6C0404" w:rsidR="004501F1" w:rsidRDefault="004501F1">
      <w:pPr>
        <w:pStyle w:val="TM3"/>
        <w:rPr>
          <w:rFonts w:asciiTheme="minorHAnsi" w:eastAsiaTheme="minorEastAsia" w:hAnsiTheme="minorHAnsi" w:cstheme="minorBidi"/>
          <w:i w:val="0"/>
          <w:noProof/>
          <w:kern w:val="0"/>
          <w:sz w:val="24"/>
          <w:lang w:val="fr-FR" w:eastAsia="fr-FR" w:bidi="ar-SA"/>
        </w:rPr>
      </w:pPr>
      <w:r w:rsidRPr="005547D0">
        <w:rPr>
          <w:noProof/>
          <w:lang w:val="fr-FR"/>
        </w:rPr>
        <w:t>3.3.4 - JMM : API de géolocalisation « Java MaxMind »</w:t>
      </w:r>
      <w:r>
        <w:rPr>
          <w:noProof/>
        </w:rPr>
        <w:tab/>
      </w:r>
      <w:r>
        <w:rPr>
          <w:noProof/>
        </w:rPr>
        <w:fldChar w:fldCharType="begin"/>
      </w:r>
      <w:r>
        <w:rPr>
          <w:noProof/>
        </w:rPr>
        <w:instrText xml:space="preserve"> PAGEREF _Toc72598454 \h </w:instrText>
      </w:r>
      <w:r>
        <w:rPr>
          <w:noProof/>
        </w:rPr>
      </w:r>
      <w:r>
        <w:rPr>
          <w:noProof/>
        </w:rPr>
        <w:fldChar w:fldCharType="separate"/>
      </w:r>
      <w:r>
        <w:rPr>
          <w:noProof/>
        </w:rPr>
        <w:t>6</w:t>
      </w:r>
      <w:r>
        <w:rPr>
          <w:noProof/>
        </w:rPr>
        <w:fldChar w:fldCharType="end"/>
      </w:r>
    </w:p>
    <w:p w14:paraId="4D8A07EE" w14:textId="4206569A" w:rsidR="004501F1" w:rsidRDefault="004501F1">
      <w:pPr>
        <w:pStyle w:val="TM3"/>
        <w:rPr>
          <w:rFonts w:asciiTheme="minorHAnsi" w:eastAsiaTheme="minorEastAsia" w:hAnsiTheme="minorHAnsi" w:cstheme="minorBidi"/>
          <w:i w:val="0"/>
          <w:noProof/>
          <w:kern w:val="0"/>
          <w:sz w:val="24"/>
          <w:lang w:val="fr-FR" w:eastAsia="fr-FR" w:bidi="ar-SA"/>
        </w:rPr>
      </w:pPr>
      <w:r w:rsidRPr="005547D0">
        <w:rPr>
          <w:noProof/>
          <w:lang w:val="fr-FR"/>
        </w:rPr>
        <w:t>3.3.5 - JAAS (Java Authentication and Authorization Service) : API de gestion de l’authentification.</w:t>
      </w:r>
      <w:r>
        <w:rPr>
          <w:noProof/>
        </w:rPr>
        <w:tab/>
      </w:r>
      <w:r>
        <w:rPr>
          <w:noProof/>
        </w:rPr>
        <w:fldChar w:fldCharType="begin"/>
      </w:r>
      <w:r>
        <w:rPr>
          <w:noProof/>
        </w:rPr>
        <w:instrText xml:space="preserve"> PAGEREF _Toc72598455 \h </w:instrText>
      </w:r>
      <w:r>
        <w:rPr>
          <w:noProof/>
        </w:rPr>
      </w:r>
      <w:r>
        <w:rPr>
          <w:noProof/>
        </w:rPr>
        <w:fldChar w:fldCharType="separate"/>
      </w:r>
      <w:r>
        <w:rPr>
          <w:noProof/>
        </w:rPr>
        <w:t>6</w:t>
      </w:r>
      <w:r>
        <w:rPr>
          <w:noProof/>
        </w:rPr>
        <w:fldChar w:fldCharType="end"/>
      </w:r>
    </w:p>
    <w:p w14:paraId="435F0928" w14:textId="0EC76543" w:rsidR="004501F1" w:rsidRDefault="004501F1">
      <w:pPr>
        <w:pStyle w:val="TM3"/>
        <w:rPr>
          <w:rFonts w:asciiTheme="minorHAnsi" w:eastAsiaTheme="minorEastAsia" w:hAnsiTheme="minorHAnsi" w:cstheme="minorBidi"/>
          <w:i w:val="0"/>
          <w:noProof/>
          <w:kern w:val="0"/>
          <w:sz w:val="24"/>
          <w:lang w:val="fr-FR" w:eastAsia="fr-FR" w:bidi="ar-SA"/>
        </w:rPr>
      </w:pPr>
      <w:r w:rsidRPr="005547D0">
        <w:rPr>
          <w:noProof/>
          <w:lang w:val="fr-FR"/>
        </w:rPr>
        <w:t>3.3.6 - JavaMail API pour la gestion de courrier électronique.</w:t>
      </w:r>
      <w:r>
        <w:rPr>
          <w:noProof/>
        </w:rPr>
        <w:tab/>
      </w:r>
      <w:r>
        <w:rPr>
          <w:noProof/>
        </w:rPr>
        <w:fldChar w:fldCharType="begin"/>
      </w:r>
      <w:r>
        <w:rPr>
          <w:noProof/>
        </w:rPr>
        <w:instrText xml:space="preserve"> PAGEREF _Toc72598456 \h </w:instrText>
      </w:r>
      <w:r>
        <w:rPr>
          <w:noProof/>
        </w:rPr>
      </w:r>
      <w:r>
        <w:rPr>
          <w:noProof/>
        </w:rPr>
        <w:fldChar w:fldCharType="separate"/>
      </w:r>
      <w:r>
        <w:rPr>
          <w:noProof/>
        </w:rPr>
        <w:t>7</w:t>
      </w:r>
      <w:r>
        <w:rPr>
          <w:noProof/>
        </w:rPr>
        <w:fldChar w:fldCharType="end"/>
      </w:r>
    </w:p>
    <w:p w14:paraId="2FEF1940" w14:textId="2AECBDA4" w:rsidR="004501F1" w:rsidRDefault="004501F1">
      <w:pPr>
        <w:pStyle w:val="TM1"/>
        <w:rPr>
          <w:rFonts w:asciiTheme="minorHAnsi" w:eastAsiaTheme="minorEastAsia" w:hAnsiTheme="minorHAnsi" w:cstheme="minorBidi"/>
          <w:b w:val="0"/>
          <w:noProof/>
          <w:kern w:val="0"/>
          <w:sz w:val="24"/>
          <w:lang w:val="fr-FR" w:eastAsia="fr-FR" w:bidi="ar-SA"/>
        </w:rPr>
      </w:pPr>
      <w:r w:rsidRPr="005547D0">
        <w:rPr>
          <w:noProof/>
          <w:lang w:val="fr-FR"/>
        </w:rPr>
        <w:t>4 - Procédure de déploiement</w:t>
      </w:r>
      <w:r>
        <w:rPr>
          <w:noProof/>
        </w:rPr>
        <w:tab/>
      </w:r>
      <w:r>
        <w:rPr>
          <w:noProof/>
        </w:rPr>
        <w:fldChar w:fldCharType="begin"/>
      </w:r>
      <w:r>
        <w:rPr>
          <w:noProof/>
        </w:rPr>
        <w:instrText xml:space="preserve"> PAGEREF _Toc72598457 \h </w:instrText>
      </w:r>
      <w:r>
        <w:rPr>
          <w:noProof/>
        </w:rPr>
      </w:r>
      <w:r>
        <w:rPr>
          <w:noProof/>
        </w:rPr>
        <w:fldChar w:fldCharType="separate"/>
      </w:r>
      <w:r>
        <w:rPr>
          <w:noProof/>
        </w:rPr>
        <w:t>8</w:t>
      </w:r>
      <w:r>
        <w:rPr>
          <w:noProof/>
        </w:rPr>
        <w:fldChar w:fldCharType="end"/>
      </w:r>
    </w:p>
    <w:p w14:paraId="02A87E4D" w14:textId="758D554C" w:rsidR="004501F1" w:rsidRDefault="004501F1">
      <w:pPr>
        <w:pStyle w:val="TM2"/>
        <w:rPr>
          <w:rFonts w:asciiTheme="minorHAnsi" w:eastAsiaTheme="minorEastAsia" w:hAnsiTheme="minorHAnsi" w:cstheme="minorBidi"/>
          <w:noProof/>
          <w:kern w:val="0"/>
          <w:sz w:val="24"/>
          <w:lang w:val="fr-FR" w:eastAsia="fr-FR" w:bidi="ar-SA"/>
        </w:rPr>
      </w:pPr>
      <w:r w:rsidRPr="005547D0">
        <w:rPr>
          <w:noProof/>
          <w:lang w:val="fr-FR"/>
        </w:rPr>
        <w:t>4.1 - Déploiement des Batches</w:t>
      </w:r>
      <w:r>
        <w:rPr>
          <w:noProof/>
        </w:rPr>
        <w:tab/>
      </w:r>
      <w:r>
        <w:rPr>
          <w:noProof/>
        </w:rPr>
        <w:fldChar w:fldCharType="begin"/>
      </w:r>
      <w:r>
        <w:rPr>
          <w:noProof/>
        </w:rPr>
        <w:instrText xml:space="preserve"> PAGEREF _Toc72598458 \h </w:instrText>
      </w:r>
      <w:r>
        <w:rPr>
          <w:noProof/>
        </w:rPr>
      </w:r>
      <w:r>
        <w:rPr>
          <w:noProof/>
        </w:rPr>
        <w:fldChar w:fldCharType="separate"/>
      </w:r>
      <w:r>
        <w:rPr>
          <w:noProof/>
        </w:rPr>
        <w:t>8</w:t>
      </w:r>
      <w:r>
        <w:rPr>
          <w:noProof/>
        </w:rPr>
        <w:fldChar w:fldCharType="end"/>
      </w:r>
    </w:p>
    <w:p w14:paraId="1501FF7B" w14:textId="46F96DEC" w:rsidR="004501F1" w:rsidRDefault="004501F1">
      <w:pPr>
        <w:pStyle w:val="TM3"/>
        <w:rPr>
          <w:rFonts w:asciiTheme="minorHAnsi" w:eastAsiaTheme="minorEastAsia" w:hAnsiTheme="minorHAnsi" w:cstheme="minorBidi"/>
          <w:i w:val="0"/>
          <w:noProof/>
          <w:kern w:val="0"/>
          <w:sz w:val="24"/>
          <w:lang w:val="fr-FR" w:eastAsia="fr-FR" w:bidi="ar-SA"/>
        </w:rPr>
      </w:pPr>
      <w:r w:rsidRPr="005547D0">
        <w:rPr>
          <w:noProof/>
          <w:lang w:val="fr-FR"/>
        </w:rPr>
        <w:t>4.1.1 - Artefacts</w:t>
      </w:r>
      <w:r>
        <w:rPr>
          <w:noProof/>
        </w:rPr>
        <w:tab/>
      </w:r>
      <w:r>
        <w:rPr>
          <w:noProof/>
        </w:rPr>
        <w:fldChar w:fldCharType="begin"/>
      </w:r>
      <w:r>
        <w:rPr>
          <w:noProof/>
        </w:rPr>
        <w:instrText xml:space="preserve"> PAGEREF _Toc72598459 \h </w:instrText>
      </w:r>
      <w:r>
        <w:rPr>
          <w:noProof/>
        </w:rPr>
      </w:r>
      <w:r>
        <w:rPr>
          <w:noProof/>
        </w:rPr>
        <w:fldChar w:fldCharType="separate"/>
      </w:r>
      <w:r>
        <w:rPr>
          <w:noProof/>
        </w:rPr>
        <w:t>8</w:t>
      </w:r>
      <w:r>
        <w:rPr>
          <w:noProof/>
        </w:rPr>
        <w:fldChar w:fldCharType="end"/>
      </w:r>
    </w:p>
    <w:p w14:paraId="08B2CB4F" w14:textId="67545E3C" w:rsidR="004501F1" w:rsidRDefault="004501F1">
      <w:pPr>
        <w:pStyle w:val="TM3"/>
        <w:rPr>
          <w:rFonts w:asciiTheme="minorHAnsi" w:eastAsiaTheme="minorEastAsia" w:hAnsiTheme="minorHAnsi" w:cstheme="minorBidi"/>
          <w:i w:val="0"/>
          <w:noProof/>
          <w:kern w:val="0"/>
          <w:sz w:val="24"/>
          <w:lang w:val="fr-FR" w:eastAsia="fr-FR" w:bidi="ar-SA"/>
        </w:rPr>
      </w:pPr>
      <w:r w:rsidRPr="005547D0">
        <w:rPr>
          <w:noProof/>
          <w:lang w:val="fr-FR"/>
        </w:rPr>
        <w:t>4.1.2 - Variables d'environnement</w:t>
      </w:r>
      <w:r>
        <w:rPr>
          <w:noProof/>
        </w:rPr>
        <w:tab/>
      </w:r>
      <w:r>
        <w:rPr>
          <w:noProof/>
        </w:rPr>
        <w:fldChar w:fldCharType="begin"/>
      </w:r>
      <w:r>
        <w:rPr>
          <w:noProof/>
        </w:rPr>
        <w:instrText xml:space="preserve"> PAGEREF _Toc72598460 \h </w:instrText>
      </w:r>
      <w:r>
        <w:rPr>
          <w:noProof/>
        </w:rPr>
      </w:r>
      <w:r>
        <w:rPr>
          <w:noProof/>
        </w:rPr>
        <w:fldChar w:fldCharType="separate"/>
      </w:r>
      <w:r>
        <w:rPr>
          <w:noProof/>
        </w:rPr>
        <w:t>8</w:t>
      </w:r>
      <w:r>
        <w:rPr>
          <w:noProof/>
        </w:rPr>
        <w:fldChar w:fldCharType="end"/>
      </w:r>
    </w:p>
    <w:p w14:paraId="4E2E53F7" w14:textId="60F5C67F" w:rsidR="004501F1" w:rsidRDefault="004501F1">
      <w:pPr>
        <w:pStyle w:val="TM3"/>
        <w:rPr>
          <w:rFonts w:asciiTheme="minorHAnsi" w:eastAsiaTheme="minorEastAsia" w:hAnsiTheme="minorHAnsi" w:cstheme="minorBidi"/>
          <w:i w:val="0"/>
          <w:noProof/>
          <w:kern w:val="0"/>
          <w:sz w:val="24"/>
          <w:lang w:val="fr-FR" w:eastAsia="fr-FR" w:bidi="ar-SA"/>
        </w:rPr>
      </w:pPr>
      <w:r w:rsidRPr="005547D0">
        <w:rPr>
          <w:noProof/>
          <w:lang w:val="fr-FR"/>
        </w:rPr>
        <w:t>4.1.3 - Configuration</w:t>
      </w:r>
      <w:r>
        <w:rPr>
          <w:noProof/>
        </w:rPr>
        <w:tab/>
      </w:r>
      <w:r>
        <w:rPr>
          <w:noProof/>
        </w:rPr>
        <w:fldChar w:fldCharType="begin"/>
      </w:r>
      <w:r>
        <w:rPr>
          <w:noProof/>
        </w:rPr>
        <w:instrText xml:space="preserve"> PAGEREF _Toc72598461 \h </w:instrText>
      </w:r>
      <w:r>
        <w:rPr>
          <w:noProof/>
        </w:rPr>
      </w:r>
      <w:r>
        <w:rPr>
          <w:noProof/>
        </w:rPr>
        <w:fldChar w:fldCharType="separate"/>
      </w:r>
      <w:r>
        <w:rPr>
          <w:noProof/>
        </w:rPr>
        <w:t>8</w:t>
      </w:r>
      <w:r>
        <w:rPr>
          <w:noProof/>
        </w:rPr>
        <w:fldChar w:fldCharType="end"/>
      </w:r>
    </w:p>
    <w:p w14:paraId="62580265" w14:textId="5D7B0155" w:rsidR="004501F1" w:rsidRDefault="004501F1">
      <w:pPr>
        <w:pStyle w:val="TM4"/>
        <w:rPr>
          <w:rFonts w:asciiTheme="minorHAnsi" w:eastAsiaTheme="minorEastAsia" w:hAnsiTheme="minorHAnsi" w:cstheme="minorBidi"/>
          <w:noProof/>
          <w:kern w:val="0"/>
          <w:sz w:val="24"/>
          <w:lang w:val="fr-FR" w:eastAsia="fr-FR" w:bidi="ar-SA"/>
        </w:rPr>
      </w:pPr>
      <w:r w:rsidRPr="005547D0">
        <w:rPr>
          <w:noProof/>
          <w:lang w:val="fr-FR"/>
        </w:rPr>
        <w:t>4.1.3.1 - Vérifications</w:t>
      </w:r>
      <w:r>
        <w:rPr>
          <w:noProof/>
        </w:rPr>
        <w:tab/>
      </w:r>
      <w:r>
        <w:rPr>
          <w:noProof/>
        </w:rPr>
        <w:fldChar w:fldCharType="begin"/>
      </w:r>
      <w:r>
        <w:rPr>
          <w:noProof/>
        </w:rPr>
        <w:instrText xml:space="preserve"> PAGEREF _Toc72598462 \h </w:instrText>
      </w:r>
      <w:r>
        <w:rPr>
          <w:noProof/>
        </w:rPr>
      </w:r>
      <w:r>
        <w:rPr>
          <w:noProof/>
        </w:rPr>
        <w:fldChar w:fldCharType="separate"/>
      </w:r>
      <w:r>
        <w:rPr>
          <w:noProof/>
        </w:rPr>
        <w:t>8</w:t>
      </w:r>
      <w:r>
        <w:rPr>
          <w:noProof/>
        </w:rPr>
        <w:fldChar w:fldCharType="end"/>
      </w:r>
    </w:p>
    <w:p w14:paraId="6560CA76" w14:textId="70673F17" w:rsidR="004501F1" w:rsidRDefault="004501F1">
      <w:pPr>
        <w:pStyle w:val="TM2"/>
        <w:rPr>
          <w:rFonts w:asciiTheme="minorHAnsi" w:eastAsiaTheme="minorEastAsia" w:hAnsiTheme="minorHAnsi" w:cstheme="minorBidi"/>
          <w:noProof/>
          <w:kern w:val="0"/>
          <w:sz w:val="24"/>
          <w:lang w:val="fr-FR" w:eastAsia="fr-FR" w:bidi="ar-SA"/>
        </w:rPr>
      </w:pPr>
      <w:r w:rsidRPr="005547D0">
        <w:rPr>
          <w:noProof/>
          <w:lang w:val="fr-FR"/>
        </w:rPr>
        <w:t>4.2 - Déploiement de l'Application Web</w:t>
      </w:r>
      <w:r>
        <w:rPr>
          <w:noProof/>
        </w:rPr>
        <w:tab/>
      </w:r>
      <w:r>
        <w:rPr>
          <w:noProof/>
        </w:rPr>
        <w:fldChar w:fldCharType="begin"/>
      </w:r>
      <w:r>
        <w:rPr>
          <w:noProof/>
        </w:rPr>
        <w:instrText xml:space="preserve"> PAGEREF _Toc72598463 \h </w:instrText>
      </w:r>
      <w:r>
        <w:rPr>
          <w:noProof/>
        </w:rPr>
      </w:r>
      <w:r>
        <w:rPr>
          <w:noProof/>
        </w:rPr>
        <w:fldChar w:fldCharType="separate"/>
      </w:r>
      <w:r>
        <w:rPr>
          <w:noProof/>
        </w:rPr>
        <w:t>10</w:t>
      </w:r>
      <w:r>
        <w:rPr>
          <w:noProof/>
        </w:rPr>
        <w:fldChar w:fldCharType="end"/>
      </w:r>
    </w:p>
    <w:p w14:paraId="4D43EEAD" w14:textId="060969A3" w:rsidR="004501F1" w:rsidRDefault="004501F1">
      <w:pPr>
        <w:pStyle w:val="TM3"/>
        <w:rPr>
          <w:rFonts w:asciiTheme="minorHAnsi" w:eastAsiaTheme="minorEastAsia" w:hAnsiTheme="minorHAnsi" w:cstheme="minorBidi"/>
          <w:i w:val="0"/>
          <w:noProof/>
          <w:kern w:val="0"/>
          <w:sz w:val="24"/>
          <w:lang w:val="fr-FR" w:eastAsia="fr-FR" w:bidi="ar-SA"/>
        </w:rPr>
      </w:pPr>
      <w:r w:rsidRPr="005547D0">
        <w:rPr>
          <w:noProof/>
          <w:lang w:val="fr-FR"/>
        </w:rPr>
        <w:t>4.2.1 - Artefacts</w:t>
      </w:r>
      <w:r>
        <w:rPr>
          <w:noProof/>
        </w:rPr>
        <w:tab/>
      </w:r>
      <w:r>
        <w:rPr>
          <w:noProof/>
        </w:rPr>
        <w:fldChar w:fldCharType="begin"/>
      </w:r>
      <w:r>
        <w:rPr>
          <w:noProof/>
        </w:rPr>
        <w:instrText xml:space="preserve"> PAGEREF _Toc72598464 \h </w:instrText>
      </w:r>
      <w:r>
        <w:rPr>
          <w:noProof/>
        </w:rPr>
      </w:r>
      <w:r>
        <w:rPr>
          <w:noProof/>
        </w:rPr>
        <w:fldChar w:fldCharType="separate"/>
      </w:r>
      <w:r>
        <w:rPr>
          <w:noProof/>
        </w:rPr>
        <w:t>10</w:t>
      </w:r>
      <w:r>
        <w:rPr>
          <w:noProof/>
        </w:rPr>
        <w:fldChar w:fldCharType="end"/>
      </w:r>
    </w:p>
    <w:p w14:paraId="42284C92" w14:textId="67D463EE" w:rsidR="004501F1" w:rsidRDefault="004501F1">
      <w:pPr>
        <w:pStyle w:val="TM3"/>
        <w:rPr>
          <w:rFonts w:asciiTheme="minorHAnsi" w:eastAsiaTheme="minorEastAsia" w:hAnsiTheme="minorHAnsi" w:cstheme="minorBidi"/>
          <w:i w:val="0"/>
          <w:noProof/>
          <w:kern w:val="0"/>
          <w:sz w:val="24"/>
          <w:lang w:val="fr-FR" w:eastAsia="fr-FR" w:bidi="ar-SA"/>
        </w:rPr>
      </w:pPr>
      <w:r w:rsidRPr="005547D0">
        <w:rPr>
          <w:noProof/>
          <w:lang w:val="fr-FR"/>
        </w:rPr>
        <w:t>4.2.2 - DataSources</w:t>
      </w:r>
      <w:r>
        <w:rPr>
          <w:noProof/>
        </w:rPr>
        <w:tab/>
      </w:r>
      <w:r>
        <w:rPr>
          <w:noProof/>
        </w:rPr>
        <w:fldChar w:fldCharType="begin"/>
      </w:r>
      <w:r>
        <w:rPr>
          <w:noProof/>
        </w:rPr>
        <w:instrText xml:space="preserve"> PAGEREF _Toc72598465 \h </w:instrText>
      </w:r>
      <w:r>
        <w:rPr>
          <w:noProof/>
        </w:rPr>
      </w:r>
      <w:r>
        <w:rPr>
          <w:noProof/>
        </w:rPr>
        <w:fldChar w:fldCharType="separate"/>
      </w:r>
      <w:r>
        <w:rPr>
          <w:noProof/>
        </w:rPr>
        <w:t>1</w:t>
      </w:r>
      <w:r>
        <w:rPr>
          <w:noProof/>
        </w:rPr>
        <w:t>0</w:t>
      </w:r>
      <w:r>
        <w:rPr>
          <w:noProof/>
        </w:rPr>
        <w:fldChar w:fldCharType="end"/>
      </w:r>
    </w:p>
    <w:p w14:paraId="1F0E6232" w14:textId="02DC14A9" w:rsidR="004501F1" w:rsidRDefault="004501F1">
      <w:pPr>
        <w:pStyle w:val="TM3"/>
        <w:rPr>
          <w:rFonts w:asciiTheme="minorHAnsi" w:eastAsiaTheme="minorEastAsia" w:hAnsiTheme="minorHAnsi" w:cstheme="minorBidi"/>
          <w:i w:val="0"/>
          <w:noProof/>
          <w:kern w:val="0"/>
          <w:sz w:val="24"/>
          <w:lang w:val="fr-FR" w:eastAsia="fr-FR" w:bidi="ar-SA"/>
        </w:rPr>
      </w:pPr>
      <w:r w:rsidRPr="005547D0">
        <w:rPr>
          <w:noProof/>
          <w:lang w:val="fr-FR"/>
        </w:rPr>
        <w:t>4.2.3 - Vérifications</w:t>
      </w:r>
      <w:r>
        <w:rPr>
          <w:noProof/>
        </w:rPr>
        <w:tab/>
      </w:r>
      <w:r>
        <w:rPr>
          <w:noProof/>
        </w:rPr>
        <w:fldChar w:fldCharType="begin"/>
      </w:r>
      <w:r>
        <w:rPr>
          <w:noProof/>
        </w:rPr>
        <w:instrText xml:space="preserve"> PAGEREF _Toc72598466 \h </w:instrText>
      </w:r>
      <w:r>
        <w:rPr>
          <w:noProof/>
        </w:rPr>
      </w:r>
      <w:r>
        <w:rPr>
          <w:noProof/>
        </w:rPr>
        <w:fldChar w:fldCharType="separate"/>
      </w:r>
      <w:r>
        <w:rPr>
          <w:noProof/>
        </w:rPr>
        <w:t>10</w:t>
      </w:r>
      <w:r>
        <w:rPr>
          <w:noProof/>
        </w:rPr>
        <w:fldChar w:fldCharType="end"/>
      </w:r>
    </w:p>
    <w:p w14:paraId="05D9D3E3" w14:textId="7B8BF77C" w:rsidR="004501F1" w:rsidRDefault="004501F1">
      <w:pPr>
        <w:pStyle w:val="TM1"/>
        <w:rPr>
          <w:rFonts w:asciiTheme="minorHAnsi" w:eastAsiaTheme="minorEastAsia" w:hAnsiTheme="minorHAnsi" w:cstheme="minorBidi"/>
          <w:b w:val="0"/>
          <w:noProof/>
          <w:kern w:val="0"/>
          <w:sz w:val="24"/>
          <w:lang w:val="fr-FR" w:eastAsia="fr-FR" w:bidi="ar-SA"/>
        </w:rPr>
      </w:pPr>
      <w:r w:rsidRPr="005547D0">
        <w:rPr>
          <w:noProof/>
          <w:lang w:val="fr-FR"/>
        </w:rPr>
        <w:t>5 - Procédure de démarrage / arrêt</w:t>
      </w:r>
      <w:r>
        <w:rPr>
          <w:noProof/>
        </w:rPr>
        <w:tab/>
      </w:r>
      <w:r>
        <w:rPr>
          <w:noProof/>
        </w:rPr>
        <w:fldChar w:fldCharType="begin"/>
      </w:r>
      <w:r>
        <w:rPr>
          <w:noProof/>
        </w:rPr>
        <w:instrText xml:space="preserve"> PAGEREF _Toc72598467 \h </w:instrText>
      </w:r>
      <w:r>
        <w:rPr>
          <w:noProof/>
        </w:rPr>
      </w:r>
      <w:r>
        <w:rPr>
          <w:noProof/>
        </w:rPr>
        <w:fldChar w:fldCharType="separate"/>
      </w:r>
      <w:r>
        <w:rPr>
          <w:noProof/>
        </w:rPr>
        <w:t>11</w:t>
      </w:r>
      <w:r>
        <w:rPr>
          <w:noProof/>
        </w:rPr>
        <w:fldChar w:fldCharType="end"/>
      </w:r>
    </w:p>
    <w:p w14:paraId="10A25607" w14:textId="72F262E4" w:rsidR="004501F1" w:rsidRDefault="004501F1">
      <w:pPr>
        <w:pStyle w:val="TM2"/>
        <w:rPr>
          <w:rFonts w:asciiTheme="minorHAnsi" w:eastAsiaTheme="minorEastAsia" w:hAnsiTheme="minorHAnsi" w:cstheme="minorBidi"/>
          <w:noProof/>
          <w:kern w:val="0"/>
          <w:sz w:val="24"/>
          <w:lang w:val="fr-FR" w:eastAsia="fr-FR" w:bidi="ar-SA"/>
        </w:rPr>
      </w:pPr>
      <w:r w:rsidRPr="005547D0">
        <w:rPr>
          <w:noProof/>
          <w:lang w:val="fr-FR"/>
        </w:rPr>
        <w:t>5.1 - Base de données</w:t>
      </w:r>
      <w:r>
        <w:rPr>
          <w:noProof/>
        </w:rPr>
        <w:tab/>
      </w:r>
      <w:r>
        <w:rPr>
          <w:noProof/>
        </w:rPr>
        <w:fldChar w:fldCharType="begin"/>
      </w:r>
      <w:r>
        <w:rPr>
          <w:noProof/>
        </w:rPr>
        <w:instrText xml:space="preserve"> PAGEREF _Toc72598468 \h </w:instrText>
      </w:r>
      <w:r>
        <w:rPr>
          <w:noProof/>
        </w:rPr>
      </w:r>
      <w:r>
        <w:rPr>
          <w:noProof/>
        </w:rPr>
        <w:fldChar w:fldCharType="separate"/>
      </w:r>
      <w:r>
        <w:rPr>
          <w:noProof/>
        </w:rPr>
        <w:t>11</w:t>
      </w:r>
      <w:r>
        <w:rPr>
          <w:noProof/>
        </w:rPr>
        <w:fldChar w:fldCharType="end"/>
      </w:r>
    </w:p>
    <w:p w14:paraId="3ECB049D" w14:textId="17D705CC" w:rsidR="004501F1" w:rsidRDefault="004501F1">
      <w:pPr>
        <w:pStyle w:val="TM2"/>
        <w:rPr>
          <w:rFonts w:asciiTheme="minorHAnsi" w:eastAsiaTheme="minorEastAsia" w:hAnsiTheme="minorHAnsi" w:cstheme="minorBidi"/>
          <w:noProof/>
          <w:kern w:val="0"/>
          <w:sz w:val="24"/>
          <w:lang w:val="fr-FR" w:eastAsia="fr-FR" w:bidi="ar-SA"/>
        </w:rPr>
      </w:pPr>
      <w:r w:rsidRPr="005547D0">
        <w:rPr>
          <w:noProof/>
          <w:lang w:val="fr-FR"/>
        </w:rPr>
        <w:t>5.2 - Batches</w:t>
      </w:r>
      <w:r>
        <w:rPr>
          <w:noProof/>
        </w:rPr>
        <w:tab/>
      </w:r>
      <w:r>
        <w:rPr>
          <w:noProof/>
        </w:rPr>
        <w:fldChar w:fldCharType="begin"/>
      </w:r>
      <w:r>
        <w:rPr>
          <w:noProof/>
        </w:rPr>
        <w:instrText xml:space="preserve"> PAGEREF _Toc72598469 \h </w:instrText>
      </w:r>
      <w:r>
        <w:rPr>
          <w:noProof/>
        </w:rPr>
      </w:r>
      <w:r>
        <w:rPr>
          <w:noProof/>
        </w:rPr>
        <w:fldChar w:fldCharType="separate"/>
      </w:r>
      <w:r>
        <w:rPr>
          <w:noProof/>
        </w:rPr>
        <w:t>11</w:t>
      </w:r>
      <w:r>
        <w:rPr>
          <w:noProof/>
        </w:rPr>
        <w:fldChar w:fldCharType="end"/>
      </w:r>
    </w:p>
    <w:p w14:paraId="0D7CCC1C" w14:textId="04653E86" w:rsidR="004501F1" w:rsidRDefault="004501F1">
      <w:pPr>
        <w:pStyle w:val="TM2"/>
        <w:rPr>
          <w:rFonts w:asciiTheme="minorHAnsi" w:eastAsiaTheme="minorEastAsia" w:hAnsiTheme="minorHAnsi" w:cstheme="minorBidi"/>
          <w:noProof/>
          <w:kern w:val="0"/>
          <w:sz w:val="24"/>
          <w:lang w:val="fr-FR" w:eastAsia="fr-FR" w:bidi="ar-SA"/>
        </w:rPr>
      </w:pPr>
      <w:r w:rsidRPr="005547D0">
        <w:rPr>
          <w:noProof/>
          <w:lang w:val="fr-FR"/>
        </w:rPr>
        <w:t>5.3 - Application web</w:t>
      </w:r>
      <w:r>
        <w:rPr>
          <w:noProof/>
        </w:rPr>
        <w:tab/>
      </w:r>
      <w:r>
        <w:rPr>
          <w:noProof/>
        </w:rPr>
        <w:fldChar w:fldCharType="begin"/>
      </w:r>
      <w:r>
        <w:rPr>
          <w:noProof/>
        </w:rPr>
        <w:instrText xml:space="preserve"> PAGEREF _Toc72598470 \h </w:instrText>
      </w:r>
      <w:r>
        <w:rPr>
          <w:noProof/>
        </w:rPr>
      </w:r>
      <w:r>
        <w:rPr>
          <w:noProof/>
        </w:rPr>
        <w:fldChar w:fldCharType="separate"/>
      </w:r>
      <w:r>
        <w:rPr>
          <w:noProof/>
        </w:rPr>
        <w:t>11</w:t>
      </w:r>
      <w:r>
        <w:rPr>
          <w:noProof/>
        </w:rPr>
        <w:fldChar w:fldCharType="end"/>
      </w:r>
    </w:p>
    <w:p w14:paraId="07AF162F" w14:textId="71C6349B" w:rsidR="004501F1" w:rsidRDefault="004501F1">
      <w:pPr>
        <w:pStyle w:val="TM1"/>
        <w:rPr>
          <w:rFonts w:asciiTheme="minorHAnsi" w:eastAsiaTheme="minorEastAsia" w:hAnsiTheme="minorHAnsi" w:cstheme="minorBidi"/>
          <w:b w:val="0"/>
          <w:noProof/>
          <w:kern w:val="0"/>
          <w:sz w:val="24"/>
          <w:lang w:val="fr-FR" w:eastAsia="fr-FR" w:bidi="ar-SA"/>
        </w:rPr>
      </w:pPr>
      <w:r w:rsidRPr="005547D0">
        <w:rPr>
          <w:noProof/>
          <w:lang w:val="fr-FR"/>
        </w:rPr>
        <w:t>6 - Procédure de mise à jour</w:t>
      </w:r>
      <w:r>
        <w:rPr>
          <w:noProof/>
        </w:rPr>
        <w:tab/>
      </w:r>
      <w:r>
        <w:rPr>
          <w:noProof/>
        </w:rPr>
        <w:fldChar w:fldCharType="begin"/>
      </w:r>
      <w:r>
        <w:rPr>
          <w:noProof/>
        </w:rPr>
        <w:instrText xml:space="preserve"> PAGEREF _Toc72598471 \h </w:instrText>
      </w:r>
      <w:r>
        <w:rPr>
          <w:noProof/>
        </w:rPr>
      </w:r>
      <w:r>
        <w:rPr>
          <w:noProof/>
        </w:rPr>
        <w:fldChar w:fldCharType="separate"/>
      </w:r>
      <w:r>
        <w:rPr>
          <w:noProof/>
        </w:rPr>
        <w:t>12</w:t>
      </w:r>
      <w:r>
        <w:rPr>
          <w:noProof/>
        </w:rPr>
        <w:fldChar w:fldCharType="end"/>
      </w:r>
    </w:p>
    <w:p w14:paraId="62F2AB8A" w14:textId="4DF5C730" w:rsidR="004501F1" w:rsidRDefault="004501F1">
      <w:pPr>
        <w:pStyle w:val="TM2"/>
        <w:rPr>
          <w:rFonts w:asciiTheme="minorHAnsi" w:eastAsiaTheme="minorEastAsia" w:hAnsiTheme="minorHAnsi" w:cstheme="minorBidi"/>
          <w:noProof/>
          <w:kern w:val="0"/>
          <w:sz w:val="24"/>
          <w:lang w:val="fr-FR" w:eastAsia="fr-FR" w:bidi="ar-SA"/>
        </w:rPr>
      </w:pPr>
      <w:r w:rsidRPr="005547D0">
        <w:rPr>
          <w:noProof/>
          <w:lang w:val="fr-FR"/>
        </w:rPr>
        <w:t>6.1 - Base de données</w:t>
      </w:r>
      <w:r>
        <w:rPr>
          <w:noProof/>
        </w:rPr>
        <w:tab/>
      </w:r>
      <w:r>
        <w:rPr>
          <w:noProof/>
        </w:rPr>
        <w:fldChar w:fldCharType="begin"/>
      </w:r>
      <w:r>
        <w:rPr>
          <w:noProof/>
        </w:rPr>
        <w:instrText xml:space="preserve"> PAGEREF _Toc72598472 \h </w:instrText>
      </w:r>
      <w:r>
        <w:rPr>
          <w:noProof/>
        </w:rPr>
      </w:r>
      <w:r>
        <w:rPr>
          <w:noProof/>
        </w:rPr>
        <w:fldChar w:fldCharType="separate"/>
      </w:r>
      <w:r>
        <w:rPr>
          <w:noProof/>
        </w:rPr>
        <w:t>12</w:t>
      </w:r>
      <w:r>
        <w:rPr>
          <w:noProof/>
        </w:rPr>
        <w:fldChar w:fldCharType="end"/>
      </w:r>
    </w:p>
    <w:p w14:paraId="12ABBC41" w14:textId="3E3BD18E" w:rsidR="004501F1" w:rsidRDefault="004501F1">
      <w:pPr>
        <w:pStyle w:val="TM2"/>
        <w:rPr>
          <w:rFonts w:asciiTheme="minorHAnsi" w:eastAsiaTheme="minorEastAsia" w:hAnsiTheme="minorHAnsi" w:cstheme="minorBidi"/>
          <w:noProof/>
          <w:kern w:val="0"/>
          <w:sz w:val="24"/>
          <w:lang w:val="fr-FR" w:eastAsia="fr-FR" w:bidi="ar-SA"/>
        </w:rPr>
      </w:pPr>
      <w:r w:rsidRPr="005547D0">
        <w:rPr>
          <w:noProof/>
          <w:lang w:val="fr-FR"/>
        </w:rPr>
        <w:t>6.2 - Batches</w:t>
      </w:r>
      <w:r>
        <w:rPr>
          <w:noProof/>
        </w:rPr>
        <w:tab/>
      </w:r>
      <w:r>
        <w:rPr>
          <w:noProof/>
        </w:rPr>
        <w:fldChar w:fldCharType="begin"/>
      </w:r>
      <w:r>
        <w:rPr>
          <w:noProof/>
        </w:rPr>
        <w:instrText xml:space="preserve"> PAGEREF _Toc72598473 \h </w:instrText>
      </w:r>
      <w:r>
        <w:rPr>
          <w:noProof/>
        </w:rPr>
      </w:r>
      <w:r>
        <w:rPr>
          <w:noProof/>
        </w:rPr>
        <w:fldChar w:fldCharType="separate"/>
      </w:r>
      <w:r>
        <w:rPr>
          <w:noProof/>
        </w:rPr>
        <w:t>12</w:t>
      </w:r>
      <w:r>
        <w:rPr>
          <w:noProof/>
        </w:rPr>
        <w:fldChar w:fldCharType="end"/>
      </w:r>
    </w:p>
    <w:p w14:paraId="6161CB66" w14:textId="5BC3901A" w:rsidR="004501F1" w:rsidRDefault="004501F1">
      <w:pPr>
        <w:pStyle w:val="TM2"/>
        <w:rPr>
          <w:rFonts w:asciiTheme="minorHAnsi" w:eastAsiaTheme="minorEastAsia" w:hAnsiTheme="minorHAnsi" w:cstheme="minorBidi"/>
          <w:noProof/>
          <w:kern w:val="0"/>
          <w:sz w:val="24"/>
          <w:lang w:val="fr-FR" w:eastAsia="fr-FR" w:bidi="ar-SA"/>
        </w:rPr>
      </w:pPr>
      <w:r w:rsidRPr="005547D0">
        <w:rPr>
          <w:noProof/>
          <w:lang w:val="fr-FR"/>
        </w:rPr>
        <w:t>6.3 - Application web</w:t>
      </w:r>
      <w:r>
        <w:rPr>
          <w:noProof/>
        </w:rPr>
        <w:tab/>
      </w:r>
      <w:r>
        <w:rPr>
          <w:noProof/>
        </w:rPr>
        <w:fldChar w:fldCharType="begin"/>
      </w:r>
      <w:r>
        <w:rPr>
          <w:noProof/>
        </w:rPr>
        <w:instrText xml:space="preserve"> PAGEREF _Toc72598474 \h </w:instrText>
      </w:r>
      <w:r>
        <w:rPr>
          <w:noProof/>
        </w:rPr>
      </w:r>
      <w:r>
        <w:rPr>
          <w:noProof/>
        </w:rPr>
        <w:fldChar w:fldCharType="separate"/>
      </w:r>
      <w:r>
        <w:rPr>
          <w:noProof/>
        </w:rPr>
        <w:t>12</w:t>
      </w:r>
      <w:r>
        <w:rPr>
          <w:noProof/>
        </w:rPr>
        <w:fldChar w:fldCharType="end"/>
      </w:r>
    </w:p>
    <w:p w14:paraId="7FC4F453" w14:textId="1F7F724A" w:rsidR="004501F1" w:rsidRDefault="004501F1">
      <w:pPr>
        <w:pStyle w:val="TM1"/>
        <w:rPr>
          <w:rFonts w:asciiTheme="minorHAnsi" w:eastAsiaTheme="minorEastAsia" w:hAnsiTheme="minorHAnsi" w:cstheme="minorBidi"/>
          <w:b w:val="0"/>
          <w:noProof/>
          <w:kern w:val="0"/>
          <w:sz w:val="24"/>
          <w:lang w:val="fr-FR" w:eastAsia="fr-FR" w:bidi="ar-SA"/>
        </w:rPr>
      </w:pPr>
      <w:r w:rsidRPr="005547D0">
        <w:rPr>
          <w:noProof/>
          <w:lang w:val="fr-FR"/>
        </w:rPr>
        <w:t>7 - Supervision/Monitoring</w:t>
      </w:r>
      <w:r>
        <w:rPr>
          <w:noProof/>
        </w:rPr>
        <w:tab/>
      </w:r>
      <w:r>
        <w:rPr>
          <w:noProof/>
        </w:rPr>
        <w:fldChar w:fldCharType="begin"/>
      </w:r>
      <w:r>
        <w:rPr>
          <w:noProof/>
        </w:rPr>
        <w:instrText xml:space="preserve"> PAGEREF _Toc72598475 \h </w:instrText>
      </w:r>
      <w:r>
        <w:rPr>
          <w:noProof/>
        </w:rPr>
      </w:r>
      <w:r>
        <w:rPr>
          <w:noProof/>
        </w:rPr>
        <w:fldChar w:fldCharType="separate"/>
      </w:r>
      <w:r>
        <w:rPr>
          <w:noProof/>
        </w:rPr>
        <w:t>13</w:t>
      </w:r>
      <w:r>
        <w:rPr>
          <w:noProof/>
        </w:rPr>
        <w:fldChar w:fldCharType="end"/>
      </w:r>
    </w:p>
    <w:p w14:paraId="41DE000D" w14:textId="2E87D77C" w:rsidR="004501F1" w:rsidRDefault="004501F1">
      <w:pPr>
        <w:pStyle w:val="TM2"/>
        <w:rPr>
          <w:rFonts w:asciiTheme="minorHAnsi" w:eastAsiaTheme="minorEastAsia" w:hAnsiTheme="minorHAnsi" w:cstheme="minorBidi"/>
          <w:noProof/>
          <w:kern w:val="0"/>
          <w:sz w:val="24"/>
          <w:lang w:val="fr-FR" w:eastAsia="fr-FR" w:bidi="ar-SA"/>
        </w:rPr>
      </w:pPr>
      <w:r w:rsidRPr="005547D0">
        <w:rPr>
          <w:noProof/>
          <w:lang w:val="fr-FR"/>
        </w:rPr>
        <w:t>7.1 - Supervision de l’application web</w:t>
      </w:r>
      <w:r>
        <w:rPr>
          <w:noProof/>
        </w:rPr>
        <w:tab/>
      </w:r>
      <w:r>
        <w:rPr>
          <w:noProof/>
        </w:rPr>
        <w:fldChar w:fldCharType="begin"/>
      </w:r>
      <w:r>
        <w:rPr>
          <w:noProof/>
        </w:rPr>
        <w:instrText xml:space="preserve"> PAGEREF _Toc72598476 \h </w:instrText>
      </w:r>
      <w:r>
        <w:rPr>
          <w:noProof/>
        </w:rPr>
      </w:r>
      <w:r>
        <w:rPr>
          <w:noProof/>
        </w:rPr>
        <w:fldChar w:fldCharType="separate"/>
      </w:r>
      <w:r>
        <w:rPr>
          <w:noProof/>
        </w:rPr>
        <w:t>13</w:t>
      </w:r>
      <w:r>
        <w:rPr>
          <w:noProof/>
        </w:rPr>
        <w:fldChar w:fldCharType="end"/>
      </w:r>
    </w:p>
    <w:p w14:paraId="7CB4BBC6" w14:textId="71A2455E" w:rsidR="004501F1" w:rsidRDefault="004501F1">
      <w:pPr>
        <w:pStyle w:val="TM1"/>
        <w:rPr>
          <w:rFonts w:asciiTheme="minorHAnsi" w:eastAsiaTheme="minorEastAsia" w:hAnsiTheme="minorHAnsi" w:cstheme="minorBidi"/>
          <w:b w:val="0"/>
          <w:noProof/>
          <w:kern w:val="0"/>
          <w:sz w:val="24"/>
          <w:lang w:val="fr-FR" w:eastAsia="fr-FR" w:bidi="ar-SA"/>
        </w:rPr>
      </w:pPr>
      <w:r w:rsidRPr="005547D0">
        <w:rPr>
          <w:noProof/>
          <w:lang w:val="fr-FR"/>
        </w:rPr>
        <w:t>8 - Procédure de sauvegarde et restauration</w:t>
      </w:r>
      <w:r>
        <w:rPr>
          <w:noProof/>
        </w:rPr>
        <w:tab/>
      </w:r>
      <w:r>
        <w:rPr>
          <w:noProof/>
        </w:rPr>
        <w:fldChar w:fldCharType="begin"/>
      </w:r>
      <w:r>
        <w:rPr>
          <w:noProof/>
        </w:rPr>
        <w:instrText xml:space="preserve"> PAGEREF _Toc72598477 \h </w:instrText>
      </w:r>
      <w:r>
        <w:rPr>
          <w:noProof/>
        </w:rPr>
      </w:r>
      <w:r>
        <w:rPr>
          <w:noProof/>
        </w:rPr>
        <w:fldChar w:fldCharType="separate"/>
      </w:r>
      <w:r>
        <w:rPr>
          <w:noProof/>
        </w:rPr>
        <w:t>14</w:t>
      </w:r>
      <w:r>
        <w:rPr>
          <w:noProof/>
        </w:rPr>
        <w:fldChar w:fldCharType="end"/>
      </w:r>
    </w:p>
    <w:p w14:paraId="3C949EF4" w14:textId="2590FEC1" w:rsidR="004501F1" w:rsidRDefault="004501F1">
      <w:pPr>
        <w:pStyle w:val="TM1"/>
        <w:rPr>
          <w:rFonts w:asciiTheme="minorHAnsi" w:eastAsiaTheme="minorEastAsia" w:hAnsiTheme="minorHAnsi" w:cstheme="minorBidi"/>
          <w:b w:val="0"/>
          <w:noProof/>
          <w:kern w:val="0"/>
          <w:sz w:val="24"/>
          <w:lang w:val="fr-FR" w:eastAsia="fr-FR" w:bidi="ar-SA"/>
        </w:rPr>
      </w:pPr>
      <w:r w:rsidRPr="005547D0">
        <w:rPr>
          <w:noProof/>
          <w:lang w:val="fr-FR"/>
        </w:rPr>
        <w:t>9 - Glossaire</w:t>
      </w:r>
      <w:r>
        <w:rPr>
          <w:noProof/>
        </w:rPr>
        <w:tab/>
      </w:r>
      <w:r>
        <w:rPr>
          <w:noProof/>
        </w:rPr>
        <w:fldChar w:fldCharType="begin"/>
      </w:r>
      <w:r>
        <w:rPr>
          <w:noProof/>
        </w:rPr>
        <w:instrText xml:space="preserve"> PAGEREF _Toc72598478 \h </w:instrText>
      </w:r>
      <w:r>
        <w:rPr>
          <w:noProof/>
        </w:rPr>
      </w:r>
      <w:r>
        <w:rPr>
          <w:noProof/>
        </w:rPr>
        <w:fldChar w:fldCharType="separate"/>
      </w:r>
      <w:r>
        <w:rPr>
          <w:noProof/>
        </w:rPr>
        <w:t>15</w:t>
      </w:r>
      <w:r>
        <w:rPr>
          <w:noProof/>
        </w:rPr>
        <w:fldChar w:fldCharType="end"/>
      </w:r>
    </w:p>
    <w:p w14:paraId="0E0933EC" w14:textId="2CA2D294" w:rsidR="00066604" w:rsidRPr="00034369" w:rsidRDefault="001D7C63" w:rsidP="00C21F8F">
      <w:pPr>
        <w:pStyle w:val="TM1"/>
        <w:tabs>
          <w:tab w:val="clear" w:pos="9638"/>
          <w:tab w:val="right" w:leader="dot" w:pos="9866"/>
        </w:tabs>
        <w:rPr>
          <w:lang w:val="fr-FR"/>
        </w:rPr>
      </w:pPr>
      <w:r w:rsidRPr="00034369">
        <w:rPr>
          <w:lang w:val="fr-FR"/>
        </w:rPr>
        <w:fldChar w:fldCharType="end"/>
      </w:r>
    </w:p>
    <w:p w14:paraId="1219AEC4" w14:textId="77777777" w:rsidR="00066604" w:rsidRPr="00034369" w:rsidRDefault="001D7C63">
      <w:pPr>
        <w:pStyle w:val="Titre1"/>
        <w:rPr>
          <w:lang w:val="fr-FR"/>
        </w:rPr>
      </w:pPr>
      <w:bookmarkStart w:id="0" w:name="_Toc72598440"/>
      <w:r w:rsidRPr="00034369">
        <w:rPr>
          <w:lang w:val="fr-FR"/>
        </w:rPr>
        <w:lastRenderedPageBreak/>
        <w:t>Versions</w:t>
      </w:r>
      <w:bookmarkEnd w:id="0"/>
    </w:p>
    <w:p w14:paraId="7E525A5C" w14:textId="77777777" w:rsidR="00066604" w:rsidRPr="00034369" w:rsidRDefault="00066604">
      <w:pPr>
        <w:pStyle w:val="Corpsdetexte"/>
        <w:rPr>
          <w:lang w:val="fr-FR"/>
        </w:rPr>
      </w:pPr>
    </w:p>
    <w:tbl>
      <w:tblPr>
        <w:tblW w:w="9873" w:type="dxa"/>
        <w:tblInd w:w="55" w:type="dxa"/>
        <w:tblLayout w:type="fixed"/>
        <w:tblCellMar>
          <w:top w:w="55" w:type="dxa"/>
          <w:left w:w="55" w:type="dxa"/>
          <w:bottom w:w="55" w:type="dxa"/>
          <w:right w:w="55" w:type="dxa"/>
        </w:tblCellMar>
        <w:tblLook w:val="0000" w:firstRow="0" w:lastRow="0" w:firstColumn="0" w:lastColumn="0" w:noHBand="0" w:noVBand="0"/>
      </w:tblPr>
      <w:tblGrid>
        <w:gridCol w:w="1517"/>
        <w:gridCol w:w="1414"/>
        <w:gridCol w:w="5389"/>
        <w:gridCol w:w="1553"/>
      </w:tblGrid>
      <w:tr w:rsidR="00066604" w:rsidRPr="00034369" w14:paraId="160B546B" w14:textId="77777777" w:rsidTr="006B500F">
        <w:tc>
          <w:tcPr>
            <w:tcW w:w="1517" w:type="dxa"/>
            <w:tcBorders>
              <w:top w:val="none" w:sz="1" w:space="0" w:color="000000"/>
              <w:left w:val="none" w:sz="1" w:space="0" w:color="000000"/>
              <w:bottom w:val="none" w:sz="1" w:space="0" w:color="000000"/>
              <w:right w:val="none" w:sz="1" w:space="0" w:color="000000"/>
            </w:tcBorders>
            <w:shd w:val="clear" w:color="auto" w:fill="555555"/>
          </w:tcPr>
          <w:p w14:paraId="38616E5D" w14:textId="77777777" w:rsidR="00066604" w:rsidRPr="00034369" w:rsidRDefault="001D7C63">
            <w:pPr>
              <w:pStyle w:val="Tableauentte"/>
              <w:jc w:val="center"/>
              <w:rPr>
                <w:lang w:val="fr-FR"/>
              </w:rPr>
            </w:pPr>
            <w:r w:rsidRPr="00034369">
              <w:rPr>
                <w:lang w:val="fr-FR"/>
              </w:rPr>
              <w:t>Auteur</w:t>
            </w:r>
          </w:p>
        </w:tc>
        <w:tc>
          <w:tcPr>
            <w:tcW w:w="1414" w:type="dxa"/>
            <w:tcBorders>
              <w:top w:val="none" w:sz="1" w:space="0" w:color="000000"/>
              <w:left w:val="none" w:sz="1" w:space="0" w:color="000000"/>
              <w:bottom w:val="none" w:sz="1" w:space="0" w:color="000000"/>
              <w:right w:val="none" w:sz="1" w:space="0" w:color="000000"/>
            </w:tcBorders>
            <w:shd w:val="clear" w:color="auto" w:fill="555555"/>
          </w:tcPr>
          <w:p w14:paraId="0CD3B1D7" w14:textId="77777777" w:rsidR="00066604" w:rsidRPr="00034369" w:rsidRDefault="001D7C63">
            <w:pPr>
              <w:pStyle w:val="Tableauentte"/>
              <w:jc w:val="center"/>
              <w:rPr>
                <w:lang w:val="fr-FR"/>
              </w:rPr>
            </w:pPr>
            <w:r w:rsidRPr="00034369">
              <w:rPr>
                <w:lang w:val="fr-FR"/>
              </w:rPr>
              <w:t>Date</w:t>
            </w:r>
          </w:p>
        </w:tc>
        <w:tc>
          <w:tcPr>
            <w:tcW w:w="5389" w:type="dxa"/>
            <w:tcBorders>
              <w:top w:val="none" w:sz="1" w:space="0" w:color="000000"/>
              <w:left w:val="none" w:sz="1" w:space="0" w:color="000000"/>
              <w:bottom w:val="none" w:sz="1" w:space="0" w:color="000000"/>
              <w:right w:val="none" w:sz="1" w:space="0" w:color="000000"/>
            </w:tcBorders>
            <w:shd w:val="clear" w:color="auto" w:fill="555555"/>
          </w:tcPr>
          <w:p w14:paraId="305A4698" w14:textId="77777777" w:rsidR="00066604" w:rsidRPr="00034369" w:rsidRDefault="001D7C63">
            <w:pPr>
              <w:pStyle w:val="Tableauentte"/>
              <w:rPr>
                <w:lang w:val="fr-FR"/>
              </w:rPr>
            </w:pPr>
            <w:r w:rsidRPr="00034369">
              <w:rPr>
                <w:lang w:val="fr-FR"/>
              </w:rPr>
              <w:t>Description</w:t>
            </w:r>
          </w:p>
        </w:tc>
        <w:tc>
          <w:tcPr>
            <w:tcW w:w="1553" w:type="dxa"/>
            <w:tcBorders>
              <w:top w:val="none" w:sz="1" w:space="0" w:color="000000"/>
              <w:left w:val="none" w:sz="1" w:space="0" w:color="000000"/>
              <w:bottom w:val="none" w:sz="1" w:space="0" w:color="000000"/>
              <w:right w:val="none" w:sz="1" w:space="0" w:color="000000"/>
            </w:tcBorders>
            <w:shd w:val="clear" w:color="auto" w:fill="555555"/>
          </w:tcPr>
          <w:p w14:paraId="1253059F" w14:textId="77777777" w:rsidR="00066604" w:rsidRPr="00034369" w:rsidRDefault="001D7C63">
            <w:pPr>
              <w:pStyle w:val="Tableauentte"/>
              <w:jc w:val="center"/>
              <w:rPr>
                <w:lang w:val="fr-FR"/>
              </w:rPr>
            </w:pPr>
            <w:r w:rsidRPr="00034369">
              <w:rPr>
                <w:lang w:val="fr-FR"/>
              </w:rPr>
              <w:t>Version</w:t>
            </w:r>
          </w:p>
        </w:tc>
      </w:tr>
      <w:tr w:rsidR="00066604" w:rsidRPr="00034369" w14:paraId="24C01D40" w14:textId="77777777" w:rsidTr="006B500F">
        <w:trPr>
          <w:trHeight w:val="377"/>
        </w:trPr>
        <w:tc>
          <w:tcPr>
            <w:tcW w:w="1517" w:type="dxa"/>
            <w:tcBorders>
              <w:top w:val="none" w:sz="1" w:space="0" w:color="000000"/>
              <w:left w:val="none" w:sz="1" w:space="0" w:color="000000"/>
              <w:bottom w:val="none" w:sz="1" w:space="0" w:color="000000"/>
            </w:tcBorders>
            <w:shd w:val="clear" w:color="auto" w:fill="auto"/>
          </w:tcPr>
          <w:p w14:paraId="4BB2546D" w14:textId="4BDD81CD" w:rsidR="00066604" w:rsidRPr="00034369" w:rsidRDefault="00F52F33">
            <w:pPr>
              <w:pStyle w:val="Contenudetableau"/>
              <w:jc w:val="center"/>
              <w:rPr>
                <w:lang w:val="fr-FR"/>
              </w:rPr>
            </w:pPr>
            <w:proofErr w:type="spellStart"/>
            <w:r w:rsidRPr="00034369">
              <w:rPr>
                <w:lang w:val="fr-FR"/>
              </w:rPr>
              <w:t>Eric</w:t>
            </w:r>
            <w:proofErr w:type="spellEnd"/>
            <w:r w:rsidRPr="00034369">
              <w:rPr>
                <w:lang w:val="fr-FR"/>
              </w:rPr>
              <w:t xml:space="preserve"> AUBRUN</w:t>
            </w:r>
          </w:p>
        </w:tc>
        <w:tc>
          <w:tcPr>
            <w:tcW w:w="1414" w:type="dxa"/>
            <w:tcBorders>
              <w:top w:val="none" w:sz="1" w:space="0" w:color="000000"/>
              <w:left w:val="none" w:sz="1" w:space="0" w:color="000000"/>
              <w:bottom w:val="none" w:sz="1" w:space="0" w:color="000000"/>
            </w:tcBorders>
            <w:shd w:val="clear" w:color="auto" w:fill="auto"/>
          </w:tcPr>
          <w:p w14:paraId="135DC559" w14:textId="7C665608" w:rsidR="00066604" w:rsidRPr="00034369" w:rsidRDefault="00317E70">
            <w:pPr>
              <w:pStyle w:val="Contenudetableau"/>
              <w:jc w:val="center"/>
              <w:rPr>
                <w:lang w:val="fr-FR"/>
              </w:rPr>
            </w:pPr>
            <w:r w:rsidRPr="00034369">
              <w:rPr>
                <w:lang w:val="fr-FR"/>
              </w:rPr>
              <w:t>10/05/2021</w:t>
            </w:r>
          </w:p>
        </w:tc>
        <w:tc>
          <w:tcPr>
            <w:tcW w:w="5389" w:type="dxa"/>
            <w:tcBorders>
              <w:top w:val="none" w:sz="1" w:space="0" w:color="000000"/>
              <w:left w:val="none" w:sz="1" w:space="0" w:color="000000"/>
              <w:bottom w:val="none" w:sz="1" w:space="0" w:color="000000"/>
            </w:tcBorders>
            <w:shd w:val="clear" w:color="auto" w:fill="auto"/>
          </w:tcPr>
          <w:p w14:paraId="0F68A274" w14:textId="77777777" w:rsidR="00066604" w:rsidRPr="00034369" w:rsidRDefault="001D7C63">
            <w:pPr>
              <w:pStyle w:val="Contenudetableau"/>
              <w:rPr>
                <w:lang w:val="fr-FR"/>
              </w:rPr>
            </w:pPr>
            <w:r w:rsidRPr="00034369">
              <w:rPr>
                <w:lang w:val="fr-FR"/>
              </w:rPr>
              <w:t>Création du document</w:t>
            </w:r>
          </w:p>
        </w:tc>
        <w:tc>
          <w:tcPr>
            <w:tcW w:w="1553" w:type="dxa"/>
            <w:tcBorders>
              <w:top w:val="none" w:sz="1" w:space="0" w:color="000000"/>
              <w:left w:val="none" w:sz="1" w:space="0" w:color="000000"/>
              <w:bottom w:val="none" w:sz="1" w:space="0" w:color="000000"/>
              <w:right w:val="none" w:sz="1" w:space="0" w:color="000000"/>
            </w:tcBorders>
            <w:shd w:val="clear" w:color="auto" w:fill="auto"/>
          </w:tcPr>
          <w:p w14:paraId="3C2CFBAE" w14:textId="0BE6496B" w:rsidR="00066604" w:rsidRPr="00034369" w:rsidRDefault="00F52F33">
            <w:pPr>
              <w:pStyle w:val="Contenudetableau"/>
              <w:jc w:val="center"/>
              <w:rPr>
                <w:lang w:val="fr-FR"/>
              </w:rPr>
            </w:pPr>
            <w:r w:rsidRPr="00034369">
              <w:rPr>
                <w:lang w:val="fr-FR"/>
              </w:rPr>
              <w:t>1.0</w:t>
            </w:r>
          </w:p>
        </w:tc>
      </w:tr>
      <w:tr w:rsidR="00066604" w:rsidRPr="00034369" w14:paraId="4A50116F" w14:textId="77777777" w:rsidTr="006B500F">
        <w:trPr>
          <w:trHeight w:val="377"/>
        </w:trPr>
        <w:tc>
          <w:tcPr>
            <w:tcW w:w="1517" w:type="dxa"/>
            <w:tcBorders>
              <w:left w:val="none" w:sz="1" w:space="0" w:color="000000"/>
              <w:bottom w:val="none" w:sz="1" w:space="0" w:color="000000"/>
            </w:tcBorders>
            <w:shd w:val="clear" w:color="auto" w:fill="auto"/>
          </w:tcPr>
          <w:p w14:paraId="792EEE52" w14:textId="77777777" w:rsidR="00066604" w:rsidRPr="00034369" w:rsidRDefault="00066604">
            <w:pPr>
              <w:pStyle w:val="Contenudetableau"/>
              <w:jc w:val="center"/>
              <w:rPr>
                <w:lang w:val="fr-FR"/>
              </w:rPr>
            </w:pPr>
          </w:p>
        </w:tc>
        <w:tc>
          <w:tcPr>
            <w:tcW w:w="1414" w:type="dxa"/>
            <w:tcBorders>
              <w:left w:val="none" w:sz="1" w:space="0" w:color="000000"/>
              <w:bottom w:val="none" w:sz="1" w:space="0" w:color="000000"/>
            </w:tcBorders>
            <w:shd w:val="clear" w:color="auto" w:fill="auto"/>
          </w:tcPr>
          <w:p w14:paraId="1879CA56" w14:textId="77777777" w:rsidR="00066604" w:rsidRPr="00034369" w:rsidRDefault="00066604">
            <w:pPr>
              <w:pStyle w:val="Contenudetableau"/>
              <w:jc w:val="center"/>
              <w:rPr>
                <w:lang w:val="fr-FR"/>
              </w:rPr>
            </w:pPr>
          </w:p>
        </w:tc>
        <w:tc>
          <w:tcPr>
            <w:tcW w:w="5389" w:type="dxa"/>
            <w:tcBorders>
              <w:left w:val="none" w:sz="1" w:space="0" w:color="000000"/>
              <w:bottom w:val="none" w:sz="1" w:space="0" w:color="000000"/>
            </w:tcBorders>
            <w:shd w:val="clear" w:color="auto" w:fill="auto"/>
          </w:tcPr>
          <w:p w14:paraId="1353F32D" w14:textId="77777777" w:rsidR="00066604" w:rsidRPr="00034369" w:rsidRDefault="00066604">
            <w:pPr>
              <w:pStyle w:val="Contenudetableau"/>
              <w:rPr>
                <w:lang w:val="fr-FR"/>
              </w:rPr>
            </w:pPr>
          </w:p>
        </w:tc>
        <w:tc>
          <w:tcPr>
            <w:tcW w:w="1553" w:type="dxa"/>
            <w:tcBorders>
              <w:left w:val="none" w:sz="1" w:space="0" w:color="000000"/>
              <w:bottom w:val="none" w:sz="1" w:space="0" w:color="000000"/>
              <w:right w:val="none" w:sz="1" w:space="0" w:color="000000"/>
            </w:tcBorders>
            <w:shd w:val="clear" w:color="auto" w:fill="auto"/>
          </w:tcPr>
          <w:p w14:paraId="16A4C617" w14:textId="77777777" w:rsidR="00066604" w:rsidRPr="00034369" w:rsidRDefault="00066604">
            <w:pPr>
              <w:pStyle w:val="Contenudetableau"/>
              <w:jc w:val="center"/>
              <w:rPr>
                <w:lang w:val="fr-FR"/>
              </w:rPr>
            </w:pPr>
          </w:p>
        </w:tc>
      </w:tr>
    </w:tbl>
    <w:p w14:paraId="1D1D98C8" w14:textId="77777777" w:rsidR="00066604" w:rsidRPr="00034369" w:rsidRDefault="00066604">
      <w:pPr>
        <w:pStyle w:val="Code"/>
        <w:rPr>
          <w:rFonts w:ascii="DejaVu Sans" w:hAnsi="DejaVu Sans"/>
          <w:sz w:val="20"/>
          <w:szCs w:val="20"/>
          <w:lang w:val="fr-FR"/>
        </w:rPr>
      </w:pPr>
    </w:p>
    <w:p w14:paraId="137AF572" w14:textId="77777777" w:rsidR="00066604" w:rsidRPr="00034369" w:rsidRDefault="00066604">
      <w:pPr>
        <w:pStyle w:val="Corpsdetexte"/>
        <w:jc w:val="center"/>
        <w:rPr>
          <w:rFonts w:ascii="DejaVu Sans" w:hAnsi="DejaVu Sans"/>
          <w:sz w:val="20"/>
          <w:szCs w:val="20"/>
          <w:lang w:val="fr-FR"/>
        </w:rPr>
      </w:pPr>
    </w:p>
    <w:p w14:paraId="6F26C026" w14:textId="77777777" w:rsidR="00066604" w:rsidRPr="00034369" w:rsidRDefault="001D7C63">
      <w:pPr>
        <w:pStyle w:val="Titre1"/>
        <w:rPr>
          <w:lang w:val="fr-FR"/>
        </w:rPr>
      </w:pPr>
      <w:bookmarkStart w:id="1" w:name="_Toc72598441"/>
      <w:r w:rsidRPr="00034369">
        <w:rPr>
          <w:lang w:val="fr-FR"/>
        </w:rPr>
        <w:lastRenderedPageBreak/>
        <w:t>Introduction</w:t>
      </w:r>
      <w:bookmarkEnd w:id="1"/>
    </w:p>
    <w:p w14:paraId="3CA65250" w14:textId="77777777" w:rsidR="00066604" w:rsidRPr="00034369" w:rsidRDefault="001D7C63">
      <w:pPr>
        <w:pStyle w:val="Titre2"/>
        <w:rPr>
          <w:lang w:val="fr-FR"/>
        </w:rPr>
      </w:pPr>
      <w:bookmarkStart w:id="2" w:name="_Toc72598442"/>
      <w:r w:rsidRPr="00034369">
        <w:rPr>
          <w:lang w:val="fr-FR"/>
        </w:rPr>
        <w:t>Objet du document</w:t>
      </w:r>
      <w:bookmarkEnd w:id="2"/>
    </w:p>
    <w:p w14:paraId="53B09F1A" w14:textId="2401CAD0" w:rsidR="00066604" w:rsidRPr="00034369" w:rsidRDefault="001D7C63" w:rsidP="00990871">
      <w:pPr>
        <w:pStyle w:val="Corpsdetexte"/>
        <w:spacing w:before="120"/>
        <w:ind w:firstLine="709"/>
        <w:rPr>
          <w:lang w:val="fr-FR"/>
        </w:rPr>
      </w:pPr>
      <w:r w:rsidRPr="00034369">
        <w:rPr>
          <w:lang w:val="fr-FR"/>
        </w:rPr>
        <w:t>Le présent document constitue le dossier d’ex</w:t>
      </w:r>
      <w:r w:rsidR="00125C8D" w:rsidRPr="00034369">
        <w:rPr>
          <w:lang w:val="fr-FR"/>
        </w:rPr>
        <w:t>ploitation de l'application OC PIZZA.</w:t>
      </w:r>
    </w:p>
    <w:p w14:paraId="19CA2715" w14:textId="64179A7C" w:rsidR="00125C8D" w:rsidRPr="00034369" w:rsidRDefault="00125C8D" w:rsidP="00990871">
      <w:pPr>
        <w:pStyle w:val="Corpsdetexte"/>
        <w:spacing w:before="120"/>
        <w:ind w:firstLine="709"/>
        <w:rPr>
          <w:lang w:val="fr-FR"/>
        </w:rPr>
      </w:pPr>
      <w:r w:rsidRPr="00034369">
        <w:rPr>
          <w:lang w:val="fr-FR"/>
        </w:rPr>
        <w:t>Ce document décrit les spécifications techniques du déploiement de cette application.</w:t>
      </w:r>
    </w:p>
    <w:p w14:paraId="2B0C7FDF" w14:textId="470EB1DC" w:rsidR="00066604" w:rsidRPr="00034369" w:rsidRDefault="001D7C63">
      <w:pPr>
        <w:pStyle w:val="Titre2"/>
        <w:rPr>
          <w:lang w:val="fr-FR"/>
        </w:rPr>
      </w:pPr>
      <w:bookmarkStart w:id="3" w:name="_Toc72598443"/>
      <w:r w:rsidRPr="00034369">
        <w:rPr>
          <w:lang w:val="fr-FR"/>
        </w:rPr>
        <w:t>Références</w:t>
      </w:r>
      <w:bookmarkEnd w:id="3"/>
    </w:p>
    <w:p w14:paraId="19925340" w14:textId="77777777" w:rsidR="00066604" w:rsidRPr="00034369" w:rsidRDefault="001D7C63" w:rsidP="001A3EAC">
      <w:pPr>
        <w:pStyle w:val="Corpsdetexte"/>
        <w:spacing w:before="120"/>
        <w:ind w:firstLine="709"/>
        <w:rPr>
          <w:lang w:val="fr-FR"/>
        </w:rPr>
      </w:pPr>
      <w:r w:rsidRPr="00034369">
        <w:rPr>
          <w:lang w:val="fr-FR"/>
        </w:rPr>
        <w:t>Pour de plus amples informations, se référer :</w:t>
      </w:r>
    </w:p>
    <w:p w14:paraId="76E8A937" w14:textId="2AA5744F" w:rsidR="00990871" w:rsidRPr="00034369" w:rsidRDefault="00990871" w:rsidP="001969F0">
      <w:pPr>
        <w:pStyle w:val="Corpsdetexte"/>
        <w:widowControl/>
        <w:numPr>
          <w:ilvl w:val="0"/>
          <w:numId w:val="2"/>
        </w:numPr>
        <w:suppressAutoHyphens w:val="0"/>
        <w:spacing w:before="120"/>
        <w:rPr>
          <w:rFonts w:cs="Open Sans"/>
          <w:szCs w:val="22"/>
          <w:lang w:val="fr-FR"/>
        </w:rPr>
      </w:pPr>
      <w:r w:rsidRPr="00034369">
        <w:rPr>
          <w:rFonts w:cs="Open Sans"/>
          <w:b/>
          <w:bCs/>
          <w:szCs w:val="22"/>
          <w:lang w:val="fr-FR"/>
        </w:rPr>
        <w:t xml:space="preserve">PDOCPizza_01_fonctionnelle.pdf – </w:t>
      </w:r>
      <w:r w:rsidR="005D06BD" w:rsidRPr="00034369">
        <w:rPr>
          <w:rFonts w:cs="Open Sans"/>
          <w:b/>
          <w:bCs/>
          <w:szCs w:val="22"/>
          <w:lang w:val="fr-FR"/>
        </w:rPr>
        <w:t>1.0:</w:t>
      </w:r>
      <w:r w:rsidRPr="00034369">
        <w:rPr>
          <w:rFonts w:cs="Open Sans"/>
          <w:szCs w:val="22"/>
          <w:lang w:val="fr-FR"/>
        </w:rPr>
        <w:t xml:space="preserve"> Le Dossier de conception technique de </w:t>
      </w:r>
      <w:r w:rsidR="005D06BD" w:rsidRPr="00034369">
        <w:rPr>
          <w:rFonts w:cs="Open Sans"/>
          <w:szCs w:val="22"/>
          <w:lang w:val="fr-FR"/>
        </w:rPr>
        <w:t>l’application</w:t>
      </w:r>
    </w:p>
    <w:p w14:paraId="56B0A9C7" w14:textId="23D5DB7F" w:rsidR="00990871" w:rsidRPr="00034369" w:rsidRDefault="00990871" w:rsidP="001969F0">
      <w:pPr>
        <w:pStyle w:val="Corpsdetexte"/>
        <w:widowControl/>
        <w:numPr>
          <w:ilvl w:val="0"/>
          <w:numId w:val="2"/>
        </w:numPr>
        <w:suppressAutoHyphens w:val="0"/>
        <w:spacing w:before="120"/>
        <w:rPr>
          <w:rFonts w:cs="Open Sans"/>
          <w:b/>
          <w:bCs/>
          <w:szCs w:val="22"/>
          <w:lang w:val="fr-FR"/>
        </w:rPr>
      </w:pPr>
      <w:r w:rsidRPr="00034369">
        <w:rPr>
          <w:b/>
          <w:bCs/>
          <w:lang w:val="fr-FR"/>
        </w:rPr>
        <w:t>PDOCPizza_02_technique.pdf – 1.0</w:t>
      </w:r>
      <w:r w:rsidRPr="00034369">
        <w:rPr>
          <w:lang w:val="fr-FR"/>
        </w:rPr>
        <w:t xml:space="preserve"> : Le Dossier de conception technique de l'application</w:t>
      </w:r>
    </w:p>
    <w:p w14:paraId="526E0871" w14:textId="3289FA4D" w:rsidR="00990871" w:rsidRPr="00034369" w:rsidRDefault="00990871" w:rsidP="001969F0">
      <w:pPr>
        <w:pStyle w:val="Corpsdetexte"/>
        <w:widowControl/>
        <w:numPr>
          <w:ilvl w:val="0"/>
          <w:numId w:val="2"/>
        </w:numPr>
        <w:suppressAutoHyphens w:val="0"/>
        <w:spacing w:before="120"/>
        <w:rPr>
          <w:rFonts w:cs="Open Sans"/>
          <w:b/>
          <w:bCs/>
          <w:szCs w:val="22"/>
          <w:lang w:val="fr-FR"/>
        </w:rPr>
      </w:pPr>
      <w:r w:rsidRPr="00034369">
        <w:rPr>
          <w:rFonts w:cs="Open Sans"/>
          <w:b/>
          <w:bCs/>
          <w:szCs w:val="22"/>
          <w:lang w:val="fr-FR"/>
        </w:rPr>
        <w:t xml:space="preserve">PDOCPizza_04_livraison.pdf – </w:t>
      </w:r>
      <w:r w:rsidR="005D06BD" w:rsidRPr="00034369">
        <w:rPr>
          <w:rFonts w:cs="Open Sans"/>
          <w:b/>
          <w:bCs/>
          <w:szCs w:val="22"/>
          <w:lang w:val="fr-FR"/>
        </w:rPr>
        <w:t>1.0:</w:t>
      </w:r>
      <w:r w:rsidRPr="00034369">
        <w:rPr>
          <w:rFonts w:cs="Open Sans"/>
          <w:b/>
          <w:bCs/>
          <w:szCs w:val="22"/>
          <w:lang w:val="fr-FR"/>
        </w:rPr>
        <w:t xml:space="preserve"> </w:t>
      </w:r>
      <w:r w:rsidRPr="00034369">
        <w:rPr>
          <w:rFonts w:cs="Open Sans"/>
          <w:szCs w:val="22"/>
          <w:lang w:val="fr-FR"/>
        </w:rPr>
        <w:t>Le PV de livraison finale</w:t>
      </w:r>
    </w:p>
    <w:p w14:paraId="7CDF6B18" w14:textId="44208109" w:rsidR="00066604" w:rsidRPr="00034369" w:rsidRDefault="005B5405">
      <w:pPr>
        <w:pStyle w:val="Titre1"/>
        <w:rPr>
          <w:lang w:val="fr-FR"/>
        </w:rPr>
      </w:pPr>
      <w:bookmarkStart w:id="4" w:name="_Toc72598444"/>
      <w:r w:rsidRPr="00034369">
        <w:rPr>
          <w:lang w:val="fr-FR"/>
        </w:rPr>
        <w:lastRenderedPageBreak/>
        <w:t>Prérequis</w:t>
      </w:r>
      <w:bookmarkEnd w:id="4"/>
    </w:p>
    <w:p w14:paraId="221C7334" w14:textId="348CB8E5" w:rsidR="00066604" w:rsidRPr="00034369" w:rsidRDefault="001D7C63">
      <w:pPr>
        <w:pStyle w:val="Titre2"/>
        <w:rPr>
          <w:lang w:val="fr-FR"/>
        </w:rPr>
      </w:pPr>
      <w:bookmarkStart w:id="5" w:name="_Toc72598445"/>
      <w:r w:rsidRPr="00034369">
        <w:rPr>
          <w:lang w:val="fr-FR"/>
        </w:rPr>
        <w:t>Système</w:t>
      </w:r>
      <w:bookmarkEnd w:id="5"/>
    </w:p>
    <w:p w14:paraId="159E0A87" w14:textId="63A1C7A8" w:rsidR="005B5405" w:rsidRPr="00034369" w:rsidRDefault="005B5405" w:rsidP="005B5405">
      <w:pPr>
        <w:pStyle w:val="Titre3"/>
        <w:rPr>
          <w:lang w:val="fr-FR"/>
        </w:rPr>
      </w:pPr>
      <w:bookmarkStart w:id="6" w:name="_Toc72598446"/>
      <w:r w:rsidRPr="00034369">
        <w:rPr>
          <w:lang w:val="fr-FR"/>
        </w:rPr>
        <w:t>Serveur de base de données</w:t>
      </w:r>
      <w:bookmarkEnd w:id="6"/>
    </w:p>
    <w:p w14:paraId="153CA3BB" w14:textId="2429ABA8" w:rsidR="000518B2" w:rsidRPr="00034369" w:rsidRDefault="000518B2" w:rsidP="000518B2">
      <w:pPr>
        <w:pStyle w:val="Corpsdetexte"/>
        <w:spacing w:before="120"/>
        <w:ind w:firstLine="709"/>
        <w:rPr>
          <w:lang w:val="fr-FR"/>
        </w:rPr>
      </w:pPr>
      <w:r w:rsidRPr="00034369">
        <w:rPr>
          <w:lang w:val="fr-FR"/>
        </w:rPr>
        <w:t xml:space="preserve">Le serveur de base de données est </w:t>
      </w:r>
      <w:r w:rsidR="002626C3" w:rsidRPr="00034369">
        <w:rPr>
          <w:lang w:val="fr-FR"/>
        </w:rPr>
        <w:t>bas</w:t>
      </w:r>
      <w:r w:rsidRPr="00034369">
        <w:rPr>
          <w:lang w:val="fr-FR"/>
        </w:rPr>
        <w:t>é sur PostgreSQL</w:t>
      </w:r>
      <w:r w:rsidR="00813B0A" w:rsidRPr="00034369">
        <w:rPr>
          <w:lang w:val="fr-FR"/>
        </w:rPr>
        <w:t xml:space="preserve"> 12.5</w:t>
      </w:r>
      <w:r w:rsidRPr="00034369">
        <w:rPr>
          <w:lang w:val="fr-FR"/>
        </w:rPr>
        <w:t xml:space="preserve">. </w:t>
      </w:r>
      <w:r w:rsidR="00770DEE" w:rsidRPr="00034369">
        <w:rPr>
          <w:lang w:val="fr-FR"/>
        </w:rPr>
        <w:t>Il est hébergé sur un serveur de type</w:t>
      </w:r>
      <w:r w:rsidRPr="00034369">
        <w:rPr>
          <w:lang w:val="fr-FR"/>
        </w:rPr>
        <w:t xml:space="preserve"> linux Debian. </w:t>
      </w:r>
    </w:p>
    <w:p w14:paraId="52B7A290" w14:textId="3C6CCAB3" w:rsidR="005B5405" w:rsidRPr="00034369" w:rsidRDefault="005B5405" w:rsidP="005B5405">
      <w:pPr>
        <w:pStyle w:val="Titre3"/>
        <w:rPr>
          <w:lang w:val="fr-FR"/>
        </w:rPr>
      </w:pPr>
      <w:bookmarkStart w:id="7" w:name="_Toc72598447"/>
      <w:r w:rsidRPr="00034369">
        <w:rPr>
          <w:lang w:val="fr-FR"/>
        </w:rPr>
        <w:t>Serveur Web</w:t>
      </w:r>
      <w:bookmarkEnd w:id="7"/>
    </w:p>
    <w:p w14:paraId="0FEEFA7A" w14:textId="4FC2BBAE" w:rsidR="005B5405" w:rsidRPr="00034369" w:rsidRDefault="000518B2" w:rsidP="00587F76">
      <w:pPr>
        <w:pStyle w:val="Corpsdetexte"/>
        <w:spacing w:before="120"/>
        <w:ind w:firstLine="709"/>
        <w:rPr>
          <w:lang w:val="fr-FR"/>
        </w:rPr>
      </w:pPr>
      <w:r w:rsidRPr="00034369">
        <w:rPr>
          <w:lang w:val="fr-FR"/>
        </w:rPr>
        <w:t>Le serveur est hébergé́ chez le fournisseur de l’application. Il héberge, la base de données, le service web</w:t>
      </w:r>
      <w:r w:rsidR="00D50D10" w:rsidRPr="00034369">
        <w:rPr>
          <w:lang w:val="fr-FR"/>
        </w:rPr>
        <w:t>.</w:t>
      </w:r>
    </w:p>
    <w:p w14:paraId="08C57840" w14:textId="412772C8" w:rsidR="00D50D10" w:rsidRPr="00034369" w:rsidRDefault="00D50D10" w:rsidP="00D50D10">
      <w:pPr>
        <w:pStyle w:val="Corpsdetexte"/>
        <w:spacing w:before="120"/>
        <w:ind w:firstLine="709"/>
        <w:rPr>
          <w:lang w:val="fr-FR"/>
        </w:rPr>
      </w:pPr>
      <w:r w:rsidRPr="00034369">
        <w:rPr>
          <w:lang w:val="fr-FR"/>
        </w:rPr>
        <w:t>L’ensemble des images (</w:t>
      </w:r>
      <w:proofErr w:type="spellStart"/>
      <w:r w:rsidRPr="00034369">
        <w:rPr>
          <w:lang w:val="fr-FR"/>
        </w:rPr>
        <w:t>jpg</w:t>
      </w:r>
      <w:proofErr w:type="spellEnd"/>
      <w:r w:rsidRPr="00034369">
        <w:rPr>
          <w:lang w:val="fr-FR"/>
        </w:rPr>
        <w:t>) et des différentes ressources utilisées par le client sont hébergés sur ce serveur.</w:t>
      </w:r>
    </w:p>
    <w:p w14:paraId="3A7BBA8A" w14:textId="198F51CC" w:rsidR="005B5405" w:rsidRPr="00034369" w:rsidRDefault="005B5405" w:rsidP="005B5405">
      <w:pPr>
        <w:pStyle w:val="Corpsdetexte"/>
        <w:spacing w:before="120"/>
        <w:ind w:firstLine="709"/>
        <w:rPr>
          <w:lang w:val="fr-FR"/>
        </w:rPr>
      </w:pPr>
      <w:r w:rsidRPr="00034369">
        <w:rPr>
          <w:lang w:val="fr-FR"/>
        </w:rPr>
        <w:t xml:space="preserve">Ces services sont hébergés sur des serveurs Apache </w:t>
      </w:r>
      <w:proofErr w:type="spellStart"/>
      <w:r w:rsidRPr="00034369">
        <w:rPr>
          <w:lang w:val="fr-FR"/>
        </w:rPr>
        <w:t>Tomcat</w:t>
      </w:r>
      <w:proofErr w:type="spellEnd"/>
      <w:r w:rsidRPr="00034369">
        <w:rPr>
          <w:lang w:val="fr-FR"/>
        </w:rPr>
        <w:t>.</w:t>
      </w:r>
    </w:p>
    <w:p w14:paraId="63D1ABD6" w14:textId="1133F40A" w:rsidR="005B5405" w:rsidRPr="00034369" w:rsidRDefault="005B5405" w:rsidP="005B5405">
      <w:pPr>
        <w:pStyle w:val="Titre3"/>
        <w:rPr>
          <w:lang w:val="fr-FR"/>
        </w:rPr>
      </w:pPr>
      <w:bookmarkStart w:id="8" w:name="_Toc72598448"/>
      <w:r w:rsidRPr="00034369">
        <w:rPr>
          <w:lang w:val="fr-FR"/>
        </w:rPr>
        <w:t>Serveur Batch</w:t>
      </w:r>
      <w:r w:rsidR="00D50D10" w:rsidRPr="00034369">
        <w:rPr>
          <w:lang w:val="fr-FR"/>
        </w:rPr>
        <w:t xml:space="preserve"> et API</w:t>
      </w:r>
      <w:bookmarkEnd w:id="8"/>
    </w:p>
    <w:p w14:paraId="7DBA119F" w14:textId="28D91714" w:rsidR="005B5405" w:rsidRPr="00034369" w:rsidRDefault="005B5405" w:rsidP="005B5405">
      <w:pPr>
        <w:pStyle w:val="Corpsdetexte"/>
        <w:spacing w:before="120"/>
        <w:ind w:firstLine="709"/>
        <w:rPr>
          <w:lang w:val="fr-FR"/>
        </w:rPr>
      </w:pPr>
      <w:r w:rsidRPr="00034369">
        <w:rPr>
          <w:lang w:val="fr-FR"/>
        </w:rPr>
        <w:t>Le serveur de batch</w:t>
      </w:r>
      <w:r w:rsidR="00D50D10" w:rsidRPr="00034369">
        <w:rPr>
          <w:lang w:val="fr-FR"/>
        </w:rPr>
        <w:t xml:space="preserve"> et de l’API</w:t>
      </w:r>
      <w:r w:rsidRPr="00034369">
        <w:rPr>
          <w:lang w:val="fr-FR"/>
        </w:rPr>
        <w:t xml:space="preserve"> </w:t>
      </w:r>
      <w:r w:rsidR="008C7866" w:rsidRPr="00034369">
        <w:rPr>
          <w:lang w:val="fr-FR"/>
        </w:rPr>
        <w:t>accueille</w:t>
      </w:r>
      <w:r w:rsidRPr="00034369">
        <w:rPr>
          <w:lang w:val="fr-FR"/>
        </w:rPr>
        <w:t xml:space="preserve"> </w:t>
      </w:r>
      <w:r w:rsidR="008C7866" w:rsidRPr="00034369">
        <w:rPr>
          <w:lang w:val="fr-FR"/>
        </w:rPr>
        <w:t>l’application</w:t>
      </w:r>
      <w:r w:rsidRPr="00034369">
        <w:rPr>
          <w:lang w:val="fr-FR"/>
        </w:rPr>
        <w:t xml:space="preserve"> permettant de commander automatiquement les produits </w:t>
      </w:r>
      <w:r w:rsidR="008C7866" w:rsidRPr="00034369">
        <w:rPr>
          <w:lang w:val="fr-FR"/>
        </w:rPr>
        <w:t>et ingrédients</w:t>
      </w:r>
      <w:r w:rsidRPr="00034369">
        <w:rPr>
          <w:lang w:val="fr-FR"/>
        </w:rPr>
        <w:t xml:space="preserve">. Il </w:t>
      </w:r>
      <w:r w:rsidR="00554214" w:rsidRPr="00034369">
        <w:rPr>
          <w:lang w:val="fr-FR"/>
        </w:rPr>
        <w:t>lisse</w:t>
      </w:r>
      <w:r w:rsidR="008C7866" w:rsidRPr="00034369">
        <w:rPr>
          <w:lang w:val="fr-FR"/>
        </w:rPr>
        <w:t xml:space="preserve"> sur</w:t>
      </w:r>
      <w:r w:rsidRPr="00034369">
        <w:rPr>
          <w:lang w:val="fr-FR"/>
        </w:rPr>
        <w:t xml:space="preserve"> chaque </w:t>
      </w:r>
      <w:r w:rsidR="008C7866" w:rsidRPr="00034369">
        <w:rPr>
          <w:lang w:val="fr-FR"/>
        </w:rPr>
        <w:t>point de vente</w:t>
      </w:r>
      <w:r w:rsidRPr="00034369">
        <w:rPr>
          <w:lang w:val="fr-FR"/>
        </w:rPr>
        <w:t xml:space="preserve"> </w:t>
      </w:r>
      <w:r w:rsidR="00554214" w:rsidRPr="00034369">
        <w:rPr>
          <w:lang w:val="fr-FR"/>
        </w:rPr>
        <w:t>les différents</w:t>
      </w:r>
      <w:r w:rsidRPr="00034369">
        <w:rPr>
          <w:lang w:val="fr-FR"/>
        </w:rPr>
        <w:t xml:space="preserve"> niveau</w:t>
      </w:r>
      <w:r w:rsidR="00554214" w:rsidRPr="00034369">
        <w:rPr>
          <w:lang w:val="fr-FR"/>
        </w:rPr>
        <w:t>x</w:t>
      </w:r>
      <w:r w:rsidRPr="00034369">
        <w:rPr>
          <w:lang w:val="fr-FR"/>
        </w:rPr>
        <w:t xml:space="preserve"> de stock </w:t>
      </w:r>
      <w:r w:rsidR="008C7866" w:rsidRPr="00034369">
        <w:rPr>
          <w:lang w:val="fr-FR"/>
        </w:rPr>
        <w:t>permettant la poursuite de l’activité sans interruption</w:t>
      </w:r>
      <w:r w:rsidRPr="00034369">
        <w:rPr>
          <w:lang w:val="fr-FR"/>
        </w:rPr>
        <w:t>.</w:t>
      </w:r>
    </w:p>
    <w:p w14:paraId="1A55ACC2" w14:textId="498F8856" w:rsidR="00066604" w:rsidRPr="00034369" w:rsidRDefault="001D7C63" w:rsidP="005973FC">
      <w:pPr>
        <w:pStyle w:val="Titre2"/>
        <w:rPr>
          <w:lang w:val="fr-FR"/>
        </w:rPr>
      </w:pPr>
      <w:bookmarkStart w:id="9" w:name="_Toc72598449"/>
      <w:r w:rsidRPr="00034369">
        <w:rPr>
          <w:lang w:val="fr-FR"/>
        </w:rPr>
        <w:t>Bases de données</w:t>
      </w:r>
      <w:bookmarkEnd w:id="9"/>
    </w:p>
    <w:p w14:paraId="36D82800" w14:textId="43315880" w:rsidR="005B5405" w:rsidRPr="00034369" w:rsidRDefault="005B5405" w:rsidP="005B5405">
      <w:pPr>
        <w:pStyle w:val="Corpsdetexte"/>
        <w:spacing w:before="120"/>
        <w:ind w:firstLine="709"/>
        <w:rPr>
          <w:lang w:val="fr-FR"/>
        </w:rPr>
      </w:pPr>
      <w:r w:rsidRPr="00034369">
        <w:rPr>
          <w:lang w:val="fr-FR"/>
        </w:rPr>
        <w:t xml:space="preserve">La base de données doit être accessible lors du chargement du web service. La base de </w:t>
      </w:r>
      <w:r w:rsidR="00933BA8" w:rsidRPr="00034369">
        <w:rPr>
          <w:lang w:val="fr-FR"/>
        </w:rPr>
        <w:t xml:space="preserve">données est intitulée </w:t>
      </w:r>
      <w:proofErr w:type="spellStart"/>
      <w:r w:rsidR="0017546D" w:rsidRPr="00034369">
        <w:rPr>
          <w:lang w:val="fr-FR"/>
        </w:rPr>
        <w:t>OCPizza</w:t>
      </w:r>
      <w:proofErr w:type="spellEnd"/>
      <w:r w:rsidR="00933BA8" w:rsidRPr="00034369">
        <w:rPr>
          <w:lang w:val="fr-FR"/>
        </w:rPr>
        <w:t>.</w:t>
      </w:r>
    </w:p>
    <w:p w14:paraId="4EB2BBEF" w14:textId="37B03621" w:rsidR="005B5405" w:rsidRPr="00034369" w:rsidRDefault="005B5405" w:rsidP="005B5405">
      <w:pPr>
        <w:pStyle w:val="Corpsdetexte"/>
        <w:spacing w:before="120"/>
        <w:ind w:firstLine="709"/>
        <w:rPr>
          <w:lang w:val="fr-FR"/>
        </w:rPr>
      </w:pPr>
      <w:r w:rsidRPr="00034369">
        <w:rPr>
          <w:lang w:val="fr-FR"/>
        </w:rPr>
        <w:t>Paramètres de connexion à la BDD :</w:t>
      </w:r>
    </w:p>
    <w:p w14:paraId="5188447D" w14:textId="653F64F7" w:rsidR="005B5405" w:rsidRPr="00034369" w:rsidRDefault="005B5405" w:rsidP="005B5405">
      <w:pPr>
        <w:pStyle w:val="Corpsdetexte"/>
        <w:spacing w:before="120"/>
        <w:ind w:firstLine="709"/>
        <w:rPr>
          <w:lang w:val="fr-FR"/>
        </w:rPr>
      </w:pPr>
      <w:proofErr w:type="gramStart"/>
      <w:r w:rsidRPr="00034369">
        <w:rPr>
          <w:lang w:val="fr-FR"/>
        </w:rPr>
        <w:t>url</w:t>
      </w:r>
      <w:proofErr w:type="gramEnd"/>
      <w:r w:rsidRPr="00034369">
        <w:rPr>
          <w:lang w:val="fr-FR"/>
        </w:rPr>
        <w:t>=</w:t>
      </w:r>
      <w:proofErr w:type="spellStart"/>
      <w:r w:rsidRPr="00034369">
        <w:rPr>
          <w:lang w:val="fr-FR"/>
        </w:rPr>
        <w:t>jdbc:post</w:t>
      </w:r>
      <w:r w:rsidR="002329E1" w:rsidRPr="00034369">
        <w:rPr>
          <w:lang w:val="fr-FR"/>
        </w:rPr>
        <w:t>gresql</w:t>
      </w:r>
      <w:proofErr w:type="spellEnd"/>
      <w:r w:rsidR="002329E1" w:rsidRPr="00034369">
        <w:rPr>
          <w:lang w:val="fr-FR"/>
        </w:rPr>
        <w:t>://localhost:5432/</w:t>
      </w:r>
      <w:proofErr w:type="spellStart"/>
      <w:r w:rsidR="002329E1" w:rsidRPr="00034369">
        <w:rPr>
          <w:lang w:val="fr-FR"/>
        </w:rPr>
        <w:t>OCPizza</w:t>
      </w:r>
      <w:proofErr w:type="spellEnd"/>
    </w:p>
    <w:p w14:paraId="10759AB8" w14:textId="77777777" w:rsidR="005B5405" w:rsidRPr="00034369" w:rsidRDefault="005B5405" w:rsidP="005B5405">
      <w:pPr>
        <w:pStyle w:val="Corpsdetexte"/>
        <w:spacing w:before="120"/>
        <w:ind w:firstLine="709"/>
        <w:rPr>
          <w:lang w:val="fr-FR"/>
        </w:rPr>
      </w:pPr>
      <w:proofErr w:type="spellStart"/>
      <w:proofErr w:type="gramStart"/>
      <w:r w:rsidRPr="00034369">
        <w:rPr>
          <w:lang w:val="fr-FR"/>
        </w:rPr>
        <w:t>username</w:t>
      </w:r>
      <w:proofErr w:type="spellEnd"/>
      <w:proofErr w:type="gramEnd"/>
      <w:r w:rsidRPr="00034369">
        <w:rPr>
          <w:lang w:val="fr-FR"/>
        </w:rPr>
        <w:t>=</w:t>
      </w:r>
      <w:proofErr w:type="spellStart"/>
      <w:r w:rsidRPr="00034369">
        <w:rPr>
          <w:lang w:val="fr-FR"/>
        </w:rPr>
        <w:t>postgres</w:t>
      </w:r>
      <w:proofErr w:type="spellEnd"/>
    </w:p>
    <w:p w14:paraId="1D8356AD" w14:textId="7E3471AD" w:rsidR="005B5405" w:rsidRPr="00034369" w:rsidRDefault="005B5405" w:rsidP="005B5405">
      <w:pPr>
        <w:pStyle w:val="Corpsdetexte"/>
        <w:spacing w:before="120"/>
        <w:ind w:firstLine="709"/>
        <w:rPr>
          <w:lang w:val="fr-FR"/>
        </w:rPr>
      </w:pPr>
      <w:proofErr w:type="spellStart"/>
      <w:proofErr w:type="gramStart"/>
      <w:r w:rsidRPr="00034369">
        <w:rPr>
          <w:lang w:val="fr-FR"/>
        </w:rPr>
        <w:t>password</w:t>
      </w:r>
      <w:proofErr w:type="spellEnd"/>
      <w:proofErr w:type="gramEnd"/>
      <w:r w:rsidRPr="00034369">
        <w:rPr>
          <w:lang w:val="fr-FR"/>
        </w:rPr>
        <w:t>=</w:t>
      </w:r>
      <w:proofErr w:type="spellStart"/>
      <w:r w:rsidR="0017546D" w:rsidRPr="00034369">
        <w:rPr>
          <w:lang w:val="fr-FR"/>
        </w:rPr>
        <w:t>postgres</w:t>
      </w:r>
      <w:proofErr w:type="spellEnd"/>
    </w:p>
    <w:p w14:paraId="52A0FA0C" w14:textId="497E699B" w:rsidR="005B5405" w:rsidRPr="00034369" w:rsidRDefault="005B5405" w:rsidP="005B5405">
      <w:pPr>
        <w:pStyle w:val="Corpsdetexte"/>
        <w:spacing w:before="120"/>
        <w:ind w:firstLine="709"/>
        <w:rPr>
          <w:lang w:val="fr-FR"/>
        </w:rPr>
      </w:pPr>
      <w:r w:rsidRPr="00034369">
        <w:rPr>
          <w:lang w:val="fr-FR"/>
        </w:rPr>
        <w:t xml:space="preserve">Si vous modifiez ces paramètres, vous devez modifier le fichier </w:t>
      </w:r>
      <w:proofErr w:type="spellStart"/>
      <w:proofErr w:type="gramStart"/>
      <w:r w:rsidRPr="00034369">
        <w:rPr>
          <w:lang w:val="fr-FR"/>
        </w:rPr>
        <w:t>application.properties</w:t>
      </w:r>
      <w:proofErr w:type="spellEnd"/>
      <w:proofErr w:type="gramEnd"/>
      <w:r w:rsidRPr="00034369">
        <w:rPr>
          <w:lang w:val="fr-FR"/>
        </w:rPr>
        <w:t xml:space="preserve"> du </w:t>
      </w:r>
      <w:r w:rsidRPr="00034369">
        <w:rPr>
          <w:lang w:val="fr-FR"/>
        </w:rPr>
        <w:lastRenderedPageBreak/>
        <w:t>service web.</w:t>
      </w:r>
    </w:p>
    <w:p w14:paraId="2F8D2479" w14:textId="42D41E2C" w:rsidR="00066604" w:rsidRPr="00034369" w:rsidRDefault="001D7C63" w:rsidP="005973FC">
      <w:pPr>
        <w:pStyle w:val="Titre2"/>
        <w:rPr>
          <w:lang w:val="fr-FR"/>
        </w:rPr>
      </w:pPr>
      <w:bookmarkStart w:id="10" w:name="_Toc72598450"/>
      <w:r w:rsidRPr="00034369">
        <w:rPr>
          <w:lang w:val="fr-FR"/>
        </w:rPr>
        <w:t>Web-services</w:t>
      </w:r>
      <w:bookmarkEnd w:id="10"/>
    </w:p>
    <w:p w14:paraId="49691F2D" w14:textId="1E46AAC3" w:rsidR="008D0235" w:rsidRPr="00034369" w:rsidRDefault="008D0235" w:rsidP="008D0235">
      <w:pPr>
        <w:pStyle w:val="Corpsdetexte"/>
        <w:spacing w:before="120"/>
        <w:ind w:firstLine="709"/>
        <w:rPr>
          <w:lang w:val="fr-FR"/>
        </w:rPr>
      </w:pPr>
      <w:r w:rsidRPr="00034369">
        <w:rPr>
          <w:lang w:val="fr-FR"/>
        </w:rPr>
        <w:t xml:space="preserve">Le fonctionnement de l’application nécessite que les web-services suivants soit </w:t>
      </w:r>
      <w:r w:rsidR="007E3736" w:rsidRPr="00034369">
        <w:rPr>
          <w:lang w:val="fr-FR"/>
        </w:rPr>
        <w:t xml:space="preserve">activés et </w:t>
      </w:r>
      <w:r w:rsidRPr="00034369">
        <w:rPr>
          <w:lang w:val="fr-FR"/>
        </w:rPr>
        <w:t>opérationnels</w:t>
      </w:r>
      <w:r w:rsidR="00262C1A" w:rsidRPr="00034369">
        <w:rPr>
          <w:lang w:val="fr-FR"/>
        </w:rPr>
        <w:t> :</w:t>
      </w:r>
    </w:p>
    <w:p w14:paraId="3A1F4502" w14:textId="26DF6730" w:rsidR="00262C1A" w:rsidRPr="00034369" w:rsidRDefault="00ED1FAD" w:rsidP="0077167E">
      <w:pPr>
        <w:pStyle w:val="Titre3"/>
        <w:jc w:val="both"/>
        <w:rPr>
          <w:lang w:val="fr-FR"/>
        </w:rPr>
      </w:pPr>
      <w:bookmarkStart w:id="11" w:name="_Toc72598451"/>
      <w:r w:rsidRPr="00034369">
        <w:rPr>
          <w:lang w:val="fr-FR"/>
        </w:rPr>
        <w:t>PAYMILL</w:t>
      </w:r>
      <w:r w:rsidR="000A2449" w:rsidRPr="00034369">
        <w:rPr>
          <w:lang w:val="fr-FR"/>
        </w:rPr>
        <w:t xml:space="preserve">, </w:t>
      </w:r>
      <w:r w:rsidRPr="00034369">
        <w:rPr>
          <w:lang w:val="fr-FR"/>
        </w:rPr>
        <w:t>API de paiement en ligne intégrant des bibliothèques Java</w:t>
      </w:r>
      <w:bookmarkEnd w:id="11"/>
    </w:p>
    <w:p w14:paraId="71122AE9" w14:textId="1A4F1EB8" w:rsidR="000A2449" w:rsidRPr="00034369" w:rsidRDefault="00717296" w:rsidP="00717296">
      <w:pPr>
        <w:pStyle w:val="Corpsdetexte"/>
        <w:spacing w:before="120"/>
        <w:ind w:firstLine="709"/>
        <w:rPr>
          <w:lang w:val="fr-FR"/>
        </w:rPr>
      </w:pPr>
      <w:r w:rsidRPr="00034369">
        <w:rPr>
          <w:lang w:val="fr-FR"/>
        </w:rPr>
        <w:t>Un pont JavaScript va permettre de récupérer les informations de paiement de manière sécurisée.</w:t>
      </w:r>
    </w:p>
    <w:p w14:paraId="4819FD3A" w14:textId="28F461B6" w:rsidR="00ED1FAD" w:rsidRPr="00034369" w:rsidRDefault="00ED1FAD" w:rsidP="0077167E">
      <w:pPr>
        <w:pStyle w:val="Titre3"/>
        <w:jc w:val="both"/>
        <w:rPr>
          <w:lang w:val="fr-FR"/>
        </w:rPr>
      </w:pPr>
      <w:bookmarkStart w:id="12" w:name="_Toc72598452"/>
      <w:r w:rsidRPr="00034369">
        <w:rPr>
          <w:lang w:val="fr-FR"/>
        </w:rPr>
        <w:t xml:space="preserve">JDBC (Java </w:t>
      </w:r>
      <w:proofErr w:type="spellStart"/>
      <w:r w:rsidRPr="00034369">
        <w:rPr>
          <w:lang w:val="fr-FR"/>
        </w:rPr>
        <w:t>DataBase</w:t>
      </w:r>
      <w:proofErr w:type="spellEnd"/>
      <w:r w:rsidRPr="00034369">
        <w:rPr>
          <w:lang w:val="fr-FR"/>
        </w:rPr>
        <w:t xml:space="preserve"> </w:t>
      </w:r>
      <w:proofErr w:type="spellStart"/>
      <w:r w:rsidRPr="00034369">
        <w:rPr>
          <w:lang w:val="fr-FR"/>
        </w:rPr>
        <w:t>Connectivity</w:t>
      </w:r>
      <w:proofErr w:type="spellEnd"/>
      <w:r w:rsidRPr="00034369">
        <w:rPr>
          <w:lang w:val="fr-FR"/>
        </w:rPr>
        <w:t>) API d’accès aux bases de données relationnelles</w:t>
      </w:r>
      <w:bookmarkEnd w:id="12"/>
    </w:p>
    <w:p w14:paraId="4D535E8A" w14:textId="17434185" w:rsidR="0077167E" w:rsidRPr="00034369" w:rsidRDefault="0077167E" w:rsidP="0077167E">
      <w:pPr>
        <w:pStyle w:val="Corpsdetexte"/>
        <w:spacing w:before="120"/>
        <w:ind w:firstLine="709"/>
        <w:rPr>
          <w:lang w:val="fr-FR"/>
        </w:rPr>
      </w:pPr>
      <w:r w:rsidRPr="00034369">
        <w:rPr>
          <w:lang w:val="fr-FR"/>
        </w:rPr>
        <w:t xml:space="preserve">Toutes les classes de JDBC sont dans le package </w:t>
      </w:r>
      <w:proofErr w:type="spellStart"/>
      <w:r w:rsidRPr="00034369">
        <w:rPr>
          <w:lang w:val="fr-FR"/>
        </w:rPr>
        <w:t>java.sql</w:t>
      </w:r>
      <w:proofErr w:type="spellEnd"/>
      <w:r w:rsidRPr="00034369">
        <w:rPr>
          <w:lang w:val="fr-FR"/>
        </w:rPr>
        <w:t xml:space="preserve">. Il est donc nécessaire de l’importer dans tous les programmes devant l’utiliser (import </w:t>
      </w:r>
      <w:proofErr w:type="spellStart"/>
      <w:r w:rsidRPr="00034369">
        <w:rPr>
          <w:lang w:val="fr-FR"/>
        </w:rPr>
        <w:t>java.sql</w:t>
      </w:r>
      <w:proofErr w:type="spellEnd"/>
      <w:r w:rsidRPr="00034369">
        <w:rPr>
          <w:lang w:val="fr-FR"/>
        </w:rPr>
        <w:t>. * ;).</w:t>
      </w:r>
    </w:p>
    <w:p w14:paraId="057F868B" w14:textId="6B37AA44" w:rsidR="00ED1FAD" w:rsidRPr="00034369" w:rsidRDefault="00ED1FAD" w:rsidP="00921F0E">
      <w:pPr>
        <w:pStyle w:val="Titre3"/>
        <w:jc w:val="both"/>
        <w:rPr>
          <w:lang w:val="fr-FR"/>
        </w:rPr>
      </w:pPr>
      <w:bookmarkStart w:id="13" w:name="_Toc72598453"/>
      <w:r w:rsidRPr="00034369">
        <w:rPr>
          <w:lang w:val="fr-FR"/>
        </w:rPr>
        <w:t>SMS</w:t>
      </w:r>
      <w:r w:rsidR="00921F0E" w:rsidRPr="00034369">
        <w:rPr>
          <w:lang w:val="fr-FR"/>
        </w:rPr>
        <w:t xml:space="preserve"> </w:t>
      </w:r>
      <w:r w:rsidRPr="00034369">
        <w:rPr>
          <w:lang w:val="fr-FR"/>
        </w:rPr>
        <w:t>API d’envoi de SMS en java via un SDK</w:t>
      </w:r>
      <w:bookmarkEnd w:id="13"/>
    </w:p>
    <w:p w14:paraId="2AAAF394" w14:textId="13C7432B" w:rsidR="00530442" w:rsidRPr="00034369" w:rsidRDefault="00717296" w:rsidP="00530442">
      <w:pPr>
        <w:pStyle w:val="Corpsdetexte"/>
        <w:spacing w:before="120"/>
        <w:ind w:firstLine="709"/>
        <w:rPr>
          <w:lang w:val="fr-FR"/>
        </w:rPr>
      </w:pPr>
      <w:r w:rsidRPr="00034369">
        <w:rPr>
          <w:lang w:val="fr-FR"/>
        </w:rPr>
        <w:t>Cette API est constituée de 3</w:t>
      </w:r>
      <w:r w:rsidR="00530442" w:rsidRPr="00034369">
        <w:rPr>
          <w:lang w:val="fr-FR"/>
        </w:rPr>
        <w:t xml:space="preserve"> méthodes : une méthode de réception de SMS, une méthode de création de SMS</w:t>
      </w:r>
      <w:r w:rsidR="00A73185" w:rsidRPr="00034369">
        <w:rPr>
          <w:lang w:val="fr-FR"/>
        </w:rPr>
        <w:t xml:space="preserve"> et</w:t>
      </w:r>
      <w:r w:rsidR="00530442" w:rsidRPr="00034369">
        <w:rPr>
          <w:lang w:val="fr-FR"/>
        </w:rPr>
        <w:t xml:space="preserve"> une méthode batch d’envoi de SMS.</w:t>
      </w:r>
    </w:p>
    <w:p w14:paraId="2A593D8F" w14:textId="41349908" w:rsidR="00ED1FAD" w:rsidRPr="00034369" w:rsidRDefault="00A45784" w:rsidP="00A45784">
      <w:pPr>
        <w:pStyle w:val="Titre3"/>
        <w:jc w:val="both"/>
        <w:rPr>
          <w:lang w:val="fr-FR"/>
        </w:rPr>
      </w:pPr>
      <w:bookmarkStart w:id="14" w:name="_Toc72598454"/>
      <w:r w:rsidRPr="00034369">
        <w:rPr>
          <w:lang w:val="fr-FR"/>
        </w:rPr>
        <w:t>JMM :</w:t>
      </w:r>
      <w:r w:rsidR="00ED1FAD" w:rsidRPr="00034369">
        <w:rPr>
          <w:lang w:val="fr-FR"/>
        </w:rPr>
        <w:t xml:space="preserve"> API de géolocalisation « Java </w:t>
      </w:r>
      <w:proofErr w:type="spellStart"/>
      <w:r w:rsidR="00ED1FAD" w:rsidRPr="00034369">
        <w:rPr>
          <w:lang w:val="fr-FR"/>
        </w:rPr>
        <w:t>MaxMind</w:t>
      </w:r>
      <w:proofErr w:type="spellEnd"/>
      <w:r w:rsidR="00ED1FAD" w:rsidRPr="00034369">
        <w:rPr>
          <w:lang w:val="fr-FR"/>
        </w:rPr>
        <w:t> »</w:t>
      </w:r>
      <w:bookmarkEnd w:id="14"/>
    </w:p>
    <w:p w14:paraId="3992A7C5" w14:textId="2DCFFA9A" w:rsidR="00C14D96" w:rsidRPr="00034369" w:rsidRDefault="006D5D43" w:rsidP="006D5D43">
      <w:pPr>
        <w:pStyle w:val="Corpsdetexte"/>
        <w:spacing w:before="120"/>
        <w:ind w:firstLine="709"/>
        <w:rPr>
          <w:lang w:val="fr-FR"/>
        </w:rPr>
      </w:pPr>
      <w:r w:rsidRPr="00034369">
        <w:rPr>
          <w:lang w:val="fr-FR"/>
        </w:rPr>
        <w:t xml:space="preserve">Un </w:t>
      </w:r>
      <w:r w:rsidR="00C14D96" w:rsidRPr="00034369">
        <w:rPr>
          <w:lang w:val="fr-FR"/>
        </w:rPr>
        <w:t xml:space="preserve">import dans le POM </w:t>
      </w:r>
      <w:r w:rsidRPr="00034369">
        <w:rPr>
          <w:lang w:val="fr-FR"/>
        </w:rPr>
        <w:t>parent ainsi qu’un chargement dans le Main de l’application</w:t>
      </w:r>
      <w:r w:rsidR="00C14D96" w:rsidRPr="00034369">
        <w:rPr>
          <w:lang w:val="fr-FR"/>
        </w:rPr>
        <w:t xml:space="preserve"> permet d’avoir accès </w:t>
      </w:r>
      <w:r w:rsidRPr="00034369">
        <w:rPr>
          <w:lang w:val="fr-FR"/>
        </w:rPr>
        <w:t>à la géolocalisation.</w:t>
      </w:r>
    </w:p>
    <w:p w14:paraId="3659246D" w14:textId="556D2516" w:rsidR="00ED1FAD" w:rsidRPr="00034369" w:rsidRDefault="00ED1FAD" w:rsidP="00F04E0C">
      <w:pPr>
        <w:pStyle w:val="Titre3"/>
        <w:jc w:val="both"/>
        <w:rPr>
          <w:lang w:val="fr-FR"/>
        </w:rPr>
      </w:pPr>
      <w:bookmarkStart w:id="15" w:name="_Toc72598455"/>
      <w:r w:rsidRPr="00034369">
        <w:rPr>
          <w:lang w:val="fr-FR"/>
        </w:rPr>
        <w:t xml:space="preserve">JAAS (Java </w:t>
      </w:r>
      <w:proofErr w:type="spellStart"/>
      <w:r w:rsidRPr="00034369">
        <w:rPr>
          <w:lang w:val="fr-FR"/>
        </w:rPr>
        <w:t>Authentication</w:t>
      </w:r>
      <w:proofErr w:type="spellEnd"/>
      <w:r w:rsidRPr="00034369">
        <w:rPr>
          <w:lang w:val="fr-FR"/>
        </w:rPr>
        <w:t xml:space="preserve"> and </w:t>
      </w:r>
      <w:proofErr w:type="spellStart"/>
      <w:r w:rsidRPr="00034369">
        <w:rPr>
          <w:lang w:val="fr-FR"/>
        </w:rPr>
        <w:t>Authorization</w:t>
      </w:r>
      <w:proofErr w:type="spellEnd"/>
      <w:r w:rsidRPr="00034369">
        <w:rPr>
          <w:lang w:val="fr-FR"/>
        </w:rPr>
        <w:t xml:space="preserve"> Service) : API de gestion de l’authentification.</w:t>
      </w:r>
      <w:bookmarkEnd w:id="15"/>
    </w:p>
    <w:p w14:paraId="7243182E" w14:textId="047E2981" w:rsidR="003A04CA" w:rsidRPr="00034369" w:rsidRDefault="000F1214" w:rsidP="003A04CA">
      <w:pPr>
        <w:pStyle w:val="Corpsdetexte"/>
        <w:spacing w:before="120"/>
        <w:ind w:firstLine="709"/>
        <w:rPr>
          <w:lang w:val="fr-FR"/>
        </w:rPr>
      </w:pPr>
      <w:r w:rsidRPr="00034369">
        <w:rPr>
          <w:lang w:val="fr-FR"/>
        </w:rPr>
        <w:t xml:space="preserve">Cette API </w:t>
      </w:r>
      <w:r w:rsidR="00E46864" w:rsidRPr="00034369">
        <w:rPr>
          <w:lang w:val="fr-FR"/>
        </w:rPr>
        <w:t>donne accès aux deux fonctionnalités d’authentification et d’autorisation de manière sécurisée.</w:t>
      </w:r>
    </w:p>
    <w:p w14:paraId="774D4450" w14:textId="3F2C807B" w:rsidR="00ED1FAD" w:rsidRPr="00034369" w:rsidRDefault="00ED1FAD" w:rsidP="00F04E0C">
      <w:pPr>
        <w:pStyle w:val="Titre3"/>
        <w:jc w:val="both"/>
        <w:rPr>
          <w:lang w:val="fr-FR"/>
        </w:rPr>
      </w:pPr>
      <w:bookmarkStart w:id="16" w:name="_Toc72598456"/>
      <w:proofErr w:type="spellStart"/>
      <w:r w:rsidRPr="00034369">
        <w:rPr>
          <w:lang w:val="fr-FR"/>
        </w:rPr>
        <w:lastRenderedPageBreak/>
        <w:t>JavaMail</w:t>
      </w:r>
      <w:proofErr w:type="spellEnd"/>
      <w:r w:rsidRPr="00034369">
        <w:rPr>
          <w:lang w:val="fr-FR"/>
        </w:rPr>
        <w:t xml:space="preserve"> API pour la gestion de courrier électronique.</w:t>
      </w:r>
      <w:bookmarkEnd w:id="16"/>
    </w:p>
    <w:p w14:paraId="2CD95F1B" w14:textId="2F4A7430" w:rsidR="00F04E0C" w:rsidRPr="00034369" w:rsidRDefault="00F43481" w:rsidP="00F04E0C">
      <w:pPr>
        <w:pStyle w:val="Corpsdetexte"/>
        <w:spacing w:before="120"/>
        <w:ind w:firstLine="709"/>
        <w:rPr>
          <w:lang w:val="fr-FR"/>
        </w:rPr>
      </w:pPr>
      <w:r w:rsidRPr="00034369">
        <w:rPr>
          <w:lang w:val="fr-FR"/>
        </w:rPr>
        <w:t>Cette API permet de déployer la fonctionnalité d’envoi de mail aux clients de sorte que ceux-ci puissent avoir accès aux niveaux d’avancée de leurs commandes</w:t>
      </w:r>
      <w:r w:rsidR="00920882" w:rsidRPr="00034369">
        <w:rPr>
          <w:lang w:val="fr-FR"/>
        </w:rPr>
        <w:t>. Nous pouvons</w:t>
      </w:r>
      <w:r w:rsidR="00034A40" w:rsidRPr="00034369">
        <w:rPr>
          <w:lang w:val="fr-FR"/>
        </w:rPr>
        <w:t>,</w:t>
      </w:r>
      <w:r w:rsidR="00920882" w:rsidRPr="00034369">
        <w:rPr>
          <w:lang w:val="fr-FR"/>
        </w:rPr>
        <w:t xml:space="preserve"> si nous le souhaitons</w:t>
      </w:r>
      <w:r w:rsidR="00034A40" w:rsidRPr="00034369">
        <w:rPr>
          <w:lang w:val="fr-FR"/>
        </w:rPr>
        <w:t>,</w:t>
      </w:r>
      <w:r w:rsidR="00920882" w:rsidRPr="00034369">
        <w:rPr>
          <w:lang w:val="fr-FR"/>
        </w:rPr>
        <w:t xml:space="preserve"> injecter cette API dans un batch dans le but d’automatiser l’envoie de mail.</w:t>
      </w:r>
    </w:p>
    <w:p w14:paraId="676B883E" w14:textId="77777777" w:rsidR="00A91B73" w:rsidRPr="00034369" w:rsidRDefault="00A91B73" w:rsidP="00A91B73">
      <w:pPr>
        <w:pStyle w:val="Titre1"/>
        <w:rPr>
          <w:lang w:val="fr-FR"/>
        </w:rPr>
      </w:pPr>
      <w:bookmarkStart w:id="17" w:name="_Toc72598457"/>
      <w:r w:rsidRPr="00034369">
        <w:rPr>
          <w:lang w:val="fr-FR"/>
        </w:rPr>
        <w:lastRenderedPageBreak/>
        <w:t>Procédure de déploiement</w:t>
      </w:r>
      <w:bookmarkEnd w:id="17"/>
    </w:p>
    <w:p w14:paraId="2356AD8F" w14:textId="77777777" w:rsidR="00A91B73" w:rsidRPr="00034369" w:rsidRDefault="00A91B73" w:rsidP="00A91B73">
      <w:pPr>
        <w:pStyle w:val="Titre2"/>
        <w:rPr>
          <w:lang w:val="fr-FR"/>
        </w:rPr>
      </w:pPr>
      <w:bookmarkStart w:id="18" w:name="_Toc72598458"/>
      <w:r w:rsidRPr="00034369">
        <w:rPr>
          <w:lang w:val="fr-FR"/>
        </w:rPr>
        <w:t xml:space="preserve">Déploiement des </w:t>
      </w:r>
      <w:proofErr w:type="spellStart"/>
      <w:r w:rsidRPr="00034369">
        <w:rPr>
          <w:lang w:val="fr-FR"/>
        </w:rPr>
        <w:t>Batches</w:t>
      </w:r>
      <w:bookmarkEnd w:id="18"/>
      <w:proofErr w:type="spellEnd"/>
    </w:p>
    <w:p w14:paraId="4F4D042A" w14:textId="77777777" w:rsidR="00A91B73" w:rsidRPr="00034369" w:rsidRDefault="00A91B73" w:rsidP="00A91B73">
      <w:pPr>
        <w:pStyle w:val="Titre3"/>
        <w:rPr>
          <w:lang w:val="fr-FR"/>
        </w:rPr>
      </w:pPr>
      <w:bookmarkStart w:id="19" w:name="_Toc72598459"/>
      <w:r w:rsidRPr="00034369">
        <w:rPr>
          <w:lang w:val="fr-FR"/>
        </w:rPr>
        <w:t>Artefacts</w:t>
      </w:r>
      <w:bookmarkEnd w:id="19"/>
    </w:p>
    <w:p w14:paraId="46B94C37" w14:textId="36A315FF" w:rsidR="00547698" w:rsidRPr="00034369" w:rsidRDefault="00547698" w:rsidP="00547698">
      <w:pPr>
        <w:pStyle w:val="Corpsdetexte"/>
        <w:spacing w:before="120"/>
        <w:ind w:firstLine="709"/>
        <w:rPr>
          <w:lang w:val="fr-FR"/>
        </w:rPr>
      </w:pPr>
      <w:r w:rsidRPr="00034369">
        <w:rPr>
          <w:lang w:val="fr-FR"/>
        </w:rPr>
        <w:t xml:space="preserve">Les </w:t>
      </w:r>
      <w:proofErr w:type="spellStart"/>
      <w:r w:rsidRPr="00034369">
        <w:rPr>
          <w:lang w:val="fr-FR"/>
        </w:rPr>
        <w:t>batches</w:t>
      </w:r>
      <w:proofErr w:type="spellEnd"/>
      <w:r w:rsidRPr="00034369">
        <w:rPr>
          <w:lang w:val="fr-FR"/>
        </w:rPr>
        <w:t xml:space="preserve"> de l’application </w:t>
      </w:r>
      <w:proofErr w:type="spellStart"/>
      <w:r w:rsidR="00034369" w:rsidRPr="00034369">
        <w:rPr>
          <w:lang w:val="fr-FR"/>
        </w:rPr>
        <w:t>OCPizza</w:t>
      </w:r>
      <w:proofErr w:type="spellEnd"/>
      <w:r w:rsidRPr="00034369">
        <w:rPr>
          <w:lang w:val="fr-FR"/>
        </w:rPr>
        <w:t xml:space="preserve"> sont construits sous la forme d'une archive ZIP contenant les répertoires :</w:t>
      </w:r>
    </w:p>
    <w:p w14:paraId="4DADBE75" w14:textId="76EF6AC8" w:rsidR="00547698" w:rsidRPr="00034369" w:rsidRDefault="00547698" w:rsidP="00547698">
      <w:pPr>
        <w:pStyle w:val="Corpsdetexte"/>
        <w:numPr>
          <w:ilvl w:val="0"/>
          <w:numId w:val="12"/>
        </w:numPr>
        <w:rPr>
          <w:lang w:val="fr-FR"/>
        </w:rPr>
      </w:pPr>
      <w:proofErr w:type="gramStart"/>
      <w:r w:rsidRPr="00034369">
        <w:rPr>
          <w:b/>
          <w:bCs/>
          <w:lang w:val="fr-FR"/>
        </w:rPr>
        <w:t>bin</w:t>
      </w:r>
      <w:proofErr w:type="gramEnd"/>
      <w:r w:rsidRPr="00034369">
        <w:rPr>
          <w:lang w:val="fr-FR"/>
        </w:rPr>
        <w:t xml:space="preserve"> : les scripts SH de lancement des différents </w:t>
      </w:r>
      <w:proofErr w:type="spellStart"/>
      <w:r w:rsidRPr="00034369">
        <w:rPr>
          <w:lang w:val="fr-FR"/>
        </w:rPr>
        <w:t>batches</w:t>
      </w:r>
      <w:proofErr w:type="spellEnd"/>
      <w:r w:rsidR="00A97885" w:rsidRPr="00034369">
        <w:rPr>
          <w:lang w:val="fr-FR"/>
        </w:rPr>
        <w:t xml:space="preserve"> et </w:t>
      </w:r>
      <w:r w:rsidR="00574AD9" w:rsidRPr="00034369">
        <w:rPr>
          <w:lang w:val="fr-FR"/>
        </w:rPr>
        <w:t>les fichiers</w:t>
      </w:r>
      <w:r w:rsidR="00A97885" w:rsidRPr="00034369">
        <w:rPr>
          <w:lang w:val="fr-FR"/>
        </w:rPr>
        <w:t xml:space="preserve"> jar</w:t>
      </w:r>
    </w:p>
    <w:p w14:paraId="1D707E99" w14:textId="77777777" w:rsidR="00547698" w:rsidRPr="00034369" w:rsidRDefault="00547698" w:rsidP="00547698">
      <w:pPr>
        <w:pStyle w:val="Corpsdetexte"/>
        <w:numPr>
          <w:ilvl w:val="0"/>
          <w:numId w:val="12"/>
        </w:numPr>
        <w:rPr>
          <w:lang w:val="fr-FR"/>
        </w:rPr>
      </w:pPr>
      <w:proofErr w:type="spellStart"/>
      <w:proofErr w:type="gramStart"/>
      <w:r w:rsidRPr="00034369">
        <w:rPr>
          <w:b/>
          <w:bCs/>
          <w:lang w:val="fr-FR"/>
        </w:rPr>
        <w:t>conf</w:t>
      </w:r>
      <w:proofErr w:type="spellEnd"/>
      <w:proofErr w:type="gramEnd"/>
      <w:r w:rsidRPr="00034369">
        <w:rPr>
          <w:lang w:val="fr-FR"/>
        </w:rPr>
        <w:t xml:space="preserve"> : les fichiers de configuration</w:t>
      </w:r>
    </w:p>
    <w:p w14:paraId="18BB7377" w14:textId="65498542" w:rsidR="00A91B73" w:rsidRPr="00034369" w:rsidRDefault="00034369" w:rsidP="00034369">
      <w:pPr>
        <w:pStyle w:val="Corpsdetexte"/>
        <w:spacing w:before="120"/>
        <w:ind w:firstLine="709"/>
        <w:rPr>
          <w:lang w:val="fr-FR"/>
        </w:rPr>
      </w:pPr>
      <w:r w:rsidRPr="00034369">
        <w:rPr>
          <w:lang w:val="fr-FR"/>
        </w:rPr>
        <w:t>Il est nécessaire d’e</w:t>
      </w:r>
      <w:r w:rsidR="00547698" w:rsidRPr="00034369">
        <w:rPr>
          <w:lang w:val="fr-FR"/>
        </w:rPr>
        <w:t xml:space="preserve">xtraire l'archive </w:t>
      </w:r>
      <w:r w:rsidRPr="00034369">
        <w:rPr>
          <w:b/>
          <w:bCs/>
          <w:lang w:val="fr-FR"/>
        </w:rPr>
        <w:t>OCPizza</w:t>
      </w:r>
      <w:r w:rsidR="00547698" w:rsidRPr="00034369">
        <w:rPr>
          <w:b/>
          <w:bCs/>
          <w:lang w:val="fr-FR"/>
        </w:rPr>
        <w:t>.zip</w:t>
      </w:r>
      <w:r w:rsidRPr="00034369">
        <w:rPr>
          <w:lang w:val="fr-FR"/>
        </w:rPr>
        <w:t xml:space="preserve"> et de </w:t>
      </w:r>
      <w:r w:rsidR="00C002CD" w:rsidRPr="00034369">
        <w:rPr>
          <w:lang w:val="fr-FR"/>
        </w:rPr>
        <w:t>positionner</w:t>
      </w:r>
      <w:r w:rsidR="00547698" w:rsidRPr="00034369">
        <w:rPr>
          <w:lang w:val="fr-FR"/>
        </w:rPr>
        <w:t xml:space="preserve"> les droits d'exécution sur les scripts SH de lancement des </w:t>
      </w:r>
      <w:proofErr w:type="spellStart"/>
      <w:r w:rsidR="00547698" w:rsidRPr="00034369">
        <w:rPr>
          <w:lang w:val="fr-FR"/>
        </w:rPr>
        <w:t>batches</w:t>
      </w:r>
      <w:proofErr w:type="spellEnd"/>
      <w:r w:rsidR="00547698" w:rsidRPr="00034369">
        <w:rPr>
          <w:lang w:val="fr-FR"/>
        </w:rPr>
        <w:t>.</w:t>
      </w:r>
    </w:p>
    <w:p w14:paraId="6A49656F" w14:textId="77777777" w:rsidR="00A91B73" w:rsidRPr="00034369" w:rsidRDefault="00A91B73" w:rsidP="00A91B73">
      <w:pPr>
        <w:pStyle w:val="Titre3"/>
        <w:rPr>
          <w:lang w:val="fr-FR"/>
        </w:rPr>
      </w:pPr>
      <w:bookmarkStart w:id="20" w:name="_Toc72598460"/>
      <w:r w:rsidRPr="00034369">
        <w:rPr>
          <w:lang w:val="fr-FR"/>
        </w:rPr>
        <w:t>Variables d'environnement</w:t>
      </w:r>
      <w:bookmarkEnd w:id="20"/>
    </w:p>
    <w:p w14:paraId="1CC53EEC" w14:textId="5E289322" w:rsidR="00A91B73" w:rsidRPr="00034369" w:rsidRDefault="000518B2" w:rsidP="000518B2">
      <w:pPr>
        <w:pStyle w:val="Corpsdetexte"/>
        <w:spacing w:before="120"/>
        <w:ind w:firstLine="709"/>
        <w:rPr>
          <w:lang w:val="fr-FR"/>
        </w:rPr>
      </w:pPr>
      <w:r w:rsidRPr="00034369">
        <w:rPr>
          <w:lang w:val="fr-FR"/>
        </w:rPr>
        <w:t xml:space="preserve">Ces applications sont développées à l’aide du langage java. </w:t>
      </w:r>
      <w:r w:rsidR="00A91B73" w:rsidRPr="00034369">
        <w:rPr>
          <w:lang w:val="fr-FR"/>
        </w:rPr>
        <w:t xml:space="preserve">Voici les variables d'environnement reconnues par les </w:t>
      </w:r>
      <w:proofErr w:type="spellStart"/>
      <w:r w:rsidR="00A91B73" w:rsidRPr="00034369">
        <w:rPr>
          <w:lang w:val="fr-FR"/>
        </w:rPr>
        <w:t>batches</w:t>
      </w:r>
      <w:proofErr w:type="spellEnd"/>
      <w:r w:rsidR="00A91B73" w:rsidRPr="00034369">
        <w:rPr>
          <w:lang w:val="fr-FR"/>
        </w:rPr>
        <w:t xml:space="preserve"> de l’application </w:t>
      </w:r>
      <w:proofErr w:type="spellStart"/>
      <w:r w:rsidRPr="00034369">
        <w:rPr>
          <w:lang w:val="fr-FR"/>
        </w:rPr>
        <w:t>OCPizza</w:t>
      </w:r>
      <w:proofErr w:type="spellEnd"/>
      <w:r w:rsidRPr="00034369">
        <w:rPr>
          <w:lang w:val="fr-FR"/>
        </w:rPr>
        <w:t> :</w:t>
      </w:r>
    </w:p>
    <w:tbl>
      <w:tblPr>
        <w:tblW w:w="9866"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247"/>
        <w:gridCol w:w="1952"/>
        <w:gridCol w:w="5667"/>
      </w:tblGrid>
      <w:tr w:rsidR="00A91B73" w:rsidRPr="00034369" w14:paraId="3FA17670" w14:textId="77777777" w:rsidTr="00A22A6D">
        <w:tc>
          <w:tcPr>
            <w:tcW w:w="2247" w:type="dxa"/>
            <w:shd w:val="clear" w:color="auto" w:fill="555555"/>
          </w:tcPr>
          <w:p w14:paraId="560BB747" w14:textId="77777777" w:rsidR="00A91B73" w:rsidRPr="00034369" w:rsidRDefault="00A91B73" w:rsidP="000B6DEA">
            <w:pPr>
              <w:pStyle w:val="Tableauentte"/>
              <w:jc w:val="center"/>
              <w:rPr>
                <w:lang w:val="fr-FR"/>
              </w:rPr>
            </w:pPr>
            <w:r w:rsidRPr="00034369">
              <w:rPr>
                <w:lang w:val="fr-FR"/>
              </w:rPr>
              <w:t>Nom</w:t>
            </w:r>
          </w:p>
        </w:tc>
        <w:tc>
          <w:tcPr>
            <w:tcW w:w="1952" w:type="dxa"/>
            <w:shd w:val="clear" w:color="auto" w:fill="555555"/>
          </w:tcPr>
          <w:p w14:paraId="1A830CF1" w14:textId="77777777" w:rsidR="00A91B73" w:rsidRPr="00034369" w:rsidRDefault="00A91B73" w:rsidP="000B6DEA">
            <w:pPr>
              <w:pStyle w:val="Tableauentte"/>
              <w:jc w:val="center"/>
              <w:rPr>
                <w:lang w:val="fr-FR"/>
              </w:rPr>
            </w:pPr>
            <w:r w:rsidRPr="00034369">
              <w:rPr>
                <w:lang w:val="fr-FR"/>
              </w:rPr>
              <w:t>Obligatoire</w:t>
            </w:r>
          </w:p>
        </w:tc>
        <w:tc>
          <w:tcPr>
            <w:tcW w:w="5667" w:type="dxa"/>
            <w:shd w:val="clear" w:color="auto" w:fill="555555"/>
          </w:tcPr>
          <w:p w14:paraId="30942D7A" w14:textId="77777777" w:rsidR="00A91B73" w:rsidRPr="00034369" w:rsidRDefault="00A91B73" w:rsidP="000B6DEA">
            <w:pPr>
              <w:pStyle w:val="Tableauentte"/>
              <w:rPr>
                <w:lang w:val="fr-FR"/>
              </w:rPr>
            </w:pPr>
            <w:r w:rsidRPr="00034369">
              <w:rPr>
                <w:lang w:val="fr-FR"/>
              </w:rPr>
              <w:t>Description</w:t>
            </w:r>
          </w:p>
        </w:tc>
      </w:tr>
      <w:tr w:rsidR="00A91B73" w:rsidRPr="00034369" w14:paraId="3BC259ED" w14:textId="77777777" w:rsidTr="00A22A6D">
        <w:tc>
          <w:tcPr>
            <w:tcW w:w="2247" w:type="dxa"/>
            <w:shd w:val="clear" w:color="auto" w:fill="auto"/>
          </w:tcPr>
          <w:p w14:paraId="30498DB7" w14:textId="5210A5A6" w:rsidR="00A91B73" w:rsidRPr="00034369" w:rsidRDefault="00FE070F" w:rsidP="000B6DEA">
            <w:pPr>
              <w:pStyle w:val="Contenudetableau"/>
              <w:jc w:val="center"/>
              <w:rPr>
                <w:lang w:val="fr-FR"/>
              </w:rPr>
            </w:pPr>
            <w:r w:rsidRPr="00034369">
              <w:rPr>
                <w:lang w:val="fr-FR"/>
              </w:rPr>
              <w:t>JAVA</w:t>
            </w:r>
            <w:r w:rsidR="00A91B73" w:rsidRPr="00034369">
              <w:rPr>
                <w:lang w:val="fr-FR"/>
              </w:rPr>
              <w:t>_HOME</w:t>
            </w:r>
          </w:p>
        </w:tc>
        <w:tc>
          <w:tcPr>
            <w:tcW w:w="1952" w:type="dxa"/>
            <w:shd w:val="clear" w:color="auto" w:fill="auto"/>
          </w:tcPr>
          <w:p w14:paraId="10CE75F5" w14:textId="77777777" w:rsidR="00A91B73" w:rsidRPr="00034369" w:rsidRDefault="00A91B73" w:rsidP="000B6DEA">
            <w:pPr>
              <w:pStyle w:val="Contenudetableau"/>
              <w:jc w:val="center"/>
              <w:rPr>
                <w:lang w:val="fr-FR"/>
              </w:rPr>
            </w:pPr>
            <w:proofErr w:type="gramStart"/>
            <w:r w:rsidRPr="00034369">
              <w:rPr>
                <w:lang w:val="fr-FR"/>
              </w:rPr>
              <w:t>non</w:t>
            </w:r>
            <w:proofErr w:type="gramEnd"/>
          </w:p>
        </w:tc>
        <w:tc>
          <w:tcPr>
            <w:tcW w:w="5667" w:type="dxa"/>
            <w:shd w:val="clear" w:color="auto" w:fill="auto"/>
          </w:tcPr>
          <w:p w14:paraId="5B8FEEA0" w14:textId="77777777" w:rsidR="00A91B73" w:rsidRPr="00034369" w:rsidRDefault="00A91B73" w:rsidP="000B6DEA">
            <w:pPr>
              <w:pStyle w:val="Contenudetableau"/>
              <w:jc w:val="both"/>
              <w:rPr>
                <w:lang w:val="fr-FR"/>
              </w:rPr>
            </w:pPr>
            <w:r w:rsidRPr="00034369">
              <w:rPr>
                <w:lang w:val="fr-FR"/>
              </w:rPr>
              <w:t>Répertoire racine de l’installation de l’application</w:t>
            </w:r>
          </w:p>
        </w:tc>
      </w:tr>
    </w:tbl>
    <w:p w14:paraId="06AB587B" w14:textId="698CC843" w:rsidR="00FE070F" w:rsidRPr="00034369" w:rsidRDefault="00FE070F" w:rsidP="00FE070F">
      <w:pPr>
        <w:pStyle w:val="Corpsdetexte"/>
        <w:spacing w:before="120"/>
        <w:ind w:firstLine="709"/>
        <w:rPr>
          <w:lang w:val="fr-FR"/>
        </w:rPr>
      </w:pPr>
      <w:r w:rsidRPr="00034369">
        <w:rPr>
          <w:lang w:val="fr-FR"/>
        </w:rPr>
        <w:t>Ces services sont développés à l’aide de java 1.8. Votre version de java doit donc être au minimum la version 1.8.</w:t>
      </w:r>
    </w:p>
    <w:p w14:paraId="5D6EBB38" w14:textId="77777777" w:rsidR="00A91B73" w:rsidRPr="00034369" w:rsidRDefault="00A91B73" w:rsidP="00A91B73">
      <w:pPr>
        <w:pStyle w:val="Titre3"/>
        <w:rPr>
          <w:lang w:val="fr-FR"/>
        </w:rPr>
      </w:pPr>
      <w:bookmarkStart w:id="21" w:name="_Toc72598461"/>
      <w:r w:rsidRPr="00034369">
        <w:rPr>
          <w:lang w:val="fr-FR"/>
        </w:rPr>
        <w:t>Configuration</w:t>
      </w:r>
      <w:bookmarkEnd w:id="21"/>
    </w:p>
    <w:p w14:paraId="7C113E30" w14:textId="77777777" w:rsidR="00A91B73" w:rsidRPr="00034369" w:rsidRDefault="00A91B73" w:rsidP="00C10ED3">
      <w:pPr>
        <w:pStyle w:val="Corpsdetexte"/>
        <w:spacing w:before="120"/>
        <w:ind w:firstLine="709"/>
        <w:rPr>
          <w:lang w:val="fr-FR"/>
        </w:rPr>
      </w:pPr>
      <w:r w:rsidRPr="00034369">
        <w:rPr>
          <w:lang w:val="fr-FR"/>
        </w:rPr>
        <w:t>Voici les différents fichiers de configuration :</w:t>
      </w:r>
    </w:p>
    <w:p w14:paraId="288B414C" w14:textId="079AC925" w:rsidR="00DF48AD" w:rsidRPr="00034369" w:rsidRDefault="00DF48AD" w:rsidP="00DF48AD">
      <w:pPr>
        <w:pStyle w:val="Corpsdetexte"/>
        <w:numPr>
          <w:ilvl w:val="0"/>
          <w:numId w:val="22"/>
        </w:numPr>
        <w:spacing w:before="120"/>
        <w:rPr>
          <w:lang w:val="fr-FR"/>
        </w:rPr>
      </w:pPr>
      <w:r w:rsidRPr="00034369">
        <w:rPr>
          <w:b/>
          <w:bCs/>
          <w:lang w:val="fr-FR"/>
        </w:rPr>
        <w:t xml:space="preserve">Log4j.xml : </w:t>
      </w:r>
      <w:r w:rsidRPr="00034369">
        <w:rPr>
          <w:lang w:val="fr-FR"/>
        </w:rPr>
        <w:t xml:space="preserve">fichier de configuration des logs pour l’application </w:t>
      </w:r>
      <w:proofErr w:type="spellStart"/>
      <w:r w:rsidR="009C5A4E" w:rsidRPr="00034369">
        <w:rPr>
          <w:lang w:val="fr-FR"/>
        </w:rPr>
        <w:t>Angular</w:t>
      </w:r>
      <w:proofErr w:type="spellEnd"/>
    </w:p>
    <w:p w14:paraId="315CF17B" w14:textId="4AA1BC82" w:rsidR="00A91B73" w:rsidRPr="00034369" w:rsidRDefault="00DF48AD" w:rsidP="00DF48AD">
      <w:pPr>
        <w:pStyle w:val="Corpsdetexte"/>
        <w:numPr>
          <w:ilvl w:val="0"/>
          <w:numId w:val="22"/>
        </w:numPr>
        <w:spacing w:before="120"/>
        <w:rPr>
          <w:b/>
          <w:bCs/>
          <w:lang w:val="fr-FR"/>
        </w:rPr>
      </w:pPr>
      <w:proofErr w:type="spellStart"/>
      <w:proofErr w:type="gramStart"/>
      <w:r w:rsidRPr="00034369">
        <w:rPr>
          <w:b/>
          <w:bCs/>
          <w:lang w:val="fr-FR"/>
        </w:rPr>
        <w:t>application.properties</w:t>
      </w:r>
      <w:proofErr w:type="spellEnd"/>
      <w:proofErr w:type="gramEnd"/>
      <w:r w:rsidRPr="00034369">
        <w:rPr>
          <w:b/>
          <w:bCs/>
          <w:lang w:val="fr-FR"/>
        </w:rPr>
        <w:t> :</w:t>
      </w:r>
      <w:r w:rsidRPr="00034369">
        <w:rPr>
          <w:lang w:val="fr-FR"/>
        </w:rPr>
        <w:t xml:space="preserve"> fichier de configuration contenant notamment l’adresse</w:t>
      </w:r>
      <w:r w:rsidR="00B73C1D" w:rsidRPr="00034369">
        <w:rPr>
          <w:lang w:val="fr-FR"/>
        </w:rPr>
        <w:t xml:space="preserve"> du web service.</w:t>
      </w:r>
    </w:p>
    <w:p w14:paraId="014649F7" w14:textId="61AD4CD8" w:rsidR="001013D0" w:rsidRPr="00034369" w:rsidRDefault="001013D0" w:rsidP="001013D0">
      <w:pPr>
        <w:pStyle w:val="Titre4"/>
        <w:rPr>
          <w:lang w:val="fr-FR"/>
        </w:rPr>
      </w:pPr>
      <w:bookmarkStart w:id="22" w:name="_Toc72598462"/>
      <w:proofErr w:type="spellStart"/>
      <w:r w:rsidRPr="00034369">
        <w:rPr>
          <w:lang w:val="fr-FR"/>
        </w:rPr>
        <w:t>Vérifications</w:t>
      </w:r>
      <w:bookmarkEnd w:id="22"/>
      <w:proofErr w:type="spellEnd"/>
    </w:p>
    <w:p w14:paraId="4A1AF872" w14:textId="07BA0396" w:rsidR="0018647F" w:rsidRPr="00034369" w:rsidRDefault="001013D0" w:rsidP="0018647F">
      <w:pPr>
        <w:pStyle w:val="Corpsdetexte"/>
        <w:spacing w:before="120"/>
        <w:ind w:firstLine="709"/>
        <w:rPr>
          <w:lang w:val="fr-FR"/>
        </w:rPr>
      </w:pPr>
      <w:r w:rsidRPr="00034369">
        <w:rPr>
          <w:lang w:val="fr-FR"/>
        </w:rPr>
        <w:t xml:space="preserve">Afin de vérifier le bon déploiement du système, un batch de test permet de tester le bon fonctionnement de la base de données ainsi que du service web et de l’application web. Ces </w:t>
      </w:r>
      <w:r w:rsidRPr="00034369">
        <w:rPr>
          <w:lang w:val="fr-FR"/>
        </w:rPr>
        <w:lastRenderedPageBreak/>
        <w:t xml:space="preserve">procédures de test peuvent être initiées à l’aide de </w:t>
      </w:r>
      <w:proofErr w:type="spellStart"/>
      <w:r w:rsidRPr="00034369">
        <w:rPr>
          <w:lang w:val="fr-FR"/>
        </w:rPr>
        <w:t>Maven</w:t>
      </w:r>
      <w:proofErr w:type="spellEnd"/>
      <w:r w:rsidRPr="00034369">
        <w:rPr>
          <w:lang w:val="fr-FR"/>
        </w:rPr>
        <w:t xml:space="preserve">. Ils sont automatiquement exécutés dans le cadre du packaging du </w:t>
      </w:r>
      <w:proofErr w:type="spellStart"/>
      <w:r w:rsidRPr="00034369">
        <w:rPr>
          <w:lang w:val="fr-FR"/>
        </w:rPr>
        <w:t>war</w:t>
      </w:r>
      <w:proofErr w:type="spellEnd"/>
      <w:r w:rsidRPr="00034369">
        <w:rPr>
          <w:lang w:val="fr-FR"/>
        </w:rPr>
        <w:t>.</w:t>
      </w:r>
    </w:p>
    <w:p w14:paraId="7292B21E" w14:textId="27CF1A39" w:rsidR="00A91B73" w:rsidRPr="00034369" w:rsidRDefault="00A91B73" w:rsidP="00A91B73">
      <w:pPr>
        <w:pStyle w:val="Titre2"/>
        <w:pageBreakBefore/>
        <w:rPr>
          <w:lang w:val="fr-FR"/>
        </w:rPr>
      </w:pPr>
      <w:bookmarkStart w:id="23" w:name="_Toc72598463"/>
      <w:r w:rsidRPr="00034369">
        <w:rPr>
          <w:lang w:val="fr-FR"/>
        </w:rPr>
        <w:lastRenderedPageBreak/>
        <w:t>Déploiement de l'Application Web</w:t>
      </w:r>
      <w:bookmarkEnd w:id="23"/>
    </w:p>
    <w:p w14:paraId="19F7A821" w14:textId="77777777" w:rsidR="003749B1" w:rsidRPr="00034369" w:rsidRDefault="003749B1" w:rsidP="003749B1">
      <w:pPr>
        <w:pStyle w:val="Titre3"/>
        <w:rPr>
          <w:lang w:val="fr-FR"/>
        </w:rPr>
      </w:pPr>
      <w:bookmarkStart w:id="24" w:name="_Toc72598464"/>
      <w:r w:rsidRPr="00034369">
        <w:rPr>
          <w:lang w:val="fr-FR"/>
        </w:rPr>
        <w:t>Artefacts</w:t>
      </w:r>
      <w:bookmarkEnd w:id="24"/>
    </w:p>
    <w:p w14:paraId="45ACF579" w14:textId="7A8F0803" w:rsidR="003749B1" w:rsidRDefault="009A2AAA" w:rsidP="009A2AAA">
      <w:pPr>
        <w:pStyle w:val="Corpsdetexte"/>
        <w:spacing w:before="120"/>
        <w:ind w:firstLine="709"/>
        <w:rPr>
          <w:lang w:val="fr-FR"/>
        </w:rPr>
      </w:pPr>
      <w:r w:rsidRPr="00034369">
        <w:rPr>
          <w:lang w:val="fr-FR"/>
        </w:rPr>
        <w:t>Z</w:t>
      </w:r>
      <w:r w:rsidR="00881202" w:rsidRPr="00034369">
        <w:rPr>
          <w:lang w:val="fr-FR"/>
        </w:rPr>
        <w:t>ip</w:t>
      </w:r>
    </w:p>
    <w:p w14:paraId="7FDD2247" w14:textId="1A79D82B" w:rsidR="009A2AAA" w:rsidRPr="009A2AAA" w:rsidRDefault="009A2AAA" w:rsidP="009A2AAA">
      <w:pPr>
        <w:pStyle w:val="Corpsdetexte"/>
        <w:spacing w:before="120"/>
        <w:ind w:firstLine="709"/>
        <w:rPr>
          <w:lang w:val="fr-FR"/>
        </w:rPr>
      </w:pPr>
      <w:r w:rsidRPr="009A2AAA">
        <w:rPr>
          <w:lang w:val="fr-FR"/>
        </w:rPr>
        <w:t>L’application se compose de deux artefacts. L’un attaché au service web (</w:t>
      </w:r>
      <w:proofErr w:type="spellStart"/>
      <w:r w:rsidRPr="009A2AAA">
        <w:rPr>
          <w:lang w:val="fr-FR"/>
        </w:rPr>
        <w:t>ServiceWeb.war</w:t>
      </w:r>
      <w:proofErr w:type="spellEnd"/>
      <w:r w:rsidRPr="009A2AAA">
        <w:rPr>
          <w:lang w:val="fr-FR"/>
        </w:rPr>
        <w:t>) et un client web (</w:t>
      </w:r>
      <w:proofErr w:type="spellStart"/>
      <w:r w:rsidRPr="009A2AAA">
        <w:rPr>
          <w:lang w:val="fr-FR"/>
        </w:rPr>
        <w:t>SoEat.war</w:t>
      </w:r>
      <w:proofErr w:type="spellEnd"/>
      <w:r w:rsidRPr="009A2AAA">
        <w:rPr>
          <w:lang w:val="fr-FR"/>
        </w:rPr>
        <w:t>).</w:t>
      </w:r>
    </w:p>
    <w:p w14:paraId="61790650" w14:textId="25F26F75" w:rsidR="009A2AAA" w:rsidRPr="009A2AAA" w:rsidRDefault="009A2AAA" w:rsidP="009A2AAA">
      <w:pPr>
        <w:pStyle w:val="Corpsdetexte"/>
        <w:spacing w:before="120"/>
        <w:ind w:firstLine="709"/>
        <w:rPr>
          <w:lang w:val="fr-FR"/>
        </w:rPr>
      </w:pPr>
      <w:r w:rsidRPr="009A2AAA">
        <w:rPr>
          <w:lang w:val="fr-FR"/>
        </w:rPr>
        <w:t xml:space="preserve">Une fois la version finale de l’application </w:t>
      </w:r>
      <w:r w:rsidRPr="009A2AAA">
        <w:rPr>
          <w:lang w:val="fr-FR"/>
        </w:rPr>
        <w:t>validée</w:t>
      </w:r>
      <w:r w:rsidRPr="009A2AAA">
        <w:rPr>
          <w:lang w:val="fr-FR"/>
        </w:rPr>
        <w:t xml:space="preserve">, les applications peuvent </w:t>
      </w:r>
      <w:r w:rsidRPr="009A2AAA">
        <w:rPr>
          <w:lang w:val="fr-FR"/>
        </w:rPr>
        <w:t>être</w:t>
      </w:r>
      <w:r w:rsidRPr="009A2AAA">
        <w:rPr>
          <w:lang w:val="fr-FR"/>
        </w:rPr>
        <w:t xml:space="preserve"> </w:t>
      </w:r>
      <w:r w:rsidRPr="009A2AAA">
        <w:rPr>
          <w:lang w:val="fr-FR"/>
        </w:rPr>
        <w:t>packagées</w:t>
      </w:r>
      <w:r w:rsidRPr="009A2AAA">
        <w:rPr>
          <w:lang w:val="fr-FR"/>
        </w:rPr>
        <w:t xml:space="preserve"> à l’aide de </w:t>
      </w:r>
      <w:proofErr w:type="spellStart"/>
      <w:r w:rsidRPr="009A2AAA">
        <w:rPr>
          <w:lang w:val="fr-FR"/>
        </w:rPr>
        <w:t>Maven</w:t>
      </w:r>
      <w:proofErr w:type="spellEnd"/>
      <w:r w:rsidRPr="009A2AAA">
        <w:rPr>
          <w:lang w:val="fr-FR"/>
        </w:rPr>
        <w:t xml:space="preserve">. Les applications sont </w:t>
      </w:r>
      <w:r w:rsidRPr="009A2AAA">
        <w:rPr>
          <w:lang w:val="fr-FR"/>
        </w:rPr>
        <w:t>développées</w:t>
      </w:r>
      <w:r w:rsidRPr="009A2AAA">
        <w:rPr>
          <w:lang w:val="fr-FR"/>
        </w:rPr>
        <w:t xml:space="preserve"> à l’aide de </w:t>
      </w:r>
      <w:proofErr w:type="spellStart"/>
      <w:r w:rsidRPr="009A2AAA">
        <w:rPr>
          <w:lang w:val="fr-FR"/>
        </w:rPr>
        <w:t>github</w:t>
      </w:r>
      <w:proofErr w:type="spellEnd"/>
      <w:r w:rsidRPr="009A2AAA">
        <w:rPr>
          <w:lang w:val="fr-FR"/>
        </w:rPr>
        <w:t xml:space="preserve"> et sont disponible à l’adresse suivante : https://www.github/PJ8. La branche master de l’application est la version disponible de l’application. </w:t>
      </w:r>
    </w:p>
    <w:p w14:paraId="5535329D" w14:textId="2560C316" w:rsidR="009A2AAA" w:rsidRPr="00034369" w:rsidRDefault="009A2AAA" w:rsidP="009A2AAA">
      <w:pPr>
        <w:pStyle w:val="Corpsdetexte"/>
        <w:spacing w:before="120"/>
        <w:ind w:firstLine="709"/>
        <w:rPr>
          <w:lang w:val="fr-FR"/>
        </w:rPr>
      </w:pPr>
      <w:r w:rsidRPr="009A2AAA">
        <w:rPr>
          <w:lang w:val="fr-FR"/>
        </w:rPr>
        <w:t xml:space="preserve">La commande « </w:t>
      </w:r>
      <w:proofErr w:type="spellStart"/>
      <w:r w:rsidRPr="009A2AAA">
        <w:rPr>
          <w:lang w:val="fr-FR"/>
        </w:rPr>
        <w:t>mvn</w:t>
      </w:r>
      <w:proofErr w:type="spellEnd"/>
      <w:r w:rsidRPr="009A2AAA">
        <w:rPr>
          <w:lang w:val="fr-FR"/>
        </w:rPr>
        <w:t xml:space="preserve"> clean </w:t>
      </w:r>
      <w:proofErr w:type="spellStart"/>
      <w:r w:rsidRPr="009A2AAA">
        <w:rPr>
          <w:lang w:val="fr-FR"/>
        </w:rPr>
        <w:t>install</w:t>
      </w:r>
      <w:proofErr w:type="spellEnd"/>
      <w:r w:rsidRPr="009A2AAA">
        <w:rPr>
          <w:lang w:val="fr-FR"/>
        </w:rPr>
        <w:t xml:space="preserve"> » permet de packager le web service et le client </w:t>
      </w:r>
      <w:proofErr w:type="spellStart"/>
      <w:r w:rsidRPr="009A2AAA">
        <w:rPr>
          <w:lang w:val="fr-FR"/>
        </w:rPr>
        <w:t>struts</w:t>
      </w:r>
      <w:proofErr w:type="spellEnd"/>
      <w:r w:rsidRPr="009A2AAA">
        <w:rPr>
          <w:lang w:val="fr-FR"/>
        </w:rPr>
        <w:t xml:space="preserve"> sous forme de </w:t>
      </w:r>
      <w:proofErr w:type="spellStart"/>
      <w:r w:rsidRPr="009A2AAA">
        <w:rPr>
          <w:lang w:val="fr-FR"/>
        </w:rPr>
        <w:t>war</w:t>
      </w:r>
      <w:proofErr w:type="spellEnd"/>
      <w:r w:rsidRPr="009A2AAA">
        <w:rPr>
          <w:lang w:val="fr-FR"/>
        </w:rPr>
        <w:t>.</w:t>
      </w:r>
    </w:p>
    <w:p w14:paraId="1751F78E" w14:textId="1766BB7E" w:rsidR="003749B1" w:rsidRPr="00034369" w:rsidRDefault="003749B1" w:rsidP="003749B1">
      <w:pPr>
        <w:pStyle w:val="Titre3"/>
        <w:rPr>
          <w:lang w:val="fr-FR"/>
        </w:rPr>
      </w:pPr>
      <w:bookmarkStart w:id="25" w:name="_Toc72598465"/>
      <w:proofErr w:type="spellStart"/>
      <w:r w:rsidRPr="00034369">
        <w:rPr>
          <w:lang w:val="fr-FR"/>
        </w:rPr>
        <w:t>DataSources</w:t>
      </w:r>
      <w:bookmarkEnd w:id="25"/>
      <w:proofErr w:type="spellEnd"/>
    </w:p>
    <w:p w14:paraId="6ED52758" w14:textId="57F1AC48" w:rsidR="009A2AAA" w:rsidRDefault="009A2AAA" w:rsidP="009A2AAA">
      <w:pPr>
        <w:pStyle w:val="Corpsdetexte"/>
        <w:spacing w:before="120"/>
        <w:ind w:firstLine="709"/>
        <w:rPr>
          <w:lang w:val="fr-FR"/>
        </w:rPr>
      </w:pPr>
      <w:r w:rsidRPr="009A2AAA">
        <w:rPr>
          <w:lang w:val="fr-FR"/>
        </w:rPr>
        <w:t xml:space="preserve">Les </w:t>
      </w:r>
      <w:r w:rsidRPr="009A2AAA">
        <w:rPr>
          <w:lang w:val="fr-FR"/>
        </w:rPr>
        <w:t>accès</w:t>
      </w:r>
      <w:r w:rsidRPr="009A2AAA">
        <w:rPr>
          <w:lang w:val="fr-FR"/>
        </w:rPr>
        <w:t xml:space="preserve"> aux bases de </w:t>
      </w:r>
      <w:r w:rsidRPr="009A2AAA">
        <w:rPr>
          <w:lang w:val="fr-FR"/>
        </w:rPr>
        <w:t>données</w:t>
      </w:r>
      <w:r w:rsidRPr="009A2AAA">
        <w:rPr>
          <w:lang w:val="fr-FR"/>
        </w:rPr>
        <w:t xml:space="preserve"> doivent se configurer à l'aide du fichier </w:t>
      </w:r>
      <w:proofErr w:type="spellStart"/>
      <w:proofErr w:type="gramStart"/>
      <w:r w:rsidRPr="009A2AAA">
        <w:rPr>
          <w:lang w:val="fr-FR"/>
        </w:rPr>
        <w:t>application.properties</w:t>
      </w:r>
      <w:proofErr w:type="spellEnd"/>
      <w:proofErr w:type="gramEnd"/>
      <w:r w:rsidRPr="009A2AAA">
        <w:rPr>
          <w:lang w:val="fr-FR"/>
        </w:rPr>
        <w:t xml:space="preserve"> Le fichier de drivers </w:t>
      </w:r>
      <w:proofErr w:type="spellStart"/>
      <w:r w:rsidRPr="009A2AAA">
        <w:rPr>
          <w:lang w:val="fr-FR"/>
        </w:rPr>
        <w:t>postgresql</w:t>
      </w:r>
      <w:proofErr w:type="spellEnd"/>
      <w:r w:rsidRPr="009A2AAA">
        <w:rPr>
          <w:lang w:val="fr-FR"/>
        </w:rPr>
        <w:t xml:space="preserve"> (postgresql-10) doit </w:t>
      </w:r>
      <w:r w:rsidRPr="009A2AAA">
        <w:rPr>
          <w:lang w:val="fr-FR"/>
        </w:rPr>
        <w:t>ê</w:t>
      </w:r>
      <w:r w:rsidRPr="009A2AAA">
        <w:rPr>
          <w:rFonts w:ascii="Arial" w:hAnsi="Arial" w:cs="Arial"/>
          <w:lang w:val="fr-FR"/>
        </w:rPr>
        <w:t>t</w:t>
      </w:r>
      <w:r w:rsidRPr="009A2AAA">
        <w:rPr>
          <w:lang w:val="fr-FR"/>
        </w:rPr>
        <w:t>re</w:t>
      </w:r>
      <w:r w:rsidRPr="009A2AAA">
        <w:rPr>
          <w:lang w:val="fr-FR"/>
        </w:rPr>
        <w:t xml:space="preserve"> </w:t>
      </w:r>
      <w:r w:rsidRPr="009A2AAA">
        <w:rPr>
          <w:lang w:val="fr-FR"/>
        </w:rPr>
        <w:t>déposé</w:t>
      </w:r>
      <w:r w:rsidRPr="009A2AAA">
        <w:rPr>
          <w:lang w:val="fr-FR"/>
        </w:rPr>
        <w:t xml:space="preserve">́ dans le </w:t>
      </w:r>
      <w:r w:rsidRPr="009A2AAA">
        <w:rPr>
          <w:lang w:val="fr-FR"/>
        </w:rPr>
        <w:t>répertoire</w:t>
      </w:r>
      <w:r>
        <w:rPr>
          <w:lang w:val="fr-FR"/>
        </w:rPr>
        <w:t> :</w:t>
      </w:r>
    </w:p>
    <w:p w14:paraId="36925822" w14:textId="2292A51E" w:rsidR="009A2AAA" w:rsidRDefault="009A2AAA" w:rsidP="009A2AAA">
      <w:pPr>
        <w:pStyle w:val="Corpsdetexte"/>
        <w:spacing w:before="120"/>
        <w:ind w:firstLine="709"/>
        <w:rPr>
          <w:lang w:val="fr-FR"/>
        </w:rPr>
      </w:pPr>
      <w:r w:rsidRPr="009A2AAA">
        <w:rPr>
          <w:lang w:val="fr-FR"/>
        </w:rPr>
        <w:t>$</w:t>
      </w:r>
      <w:proofErr w:type="spellStart"/>
      <w:r w:rsidRPr="009A2AAA">
        <w:rPr>
          <w:lang w:val="fr-FR"/>
        </w:rPr>
        <w:t>home_server</w:t>
      </w:r>
      <w:proofErr w:type="spellEnd"/>
      <w:r w:rsidRPr="009A2AAA">
        <w:rPr>
          <w:lang w:val="fr-FR"/>
        </w:rPr>
        <w:t>/lib/</w:t>
      </w:r>
      <w:proofErr w:type="spellStart"/>
      <w:r w:rsidRPr="009A2AAA">
        <w:rPr>
          <w:lang w:val="fr-FR"/>
        </w:rPr>
        <w:t>ext</w:t>
      </w:r>
      <w:proofErr w:type="spellEnd"/>
    </w:p>
    <w:p w14:paraId="1C63959A" w14:textId="48DAFD18" w:rsidR="003749B1" w:rsidRPr="00034369" w:rsidRDefault="009A2AAA" w:rsidP="009A2AAA">
      <w:pPr>
        <w:pStyle w:val="Corpsdetexte"/>
        <w:spacing w:before="120"/>
        <w:ind w:firstLine="709"/>
        <w:rPr>
          <w:lang w:val="fr-FR"/>
        </w:rPr>
      </w:pPr>
      <w:proofErr w:type="spellStart"/>
      <w:r w:rsidRPr="009A2AAA">
        <w:rPr>
          <w:lang w:val="fr-FR"/>
        </w:rPr>
        <w:t>Maven</w:t>
      </w:r>
      <w:proofErr w:type="spellEnd"/>
      <w:r w:rsidRPr="009A2AAA">
        <w:rPr>
          <w:lang w:val="fr-FR"/>
        </w:rPr>
        <w:t xml:space="preserve"> permet d’automatiser la gestion de ces ressources.</w:t>
      </w:r>
    </w:p>
    <w:p w14:paraId="336EEABF" w14:textId="77777777" w:rsidR="003749B1" w:rsidRPr="00034369" w:rsidRDefault="003749B1" w:rsidP="003749B1">
      <w:pPr>
        <w:pStyle w:val="Titre3"/>
        <w:rPr>
          <w:lang w:val="fr-FR"/>
        </w:rPr>
      </w:pPr>
      <w:bookmarkStart w:id="26" w:name="_Toc72598466"/>
      <w:r w:rsidRPr="00034369">
        <w:rPr>
          <w:lang w:val="fr-FR"/>
        </w:rPr>
        <w:t>Vérifications</w:t>
      </w:r>
      <w:bookmarkEnd w:id="26"/>
    </w:p>
    <w:p w14:paraId="01754AFF" w14:textId="26036921" w:rsidR="009A2AAA" w:rsidRPr="009A2AAA" w:rsidRDefault="009A2AAA" w:rsidP="009A2AAA">
      <w:pPr>
        <w:pStyle w:val="Corpsdetexte"/>
        <w:spacing w:before="120"/>
        <w:ind w:firstLine="709"/>
        <w:rPr>
          <w:lang w:val="fr-FR"/>
        </w:rPr>
      </w:pPr>
      <w:r w:rsidRPr="009A2AAA">
        <w:rPr>
          <w:lang w:val="fr-FR"/>
        </w:rPr>
        <w:t xml:space="preserve">Les </w:t>
      </w:r>
      <w:r w:rsidRPr="009A2AAA">
        <w:rPr>
          <w:lang w:val="fr-FR"/>
        </w:rPr>
        <w:t>vérifications</w:t>
      </w:r>
      <w:r w:rsidRPr="009A2AAA">
        <w:rPr>
          <w:lang w:val="fr-FR"/>
        </w:rPr>
        <w:t xml:space="preserve"> sont </w:t>
      </w:r>
      <w:r w:rsidRPr="009A2AAA">
        <w:rPr>
          <w:lang w:val="fr-FR"/>
        </w:rPr>
        <w:t>opérées</w:t>
      </w:r>
      <w:r w:rsidRPr="009A2AAA">
        <w:rPr>
          <w:lang w:val="fr-FR"/>
        </w:rPr>
        <w:t xml:space="preserve"> par les tests lors de la compilation de l’application à l’aide de </w:t>
      </w:r>
      <w:proofErr w:type="spellStart"/>
      <w:r w:rsidRPr="009A2AAA">
        <w:rPr>
          <w:lang w:val="fr-FR"/>
        </w:rPr>
        <w:t>Maven</w:t>
      </w:r>
      <w:proofErr w:type="spellEnd"/>
      <w:r w:rsidRPr="009A2AAA">
        <w:rPr>
          <w:lang w:val="fr-FR"/>
        </w:rPr>
        <w:t xml:space="preserve">. Un rapport vous permet de savoir si les tests ont </w:t>
      </w:r>
      <w:r w:rsidRPr="009A2AAA">
        <w:rPr>
          <w:lang w:val="fr-FR"/>
        </w:rPr>
        <w:t>été</w:t>
      </w:r>
      <w:r w:rsidRPr="009A2AAA">
        <w:rPr>
          <w:lang w:val="fr-FR"/>
        </w:rPr>
        <w:t xml:space="preserve"> </w:t>
      </w:r>
      <w:r w:rsidRPr="009A2AAA">
        <w:rPr>
          <w:lang w:val="fr-FR"/>
        </w:rPr>
        <w:t>exécutés</w:t>
      </w:r>
      <w:r w:rsidRPr="009A2AAA">
        <w:rPr>
          <w:lang w:val="fr-FR"/>
        </w:rPr>
        <w:t xml:space="preserve"> correctement ou non.</w:t>
      </w:r>
    </w:p>
    <w:p w14:paraId="05BF0710" w14:textId="6AF79AC6" w:rsidR="00A91B73" w:rsidRPr="00034369" w:rsidRDefault="00A91B73" w:rsidP="00A91B73">
      <w:pPr>
        <w:pStyle w:val="Titre1"/>
        <w:rPr>
          <w:lang w:val="fr-FR"/>
        </w:rPr>
      </w:pPr>
      <w:bookmarkStart w:id="27" w:name="_Toc72598467"/>
      <w:r w:rsidRPr="00034369">
        <w:rPr>
          <w:lang w:val="fr-FR"/>
        </w:rPr>
        <w:lastRenderedPageBreak/>
        <w:t>Procédure de démarrage / arrêt</w:t>
      </w:r>
      <w:bookmarkEnd w:id="27"/>
    </w:p>
    <w:p w14:paraId="58226329" w14:textId="77777777" w:rsidR="0055664E" w:rsidRPr="00034369" w:rsidRDefault="0055664E" w:rsidP="0055664E">
      <w:pPr>
        <w:pStyle w:val="Titre2"/>
        <w:rPr>
          <w:lang w:val="fr-FR"/>
        </w:rPr>
      </w:pPr>
      <w:bookmarkStart w:id="28" w:name="_Toc72598468"/>
      <w:r w:rsidRPr="00034369">
        <w:rPr>
          <w:lang w:val="fr-FR"/>
        </w:rPr>
        <w:t>Base de données</w:t>
      </w:r>
      <w:bookmarkEnd w:id="28"/>
    </w:p>
    <w:p w14:paraId="3A43095E" w14:textId="77777777" w:rsidR="0055664E" w:rsidRPr="00034369" w:rsidRDefault="0055664E" w:rsidP="0055664E">
      <w:pPr>
        <w:pStyle w:val="Corpsdetexte"/>
        <w:rPr>
          <w:lang w:val="fr-FR"/>
        </w:rPr>
      </w:pPr>
    </w:p>
    <w:p w14:paraId="38CB1D16" w14:textId="77777777" w:rsidR="0055664E" w:rsidRPr="00034369" w:rsidRDefault="0055664E" w:rsidP="0055664E">
      <w:pPr>
        <w:pStyle w:val="Titre2"/>
        <w:rPr>
          <w:lang w:val="fr-FR"/>
        </w:rPr>
      </w:pPr>
      <w:bookmarkStart w:id="29" w:name="_Toc72598469"/>
      <w:proofErr w:type="spellStart"/>
      <w:r w:rsidRPr="00034369">
        <w:rPr>
          <w:lang w:val="fr-FR"/>
        </w:rPr>
        <w:t>Batches</w:t>
      </w:r>
      <w:bookmarkEnd w:id="29"/>
      <w:proofErr w:type="spellEnd"/>
    </w:p>
    <w:p w14:paraId="6327A8D6" w14:textId="77777777" w:rsidR="0055664E" w:rsidRPr="00034369" w:rsidRDefault="0055664E" w:rsidP="0055664E">
      <w:pPr>
        <w:pStyle w:val="Corpsdetexte"/>
        <w:rPr>
          <w:lang w:val="fr-FR"/>
        </w:rPr>
      </w:pPr>
    </w:p>
    <w:p w14:paraId="0384FD67" w14:textId="77777777" w:rsidR="0055664E" w:rsidRPr="00034369" w:rsidRDefault="0055664E" w:rsidP="0055664E">
      <w:pPr>
        <w:pStyle w:val="Titre2"/>
        <w:rPr>
          <w:lang w:val="fr-FR"/>
        </w:rPr>
      </w:pPr>
      <w:bookmarkStart w:id="30" w:name="_Toc72598470"/>
      <w:r w:rsidRPr="00034369">
        <w:rPr>
          <w:lang w:val="fr-FR"/>
        </w:rPr>
        <w:t>Application web</w:t>
      </w:r>
      <w:bookmarkEnd w:id="30"/>
    </w:p>
    <w:p w14:paraId="6F9355EB" w14:textId="4A025FCF" w:rsidR="001013D0" w:rsidRPr="00034369" w:rsidRDefault="001013D0" w:rsidP="009E2F74">
      <w:pPr>
        <w:pStyle w:val="Corpsdetexte"/>
        <w:spacing w:before="120"/>
        <w:ind w:firstLine="709"/>
        <w:rPr>
          <w:lang w:val="fr-FR"/>
        </w:rPr>
      </w:pPr>
    </w:p>
    <w:p w14:paraId="141CA622" w14:textId="0C6A4D52" w:rsidR="00A91B73" w:rsidRPr="00034369" w:rsidRDefault="00A91B73" w:rsidP="00A91B73">
      <w:pPr>
        <w:pStyle w:val="Titre1"/>
        <w:rPr>
          <w:lang w:val="fr-FR"/>
        </w:rPr>
      </w:pPr>
      <w:bookmarkStart w:id="31" w:name="_Toc72598471"/>
      <w:r w:rsidRPr="00034369">
        <w:rPr>
          <w:lang w:val="fr-FR"/>
        </w:rPr>
        <w:lastRenderedPageBreak/>
        <w:t>Procédure de mise à jour</w:t>
      </w:r>
      <w:bookmarkEnd w:id="31"/>
    </w:p>
    <w:p w14:paraId="6524F4C4" w14:textId="56706FA7" w:rsidR="009E2F74" w:rsidRPr="00034369" w:rsidRDefault="009E2F74" w:rsidP="009E2F74">
      <w:pPr>
        <w:pStyle w:val="Corpsdetexte"/>
        <w:spacing w:before="120"/>
        <w:ind w:firstLine="709"/>
        <w:rPr>
          <w:lang w:val="fr-FR"/>
        </w:rPr>
      </w:pPr>
    </w:p>
    <w:p w14:paraId="2A1E237F" w14:textId="77777777" w:rsidR="00A91B73" w:rsidRPr="00034369" w:rsidRDefault="00A91B73" w:rsidP="00A91B73">
      <w:pPr>
        <w:pStyle w:val="Titre2"/>
        <w:rPr>
          <w:lang w:val="fr-FR"/>
        </w:rPr>
      </w:pPr>
      <w:bookmarkStart w:id="32" w:name="_Toc72598472"/>
      <w:r w:rsidRPr="00034369">
        <w:rPr>
          <w:lang w:val="fr-FR"/>
        </w:rPr>
        <w:t>Base de données</w:t>
      </w:r>
      <w:bookmarkEnd w:id="32"/>
    </w:p>
    <w:p w14:paraId="61447B01" w14:textId="120AFE80" w:rsidR="00A91B73" w:rsidRPr="00034369" w:rsidRDefault="00A91B73" w:rsidP="009E2F74">
      <w:pPr>
        <w:pStyle w:val="Corpsdetexte"/>
        <w:spacing w:before="120"/>
        <w:ind w:firstLine="709"/>
        <w:rPr>
          <w:lang w:val="fr-FR"/>
        </w:rPr>
      </w:pPr>
    </w:p>
    <w:p w14:paraId="1B2FB43A" w14:textId="77777777" w:rsidR="00A91B73" w:rsidRPr="00034369" w:rsidRDefault="00A91B73" w:rsidP="00A91B73">
      <w:pPr>
        <w:pStyle w:val="Titre2"/>
        <w:rPr>
          <w:lang w:val="fr-FR"/>
        </w:rPr>
      </w:pPr>
      <w:bookmarkStart w:id="33" w:name="_Toc72598473"/>
      <w:proofErr w:type="spellStart"/>
      <w:r w:rsidRPr="00034369">
        <w:rPr>
          <w:lang w:val="fr-FR"/>
        </w:rPr>
        <w:t>Batches</w:t>
      </w:r>
      <w:bookmarkEnd w:id="33"/>
      <w:proofErr w:type="spellEnd"/>
    </w:p>
    <w:p w14:paraId="1021C6E7" w14:textId="7A771D72" w:rsidR="00A91B73" w:rsidRPr="00034369" w:rsidRDefault="00A91B73" w:rsidP="009E2F74">
      <w:pPr>
        <w:pStyle w:val="Corpsdetexte"/>
        <w:spacing w:before="120"/>
        <w:ind w:firstLine="709"/>
        <w:rPr>
          <w:lang w:val="fr-FR"/>
        </w:rPr>
      </w:pPr>
    </w:p>
    <w:p w14:paraId="7AD83760" w14:textId="036B0C92" w:rsidR="00A91B73" w:rsidRPr="00034369" w:rsidRDefault="00A91B73" w:rsidP="00A91B73">
      <w:pPr>
        <w:pStyle w:val="Titre2"/>
        <w:rPr>
          <w:lang w:val="fr-FR"/>
        </w:rPr>
      </w:pPr>
      <w:bookmarkStart w:id="34" w:name="_Toc72598474"/>
      <w:r w:rsidRPr="00034369">
        <w:rPr>
          <w:lang w:val="fr-FR"/>
        </w:rPr>
        <w:t>Application web</w:t>
      </w:r>
      <w:bookmarkEnd w:id="34"/>
    </w:p>
    <w:p w14:paraId="3CCDE92C" w14:textId="289D33DF" w:rsidR="009E2F74" w:rsidRPr="00034369" w:rsidRDefault="009E2F74" w:rsidP="009E2F74">
      <w:pPr>
        <w:pStyle w:val="Corpsdetexte"/>
        <w:spacing w:before="120"/>
        <w:ind w:firstLine="709"/>
        <w:rPr>
          <w:lang w:val="fr-FR"/>
        </w:rPr>
      </w:pPr>
    </w:p>
    <w:p w14:paraId="53D14533" w14:textId="77777777" w:rsidR="00A91B73" w:rsidRPr="00034369" w:rsidRDefault="00A91B73" w:rsidP="00A91B73">
      <w:pPr>
        <w:pStyle w:val="Titre1"/>
        <w:rPr>
          <w:lang w:val="fr-FR"/>
        </w:rPr>
      </w:pPr>
      <w:bookmarkStart w:id="35" w:name="_Toc72598475"/>
      <w:r w:rsidRPr="00034369">
        <w:rPr>
          <w:lang w:val="fr-FR"/>
        </w:rPr>
        <w:lastRenderedPageBreak/>
        <w:t>Supervision/Monitoring</w:t>
      </w:r>
      <w:bookmarkEnd w:id="35"/>
    </w:p>
    <w:p w14:paraId="1E58A1F3" w14:textId="77777777" w:rsidR="00A91B73" w:rsidRPr="00034369" w:rsidRDefault="00A91B73" w:rsidP="00A91B73">
      <w:pPr>
        <w:pStyle w:val="Titre2"/>
        <w:rPr>
          <w:lang w:val="fr-FR"/>
        </w:rPr>
      </w:pPr>
      <w:bookmarkStart w:id="36" w:name="_Toc72598476"/>
      <w:r w:rsidRPr="00034369">
        <w:rPr>
          <w:lang w:val="fr-FR"/>
        </w:rPr>
        <w:t>Supervision de l’application web</w:t>
      </w:r>
      <w:bookmarkEnd w:id="36"/>
    </w:p>
    <w:p w14:paraId="2C8E1891" w14:textId="10C9ACE8" w:rsidR="00A91B73" w:rsidRPr="00034369" w:rsidRDefault="008D3229" w:rsidP="008D3229">
      <w:pPr>
        <w:pStyle w:val="Corpsdetexte"/>
        <w:rPr>
          <w:lang w:val="fr-FR"/>
        </w:rPr>
      </w:pPr>
      <w:r w:rsidRPr="00034369">
        <w:rPr>
          <w:lang w:val="fr-FR"/>
        </w:rPr>
        <w:t>Afin de tester que l’application web est toujours fonctionnelles, faire ceci…</w:t>
      </w:r>
    </w:p>
    <w:p w14:paraId="62512AB8" w14:textId="77777777" w:rsidR="00A91B73" w:rsidRPr="00034369" w:rsidRDefault="00A91B73" w:rsidP="00A91B73">
      <w:pPr>
        <w:pStyle w:val="Titre1"/>
        <w:rPr>
          <w:lang w:val="fr-FR"/>
        </w:rPr>
      </w:pPr>
      <w:bookmarkStart w:id="37" w:name="_Toc72598477"/>
      <w:r w:rsidRPr="00034369">
        <w:rPr>
          <w:lang w:val="fr-FR"/>
        </w:rPr>
        <w:lastRenderedPageBreak/>
        <w:t>Procédure de sauvegarde et restauration</w:t>
      </w:r>
      <w:bookmarkEnd w:id="37"/>
    </w:p>
    <w:p w14:paraId="5EE0CFF3" w14:textId="6EB0BC46" w:rsidR="00A91B73" w:rsidRPr="00034369" w:rsidRDefault="00A91B73" w:rsidP="009C0949">
      <w:pPr>
        <w:pStyle w:val="Corpsdetexte"/>
        <w:spacing w:before="120"/>
        <w:ind w:firstLine="709"/>
        <w:rPr>
          <w:lang w:val="fr-FR"/>
        </w:rPr>
      </w:pPr>
    </w:p>
    <w:p w14:paraId="719687D3" w14:textId="77777777" w:rsidR="00A91B73" w:rsidRPr="00034369" w:rsidRDefault="00A91B73" w:rsidP="00A91B73">
      <w:pPr>
        <w:pStyle w:val="Titre1"/>
        <w:rPr>
          <w:lang w:val="fr-FR"/>
        </w:rPr>
      </w:pPr>
      <w:bookmarkStart w:id="38" w:name="_Toc72598478"/>
      <w:r w:rsidRPr="00034369">
        <w:rPr>
          <w:lang w:val="fr-FR"/>
        </w:rPr>
        <w:lastRenderedPageBreak/>
        <w:t>Glossaire</w:t>
      </w:r>
      <w:bookmarkEnd w:id="38"/>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099"/>
        <w:gridCol w:w="7767"/>
      </w:tblGrid>
      <w:tr w:rsidR="00A91B73" w:rsidRPr="00034369" w14:paraId="1063BC47" w14:textId="77777777" w:rsidTr="000B6DEA">
        <w:tc>
          <w:tcPr>
            <w:tcW w:w="2099" w:type="dxa"/>
            <w:tcBorders>
              <w:top w:val="none" w:sz="1" w:space="0" w:color="000000"/>
              <w:left w:val="none" w:sz="1" w:space="0" w:color="000000"/>
              <w:bottom w:val="none" w:sz="1" w:space="0" w:color="000000"/>
            </w:tcBorders>
            <w:shd w:val="clear" w:color="auto" w:fill="auto"/>
          </w:tcPr>
          <w:p w14:paraId="36E58EBB" w14:textId="77777777" w:rsidR="00A91B73" w:rsidRPr="00034369" w:rsidRDefault="00A91B73" w:rsidP="000B6DEA">
            <w:pPr>
              <w:pStyle w:val="Contenudetableau"/>
              <w:jc w:val="both"/>
              <w:rPr>
                <w:b/>
                <w:bCs/>
                <w:lang w:val="fr-FR"/>
              </w:rPr>
            </w:pPr>
          </w:p>
        </w:tc>
        <w:tc>
          <w:tcPr>
            <w:tcW w:w="7767" w:type="dxa"/>
            <w:tcBorders>
              <w:top w:val="none" w:sz="1" w:space="0" w:color="000000"/>
              <w:left w:val="none" w:sz="1" w:space="0" w:color="000000"/>
              <w:bottom w:val="none" w:sz="1" w:space="0" w:color="000000"/>
              <w:right w:val="none" w:sz="1" w:space="0" w:color="000000"/>
            </w:tcBorders>
            <w:shd w:val="clear" w:color="auto" w:fill="auto"/>
          </w:tcPr>
          <w:p w14:paraId="1FA17720" w14:textId="77777777" w:rsidR="00A91B73" w:rsidRPr="00034369" w:rsidRDefault="00A91B73" w:rsidP="000B6DEA">
            <w:pPr>
              <w:pStyle w:val="Contenudetableau"/>
              <w:jc w:val="both"/>
              <w:rPr>
                <w:lang w:val="fr-FR"/>
              </w:rPr>
            </w:pPr>
          </w:p>
        </w:tc>
      </w:tr>
      <w:tr w:rsidR="00A91B73" w:rsidRPr="00034369" w14:paraId="0C9743FE" w14:textId="77777777" w:rsidTr="000B6DEA">
        <w:tc>
          <w:tcPr>
            <w:tcW w:w="2099" w:type="dxa"/>
            <w:tcBorders>
              <w:left w:val="none" w:sz="1" w:space="0" w:color="000000"/>
              <w:bottom w:val="none" w:sz="1" w:space="0" w:color="000000"/>
            </w:tcBorders>
            <w:shd w:val="clear" w:color="auto" w:fill="auto"/>
          </w:tcPr>
          <w:p w14:paraId="5D3AA55E" w14:textId="77777777" w:rsidR="00A91B73" w:rsidRPr="00034369" w:rsidRDefault="00A91B73" w:rsidP="000B6DEA">
            <w:pPr>
              <w:pStyle w:val="Contenudetableau"/>
              <w:jc w:val="both"/>
              <w:rPr>
                <w:b/>
                <w:bCs/>
                <w:lang w:val="fr-FR"/>
              </w:rPr>
            </w:pPr>
          </w:p>
        </w:tc>
        <w:tc>
          <w:tcPr>
            <w:tcW w:w="7767" w:type="dxa"/>
            <w:tcBorders>
              <w:left w:val="none" w:sz="1" w:space="0" w:color="000000"/>
              <w:bottom w:val="none" w:sz="1" w:space="0" w:color="000000"/>
              <w:right w:val="none" w:sz="1" w:space="0" w:color="000000"/>
            </w:tcBorders>
            <w:shd w:val="clear" w:color="auto" w:fill="auto"/>
          </w:tcPr>
          <w:p w14:paraId="2DE6DC1E" w14:textId="77777777" w:rsidR="00A91B73" w:rsidRPr="00034369" w:rsidRDefault="00A91B73" w:rsidP="000B6DEA">
            <w:pPr>
              <w:pStyle w:val="Contenudetableau"/>
              <w:jc w:val="both"/>
              <w:rPr>
                <w:lang w:val="fr-FR"/>
              </w:rPr>
            </w:pPr>
          </w:p>
        </w:tc>
      </w:tr>
    </w:tbl>
    <w:p w14:paraId="221819A1" w14:textId="77777777" w:rsidR="00A91B73" w:rsidRPr="00034369" w:rsidRDefault="00A91B73" w:rsidP="00A91B73">
      <w:pPr>
        <w:pStyle w:val="Corpsdetexte"/>
        <w:rPr>
          <w:lang w:val="fr-FR"/>
        </w:rPr>
      </w:pPr>
    </w:p>
    <w:sectPr w:rsidR="00A91B73" w:rsidRPr="00034369">
      <w:headerReference w:type="default" r:id="rId8"/>
      <w:footerReference w:type="default" r:id="rId9"/>
      <w:pgSz w:w="11906" w:h="16838"/>
      <w:pgMar w:top="2180" w:right="1134" w:bottom="1990" w:left="1134" w:header="1134" w:footer="113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4A11E3" w14:textId="77777777" w:rsidR="00014BF5" w:rsidRDefault="00014BF5">
      <w:r>
        <w:separator/>
      </w:r>
    </w:p>
  </w:endnote>
  <w:endnote w:type="continuationSeparator" w:id="0">
    <w:p w14:paraId="22850CF7" w14:textId="77777777" w:rsidR="00014BF5" w:rsidRDefault="00014B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Times New Roman"/>
    <w:panose1 w:val="020B0604020202020204"/>
    <w:charset w:val="01"/>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Open Sans">
    <w:panose1 w:val="020B0604020202020204"/>
    <w:charset w:val="00"/>
    <w:family w:val="swiss"/>
    <w:pitch w:val="variable"/>
    <w:sig w:usb0="E00002EF" w:usb1="4000205B" w:usb2="00000028" w:usb3="00000000" w:csb0="0000019F" w:csb1="00000000"/>
  </w:font>
  <w:font w:name="Source Han Sans CN Regular">
    <w:altName w:val="Calibri"/>
    <w:panose1 w:val="020B0604020202020204"/>
    <w:charset w:val="01"/>
    <w:family w:val="auto"/>
    <w:pitch w:val="variable"/>
  </w:font>
  <w:font w:name="Lohit Devanagari">
    <w:altName w:val="Calibri"/>
    <w:panose1 w:val="020B0604020202020204"/>
    <w:charset w:val="01"/>
    <w:family w:val="auto"/>
    <w:pitch w:val="variable"/>
  </w:font>
  <w:font w:name="Droid Sans">
    <w:altName w:val="Segoe UI"/>
    <w:panose1 w:val="020B0604020202020204"/>
    <w:charset w:val="01"/>
    <w:family w:val="swiss"/>
    <w:pitch w:val="variable"/>
  </w:font>
  <w:font w:name="Helvetica 55 Roman">
    <w:panose1 w:val="00000000000000000000"/>
    <w:charset w:val="00"/>
    <w:family w:val="auto"/>
    <w:pitch w:val="variable"/>
    <w:sig w:usb0="E00002FF" w:usb1="5000785B" w:usb2="00000000" w:usb3="00000000" w:csb0="0000019F" w:csb1="00000000"/>
  </w:font>
  <w:font w:name="Harabara">
    <w:panose1 w:val="020B0604020202020204"/>
    <w:charset w:val="01"/>
    <w:family w:val="swiss"/>
    <w:pitch w:val="variable"/>
  </w:font>
  <w:font w:name="DejaVu Sans">
    <w:altName w:val="Verdana"/>
    <w:panose1 w:val="020B0604020202020204"/>
    <w:charset w:val="01"/>
    <w:family w:val="swiss"/>
    <w:pitch w:val="default"/>
  </w:font>
  <w:font w:name="Droid Sans Mono">
    <w:panose1 w:val="020B0604020202020204"/>
    <w:charset w:val="01"/>
    <w:family w:val="swiss"/>
    <w:pitch w:val="fixed"/>
  </w:font>
  <w:font w:name="Helvetica 45 Light">
    <w:altName w:val="Arial"/>
    <w:panose1 w:val="020B0403020202020204"/>
    <w:charset w:val="00"/>
    <w:family w:val="swiss"/>
    <w:pitch w:val="variable"/>
    <w:sig w:usb0="800000AF" w:usb1="4000204A" w:usb2="00000000" w:usb3="00000000" w:csb0="00000001" w:csb1="00000000"/>
  </w:font>
  <w:font w:name="Arial">
    <w:panose1 w:val="020B0604020202020204"/>
    <w:charset w:val="00"/>
    <w:family w:val="swiss"/>
    <w:pitch w:val="variable"/>
    <w:sig w:usb0="E0002AFF" w:usb1="C0007843" w:usb2="00000009" w:usb3="00000000" w:csb0="000001FF" w:csb1="00000000"/>
  </w:font>
  <w:font w:name="Mangal">
    <w:panose1 w:val="02040503050203030202"/>
    <w:charset w:val="01"/>
    <w:family w:val="roman"/>
    <w:pitch w:val="variable"/>
    <w:sig w:usb0="0000A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Montserrat">
    <w:altName w:val="Times New Roman"/>
    <w:panose1 w:val="020B0604020202020204"/>
    <w:charset w:val="00"/>
    <w:family w:val="roman"/>
    <w:notTrueType/>
    <w:pitch w:val="default"/>
  </w:font>
  <w:font w:name="Open Sans Condensed Light">
    <w:altName w:val="Segoe UI"/>
    <w:panose1 w:val="020B0604020202020204"/>
    <w:charset w:val="01"/>
    <w:family w:val="auto"/>
    <w:pitch w:val="variable"/>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1058" w:type="dxa"/>
      <w:jc w:val="center"/>
      <w:tblLayout w:type="fixed"/>
      <w:tblCellMar>
        <w:left w:w="57" w:type="dxa"/>
        <w:right w:w="57" w:type="dxa"/>
      </w:tblCellMar>
      <w:tblLook w:val="0000" w:firstRow="0" w:lastRow="0" w:firstColumn="0" w:lastColumn="0" w:noHBand="0" w:noVBand="0"/>
    </w:tblPr>
    <w:tblGrid>
      <w:gridCol w:w="2778"/>
      <w:gridCol w:w="8280"/>
    </w:tblGrid>
    <w:tr w:rsidR="000B6DEA" w:rsidRPr="002C32F3" w14:paraId="7C0BCFF8" w14:textId="77777777" w:rsidTr="000B6DEA">
      <w:trPr>
        <w:trHeight w:val="112"/>
        <w:jc w:val="center"/>
      </w:trPr>
      <w:tc>
        <w:tcPr>
          <w:tcW w:w="2778" w:type="dxa"/>
          <w:shd w:val="clear" w:color="auto" w:fill="E6E6E6"/>
        </w:tcPr>
        <w:p w14:paraId="552DE92E" w14:textId="77777777" w:rsidR="000B6DEA" w:rsidRDefault="000B6DEA" w:rsidP="00397EE8">
          <w:pPr>
            <w:ind w:right="360"/>
            <w:rPr>
              <w:rFonts w:ascii="Open Sans Condensed Light" w:hAnsi="Open Sans Condensed Light"/>
              <w:color w:val="363636"/>
              <w:sz w:val="18"/>
              <w:szCs w:val="18"/>
            </w:rPr>
          </w:pPr>
          <w:r>
            <w:rPr>
              <w:b/>
              <w:color w:val="363636"/>
              <w:sz w:val="20"/>
              <w:szCs w:val="20"/>
            </w:rPr>
            <w:t xml:space="preserve">Rico </w:t>
          </w:r>
          <w:proofErr w:type="spellStart"/>
          <w:r>
            <w:rPr>
              <w:b/>
              <w:color w:val="363636"/>
              <w:sz w:val="20"/>
              <w:szCs w:val="20"/>
            </w:rPr>
            <w:t>DevFS</w:t>
          </w:r>
          <w:proofErr w:type="spellEnd"/>
          <w:r>
            <w:rPr>
              <w:b/>
              <w:color w:val="363636"/>
              <w:sz w:val="20"/>
              <w:szCs w:val="20"/>
            </w:rPr>
            <w:t xml:space="preserve"> Project</w:t>
          </w:r>
        </w:p>
      </w:tc>
      <w:tc>
        <w:tcPr>
          <w:tcW w:w="8280" w:type="dxa"/>
          <w:shd w:val="clear" w:color="auto" w:fill="E6E6E6"/>
        </w:tcPr>
        <w:p w14:paraId="5D576007" w14:textId="77777777" w:rsidR="000B6DEA" w:rsidRPr="002C32F3" w:rsidRDefault="000B6DEA" w:rsidP="00397EE8">
          <w:pPr>
            <w:rPr>
              <w:rFonts w:ascii="Open Sans Condensed Light" w:hAnsi="Open Sans Condensed Light"/>
              <w:color w:val="363636"/>
              <w:sz w:val="18"/>
              <w:szCs w:val="18"/>
            </w:rPr>
          </w:pPr>
          <w:r w:rsidRPr="002C32F3">
            <w:rPr>
              <w:rFonts w:ascii="Open Sans Condensed Light" w:hAnsi="Open Sans Condensed Light"/>
              <w:color w:val="363636"/>
              <w:sz w:val="18"/>
              <w:szCs w:val="18"/>
            </w:rPr>
            <w:t xml:space="preserve">36 Rue Sainte, 13001 Marseille – 0123456789&gt; – </w:t>
          </w:r>
          <w:hyperlink r:id="rId1" w:history="1">
            <w:r w:rsidRPr="002C32F3">
              <w:rPr>
                <w:rStyle w:val="Lienhypertexte"/>
                <w:rFonts w:ascii="Open Sans Condensed Light" w:hAnsi="Open Sans Condensed Light"/>
                <w:sz w:val="18"/>
                <w:szCs w:val="18"/>
              </w:rPr>
              <w:t>rico@leloft.co</w:t>
            </w:r>
          </w:hyperlink>
        </w:p>
      </w:tc>
    </w:tr>
    <w:tr w:rsidR="000B6DEA" w:rsidRPr="002C32F3" w14:paraId="36588549" w14:textId="77777777" w:rsidTr="000B6DEA">
      <w:trPr>
        <w:trHeight w:val="182"/>
        <w:jc w:val="center"/>
      </w:trPr>
      <w:tc>
        <w:tcPr>
          <w:tcW w:w="2778" w:type="dxa"/>
          <w:shd w:val="clear" w:color="auto" w:fill="E6E6E6"/>
        </w:tcPr>
        <w:p w14:paraId="6C365EB8" w14:textId="77777777" w:rsidR="000B6DEA" w:rsidRPr="002C32F3" w:rsidRDefault="000B6DEA" w:rsidP="00397EE8">
          <w:pPr>
            <w:ind w:right="-991"/>
          </w:pPr>
          <w:r w:rsidRPr="002C32F3">
            <w:rPr>
              <w:rFonts w:ascii="Open Sans Condensed Light" w:hAnsi="Open Sans Condensed Light"/>
              <w:color w:val="363636"/>
              <w:sz w:val="18"/>
              <w:szCs w:val="18"/>
            </w:rPr>
            <w:t>https://leloft.co/#coworking/rico</w:t>
          </w:r>
        </w:p>
      </w:tc>
      <w:tc>
        <w:tcPr>
          <w:tcW w:w="8280" w:type="dxa"/>
          <w:shd w:val="clear" w:color="auto" w:fill="E6E6E6"/>
        </w:tcPr>
        <w:p w14:paraId="7CDC9BF8" w14:textId="77777777" w:rsidR="000B6DEA" w:rsidRPr="002C32F3" w:rsidRDefault="000B6DEA" w:rsidP="00397EE8">
          <w:pPr>
            <w:ind w:right="-765"/>
          </w:pPr>
          <w:r w:rsidRPr="002C32F3">
            <w:rPr>
              <w:rFonts w:ascii="Open Sans Condensed Light" w:hAnsi="Open Sans Condensed Light"/>
              <w:color w:val="363636"/>
              <w:sz w:val="18"/>
              <w:szCs w:val="18"/>
            </w:rPr>
            <w:t>S.A.R.L. au capital de 1 000,00 € enregistrée au RCS de Xxxx – SIREN 999 999 999 – Code APE : 6202A</w:t>
          </w:r>
        </w:p>
      </w:tc>
    </w:tr>
  </w:tbl>
  <w:p w14:paraId="29F35F6E" w14:textId="77777777" w:rsidR="000B6DEA" w:rsidRPr="00570DA2" w:rsidRDefault="000B6DEA">
    <w:pPr>
      <w:rPr>
        <w:sz w:val="4"/>
        <w:szCs w:val="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08C01B" w14:textId="77777777" w:rsidR="00014BF5" w:rsidRDefault="00014BF5">
      <w:r>
        <w:separator/>
      </w:r>
    </w:p>
  </w:footnote>
  <w:footnote w:type="continuationSeparator" w:id="0">
    <w:p w14:paraId="1105EF99" w14:textId="77777777" w:rsidR="00014BF5" w:rsidRDefault="00014B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4818"/>
      <w:gridCol w:w="4820"/>
    </w:tblGrid>
    <w:tr w:rsidR="000B6DEA" w14:paraId="22AAF419" w14:textId="77777777">
      <w:tc>
        <w:tcPr>
          <w:tcW w:w="4818" w:type="dxa"/>
          <w:shd w:val="clear" w:color="auto" w:fill="auto"/>
        </w:tcPr>
        <w:p w14:paraId="04BBB6A6" w14:textId="4980D1F5" w:rsidR="000B6DEA" w:rsidRDefault="000B6DEA">
          <w:r>
            <w:t>&lt;</w:t>
          </w:r>
          <w:proofErr w:type="spellStart"/>
          <w:r>
            <w:t>LogoClient</w:t>
          </w:r>
          <w:proofErr w:type="spellEnd"/>
          <w:r>
            <w:t>&gt;</w:t>
          </w:r>
        </w:p>
      </w:tc>
      <w:tc>
        <w:tcPr>
          <w:tcW w:w="4820" w:type="dxa"/>
          <w:shd w:val="clear" w:color="auto" w:fill="auto"/>
        </w:tcPr>
        <w:p w14:paraId="305AB3A8" w14:textId="77777777" w:rsidR="000B6DEA" w:rsidRDefault="000B6DEA">
          <w:pPr>
            <w:pStyle w:val="Contenudecadre"/>
            <w:jc w:val="right"/>
          </w:pPr>
          <w:r>
            <w:t>&lt;</w:t>
          </w:r>
          <w:proofErr w:type="spellStart"/>
          <w:r>
            <w:t>LogoEntreprise</w:t>
          </w:r>
          <w:proofErr w:type="spellEnd"/>
          <w:r>
            <w:t>&gt;</w:t>
          </w:r>
        </w:p>
      </w:tc>
    </w:tr>
  </w:tbl>
  <w:p w14:paraId="1363222D" w14:textId="3A5EF7CF" w:rsidR="000B6DEA" w:rsidRDefault="000B6DEA">
    <w:pPr>
      <w:pStyle w:val="En-tte"/>
    </w:pPr>
    <w:r w:rsidRPr="00397EE8">
      <w:rPr>
        <w:noProof/>
        <w:lang w:val="fr-FR" w:eastAsia="fr-FR" w:bidi="ar-SA"/>
      </w:rPr>
      <w:drawing>
        <wp:anchor distT="0" distB="0" distL="114300" distR="114300" simplePos="0" relativeHeight="251660800" behindDoc="1" locked="0" layoutInCell="1" allowOverlap="1" wp14:anchorId="239CF134" wp14:editId="6F4DE255">
          <wp:simplePos x="0" y="0"/>
          <wp:positionH relativeFrom="column">
            <wp:posOffset>-307975</wp:posOffset>
          </wp:positionH>
          <wp:positionV relativeFrom="paragraph">
            <wp:posOffset>-771525</wp:posOffset>
          </wp:positionV>
          <wp:extent cx="1295400" cy="655320"/>
          <wp:effectExtent l="0" t="0" r="0" b="5080"/>
          <wp:wrapNone/>
          <wp:docPr id="13" name="Image 13" descr="Une image contenant texte, alimentation, pla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 alimentation, plat&#10;&#10;Description générée automatiquement"/>
                  <pic:cNvPicPr/>
                </pic:nvPicPr>
                <pic:blipFill>
                  <a:blip r:embed="rId1">
                    <a:extLst>
                      <a:ext uri="{28A0092B-C50C-407E-A947-70E740481C1C}">
                        <a14:useLocalDpi xmlns:a14="http://schemas.microsoft.com/office/drawing/2010/main" val="0"/>
                      </a:ext>
                    </a:extLst>
                  </a:blip>
                  <a:stretch>
                    <a:fillRect/>
                  </a:stretch>
                </pic:blipFill>
                <pic:spPr>
                  <a:xfrm>
                    <a:off x="0" y="0"/>
                    <a:ext cx="1295400" cy="655320"/>
                  </a:xfrm>
                  <a:prstGeom prst="rect">
                    <a:avLst/>
                  </a:prstGeom>
                </pic:spPr>
              </pic:pic>
            </a:graphicData>
          </a:graphic>
          <wp14:sizeRelH relativeFrom="margin">
            <wp14:pctWidth>0</wp14:pctWidth>
          </wp14:sizeRelH>
          <wp14:sizeRelV relativeFrom="margin">
            <wp14:pctHeight>0</wp14:pctHeight>
          </wp14:sizeRelV>
        </wp:anchor>
      </w:drawing>
    </w:r>
    <w:r w:rsidRPr="00397EE8">
      <w:rPr>
        <w:noProof/>
        <w:lang w:val="fr-FR" w:eastAsia="fr-FR" w:bidi="ar-SA"/>
      </w:rPr>
      <w:drawing>
        <wp:anchor distT="0" distB="0" distL="114300" distR="114300" simplePos="0" relativeHeight="251661824" behindDoc="1" locked="0" layoutInCell="1" allowOverlap="1" wp14:anchorId="212D1264" wp14:editId="0BD46C5D">
          <wp:simplePos x="0" y="0"/>
          <wp:positionH relativeFrom="column">
            <wp:posOffset>5739130</wp:posOffset>
          </wp:positionH>
          <wp:positionV relativeFrom="paragraph">
            <wp:posOffset>-775335</wp:posOffset>
          </wp:positionV>
          <wp:extent cx="683895" cy="763270"/>
          <wp:effectExtent l="0" t="0" r="1905" b="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2">
                    <a:extLst>
                      <a:ext uri="{28A0092B-C50C-407E-A947-70E740481C1C}">
                        <a14:useLocalDpi xmlns:a14="http://schemas.microsoft.com/office/drawing/2010/main" val="0"/>
                      </a:ext>
                    </a:extLst>
                  </a:blip>
                  <a:stretch>
                    <a:fillRect/>
                  </a:stretch>
                </pic:blipFill>
                <pic:spPr>
                  <a:xfrm>
                    <a:off x="0" y="0"/>
                    <a:ext cx="683895" cy="76327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decimal"/>
      <w:pStyle w:val="Titre1"/>
      <w:suff w:val="space"/>
      <w:lvlText w:val="%1 -"/>
      <w:lvlJc w:val="left"/>
      <w:pPr>
        <w:tabs>
          <w:tab w:val="num" w:pos="0"/>
        </w:tabs>
        <w:ind w:left="432" w:hanging="432"/>
      </w:pPr>
    </w:lvl>
    <w:lvl w:ilvl="1">
      <w:start w:val="1"/>
      <w:numFmt w:val="decimal"/>
      <w:pStyle w:val="Titre2"/>
      <w:suff w:val="space"/>
      <w:lvlText w:val="%1.%2 -"/>
      <w:lvlJc w:val="left"/>
      <w:pPr>
        <w:tabs>
          <w:tab w:val="num" w:pos="0"/>
        </w:tabs>
        <w:ind w:left="576" w:hanging="576"/>
      </w:pPr>
    </w:lvl>
    <w:lvl w:ilvl="2">
      <w:start w:val="1"/>
      <w:numFmt w:val="decimal"/>
      <w:pStyle w:val="Titre3"/>
      <w:suff w:val="space"/>
      <w:lvlText w:val="%1.%2.%3 -"/>
      <w:lvlJc w:val="left"/>
      <w:pPr>
        <w:tabs>
          <w:tab w:val="num" w:pos="1134"/>
        </w:tabs>
        <w:ind w:left="1854" w:hanging="720"/>
      </w:pPr>
    </w:lvl>
    <w:lvl w:ilvl="3">
      <w:start w:val="1"/>
      <w:numFmt w:val="decimal"/>
      <w:pStyle w:val="Titre4"/>
      <w:suff w:val="space"/>
      <w:lvlText w:val="%1.%2.%3.%4 -"/>
      <w:lvlJc w:val="left"/>
      <w:pPr>
        <w:tabs>
          <w:tab w:val="num" w:pos="0"/>
        </w:tabs>
        <w:ind w:left="864" w:hanging="864"/>
      </w:pPr>
    </w:lvl>
    <w:lvl w:ilvl="4">
      <w:start w:val="1"/>
      <w:numFmt w:val="decimal"/>
      <w:pStyle w:val="Titre5"/>
      <w:lvlText w:val=" %1.%2.%3.%4.%5 "/>
      <w:lvlJc w:val="left"/>
      <w:pPr>
        <w:tabs>
          <w:tab w:val="num" w:pos="1008"/>
        </w:tabs>
        <w:ind w:left="1008" w:hanging="1008"/>
      </w:pPr>
    </w:lvl>
    <w:lvl w:ilvl="5">
      <w:start w:val="1"/>
      <w:numFmt w:val="decimal"/>
      <w:pStyle w:val="Titre6"/>
      <w:lvlText w:val=" %1.%2.%3.%4.%5.%6 "/>
      <w:lvlJc w:val="left"/>
      <w:pPr>
        <w:tabs>
          <w:tab w:val="num" w:pos="1152"/>
        </w:tabs>
        <w:ind w:left="1152" w:hanging="1152"/>
      </w:pPr>
    </w:lvl>
    <w:lvl w:ilvl="6">
      <w:start w:val="1"/>
      <w:numFmt w:val="decimal"/>
      <w:lvlText w:val=" %1.%2.%3.%4.%5.%6.%7 "/>
      <w:lvlJc w:val="left"/>
      <w:pPr>
        <w:tabs>
          <w:tab w:val="num" w:pos="1296"/>
        </w:tabs>
        <w:ind w:left="1296" w:hanging="1296"/>
      </w:pPr>
    </w:lvl>
    <w:lvl w:ilvl="7">
      <w:start w:val="1"/>
      <w:numFmt w:val="decimal"/>
      <w:lvlText w:val=" %1.%2.%3.%4.%5.%6.%7.%8 "/>
      <w:lvlJc w:val="left"/>
      <w:pPr>
        <w:tabs>
          <w:tab w:val="num" w:pos="1440"/>
        </w:tabs>
        <w:ind w:left="1440" w:hanging="1440"/>
      </w:pPr>
    </w:lvl>
    <w:lvl w:ilvl="8">
      <w:start w:val="1"/>
      <w:numFmt w:val="decimal"/>
      <w:pStyle w:val="Titre10"/>
      <w:lvlText w:val=" %1.%2.%3.%4.%5.%6.%7.%8.%9 "/>
      <w:lvlJc w:val="left"/>
      <w:pPr>
        <w:tabs>
          <w:tab w:val="num" w:pos="1584"/>
        </w:tabs>
        <w:ind w:left="1584" w:hanging="1584"/>
      </w:pPr>
    </w:lvl>
  </w:abstractNum>
  <w:abstractNum w:abstractNumId="1"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00000007"/>
    <w:multiLevelType w:val="multilevel"/>
    <w:tmpl w:val="0000000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15:restartNumberingAfterBreak="0">
    <w:nsid w:val="00000008"/>
    <w:multiLevelType w:val="multilevel"/>
    <w:tmpl w:val="00000008"/>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15:restartNumberingAfterBreak="0">
    <w:nsid w:val="073950D0"/>
    <w:multiLevelType w:val="hybridMultilevel"/>
    <w:tmpl w:val="EBB88CC8"/>
    <w:lvl w:ilvl="0" w:tplc="040C0001">
      <w:start w:val="1"/>
      <w:numFmt w:val="bullet"/>
      <w:lvlText w:val=""/>
      <w:lvlJc w:val="left"/>
      <w:pPr>
        <w:ind w:left="1069" w:hanging="360"/>
      </w:pPr>
      <w:rPr>
        <w:rFonts w:ascii="Symbol" w:hAnsi="Symbol"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5" w15:restartNumberingAfterBreak="0">
    <w:nsid w:val="138C2204"/>
    <w:multiLevelType w:val="hybridMultilevel"/>
    <w:tmpl w:val="5336BAD4"/>
    <w:lvl w:ilvl="0" w:tplc="040C0001">
      <w:start w:val="1"/>
      <w:numFmt w:val="bullet"/>
      <w:lvlText w:val=""/>
      <w:lvlJc w:val="left"/>
      <w:pPr>
        <w:ind w:left="1069" w:hanging="360"/>
      </w:pPr>
      <w:rPr>
        <w:rFonts w:ascii="Symbol" w:hAnsi="Symbol"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6" w15:restartNumberingAfterBreak="0">
    <w:nsid w:val="16FC7E1F"/>
    <w:multiLevelType w:val="multilevel"/>
    <w:tmpl w:val="A2EE2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0B5656"/>
    <w:multiLevelType w:val="multilevel"/>
    <w:tmpl w:val="CCAEA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DDE7543"/>
    <w:multiLevelType w:val="hybridMultilevel"/>
    <w:tmpl w:val="AA42426C"/>
    <w:lvl w:ilvl="0" w:tplc="040C000F">
      <w:start w:val="1"/>
      <w:numFmt w:val="decimal"/>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9" w15:restartNumberingAfterBreak="0">
    <w:nsid w:val="21196CD0"/>
    <w:multiLevelType w:val="multilevel"/>
    <w:tmpl w:val="686EB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7160513"/>
    <w:multiLevelType w:val="multilevel"/>
    <w:tmpl w:val="D4E02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82516F4"/>
    <w:multiLevelType w:val="hybridMultilevel"/>
    <w:tmpl w:val="718A5142"/>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12" w15:restartNumberingAfterBreak="0">
    <w:nsid w:val="41C27500"/>
    <w:multiLevelType w:val="hybridMultilevel"/>
    <w:tmpl w:val="C89A6DF4"/>
    <w:lvl w:ilvl="0" w:tplc="040C000F">
      <w:start w:val="1"/>
      <w:numFmt w:val="decimal"/>
      <w:lvlText w:val="%1."/>
      <w:lvlJc w:val="left"/>
      <w:pPr>
        <w:ind w:left="1069" w:hanging="360"/>
      </w:pPr>
    </w:lvl>
    <w:lvl w:ilvl="1" w:tplc="040C0019" w:tentative="1">
      <w:start w:val="1"/>
      <w:numFmt w:val="lowerLetter"/>
      <w:lvlText w:val="%2."/>
      <w:lvlJc w:val="left"/>
      <w:pPr>
        <w:ind w:left="1789" w:hanging="360"/>
      </w:pPr>
    </w:lvl>
    <w:lvl w:ilvl="2" w:tplc="040C001B" w:tentative="1">
      <w:start w:val="1"/>
      <w:numFmt w:val="lowerRoman"/>
      <w:lvlText w:val="%3."/>
      <w:lvlJc w:val="right"/>
      <w:pPr>
        <w:ind w:left="2509" w:hanging="180"/>
      </w:pPr>
    </w:lvl>
    <w:lvl w:ilvl="3" w:tplc="040C000F" w:tentative="1">
      <w:start w:val="1"/>
      <w:numFmt w:val="decimal"/>
      <w:lvlText w:val="%4."/>
      <w:lvlJc w:val="left"/>
      <w:pPr>
        <w:ind w:left="3229" w:hanging="360"/>
      </w:pPr>
    </w:lvl>
    <w:lvl w:ilvl="4" w:tplc="040C0019" w:tentative="1">
      <w:start w:val="1"/>
      <w:numFmt w:val="lowerLetter"/>
      <w:lvlText w:val="%5."/>
      <w:lvlJc w:val="left"/>
      <w:pPr>
        <w:ind w:left="3949" w:hanging="360"/>
      </w:pPr>
    </w:lvl>
    <w:lvl w:ilvl="5" w:tplc="040C001B" w:tentative="1">
      <w:start w:val="1"/>
      <w:numFmt w:val="lowerRoman"/>
      <w:lvlText w:val="%6."/>
      <w:lvlJc w:val="right"/>
      <w:pPr>
        <w:ind w:left="4669" w:hanging="180"/>
      </w:pPr>
    </w:lvl>
    <w:lvl w:ilvl="6" w:tplc="040C000F" w:tentative="1">
      <w:start w:val="1"/>
      <w:numFmt w:val="decimal"/>
      <w:lvlText w:val="%7."/>
      <w:lvlJc w:val="left"/>
      <w:pPr>
        <w:ind w:left="5389" w:hanging="360"/>
      </w:pPr>
    </w:lvl>
    <w:lvl w:ilvl="7" w:tplc="040C0019" w:tentative="1">
      <w:start w:val="1"/>
      <w:numFmt w:val="lowerLetter"/>
      <w:lvlText w:val="%8."/>
      <w:lvlJc w:val="left"/>
      <w:pPr>
        <w:ind w:left="6109" w:hanging="360"/>
      </w:pPr>
    </w:lvl>
    <w:lvl w:ilvl="8" w:tplc="040C001B" w:tentative="1">
      <w:start w:val="1"/>
      <w:numFmt w:val="lowerRoman"/>
      <w:lvlText w:val="%9."/>
      <w:lvlJc w:val="right"/>
      <w:pPr>
        <w:ind w:left="6829" w:hanging="180"/>
      </w:pPr>
    </w:lvl>
  </w:abstractNum>
  <w:abstractNum w:abstractNumId="13" w15:restartNumberingAfterBreak="0">
    <w:nsid w:val="42F31D90"/>
    <w:multiLevelType w:val="hybridMultilevel"/>
    <w:tmpl w:val="9C32A7B4"/>
    <w:lvl w:ilvl="0" w:tplc="040C0001">
      <w:start w:val="1"/>
      <w:numFmt w:val="bullet"/>
      <w:lvlText w:val=""/>
      <w:lvlJc w:val="left"/>
      <w:pPr>
        <w:ind w:left="1069" w:hanging="360"/>
      </w:pPr>
      <w:rPr>
        <w:rFonts w:ascii="Symbol" w:hAnsi="Symbol"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14" w15:restartNumberingAfterBreak="0">
    <w:nsid w:val="52960EFD"/>
    <w:multiLevelType w:val="multilevel"/>
    <w:tmpl w:val="42040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3C6146A"/>
    <w:multiLevelType w:val="hybridMultilevel"/>
    <w:tmpl w:val="A1F00862"/>
    <w:lvl w:ilvl="0" w:tplc="3D5C73B6">
      <w:start w:val="1"/>
      <w:numFmt w:val="bullet"/>
      <w:lvlText w:val=""/>
      <w:lvlJc w:val="left"/>
      <w:pPr>
        <w:ind w:left="1429"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ADD1886"/>
    <w:multiLevelType w:val="multilevel"/>
    <w:tmpl w:val="04A8E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2BE3187"/>
    <w:multiLevelType w:val="multilevel"/>
    <w:tmpl w:val="B6487812"/>
    <w:lvl w:ilvl="0">
      <w:start w:val="1"/>
      <w:numFmt w:val="bullet"/>
      <w:lvlText w:val=""/>
      <w:lvlJc w:val="left"/>
      <w:pPr>
        <w:ind w:left="1429" w:hanging="360"/>
      </w:pPr>
      <w:rPr>
        <w:rFonts w:ascii="Symbol" w:hAnsi="Symbol" w:hint="default"/>
      </w:rPr>
    </w:lvl>
    <w:lvl w:ilvl="1">
      <w:numFmt w:val="bullet"/>
      <w:lvlText w:val="•"/>
      <w:lvlJc w:val="left"/>
      <w:pPr>
        <w:ind w:left="2149" w:hanging="360"/>
      </w:pPr>
      <w:rPr>
        <w:rFonts w:ascii="Open Sans" w:eastAsia="Source Han Sans CN Regular" w:hAnsi="Open Sans" w:cs="Open Sans" w:hint="default"/>
      </w:rPr>
    </w:lvl>
    <w:lvl w:ilvl="2" w:tentative="1">
      <w:start w:val="1"/>
      <w:numFmt w:val="bullet"/>
      <w:lvlText w:val=""/>
      <w:lvlJc w:val="left"/>
      <w:pPr>
        <w:ind w:left="2869" w:hanging="360"/>
      </w:pPr>
      <w:rPr>
        <w:rFonts w:ascii="Wingdings" w:hAnsi="Wingdings" w:hint="default"/>
      </w:rPr>
    </w:lvl>
    <w:lvl w:ilvl="3" w:tentative="1">
      <w:start w:val="1"/>
      <w:numFmt w:val="bullet"/>
      <w:lvlText w:val=""/>
      <w:lvlJc w:val="left"/>
      <w:pPr>
        <w:ind w:left="3589" w:hanging="360"/>
      </w:pPr>
      <w:rPr>
        <w:rFonts w:ascii="Symbol" w:hAnsi="Symbol" w:hint="default"/>
      </w:rPr>
    </w:lvl>
    <w:lvl w:ilvl="4" w:tentative="1">
      <w:start w:val="1"/>
      <w:numFmt w:val="bullet"/>
      <w:lvlText w:val="o"/>
      <w:lvlJc w:val="left"/>
      <w:pPr>
        <w:ind w:left="4309" w:hanging="360"/>
      </w:pPr>
      <w:rPr>
        <w:rFonts w:ascii="Courier New" w:hAnsi="Courier New" w:cs="Courier New" w:hint="default"/>
      </w:rPr>
    </w:lvl>
    <w:lvl w:ilvl="5" w:tentative="1">
      <w:start w:val="1"/>
      <w:numFmt w:val="bullet"/>
      <w:lvlText w:val=""/>
      <w:lvlJc w:val="left"/>
      <w:pPr>
        <w:ind w:left="5029" w:hanging="360"/>
      </w:pPr>
      <w:rPr>
        <w:rFonts w:ascii="Wingdings" w:hAnsi="Wingdings" w:hint="default"/>
      </w:rPr>
    </w:lvl>
    <w:lvl w:ilvl="6" w:tentative="1">
      <w:start w:val="1"/>
      <w:numFmt w:val="bullet"/>
      <w:lvlText w:val=""/>
      <w:lvlJc w:val="left"/>
      <w:pPr>
        <w:ind w:left="5749" w:hanging="360"/>
      </w:pPr>
      <w:rPr>
        <w:rFonts w:ascii="Symbol" w:hAnsi="Symbol" w:hint="default"/>
      </w:rPr>
    </w:lvl>
    <w:lvl w:ilvl="7" w:tentative="1">
      <w:start w:val="1"/>
      <w:numFmt w:val="bullet"/>
      <w:lvlText w:val="o"/>
      <w:lvlJc w:val="left"/>
      <w:pPr>
        <w:ind w:left="6469" w:hanging="360"/>
      </w:pPr>
      <w:rPr>
        <w:rFonts w:ascii="Courier New" w:hAnsi="Courier New" w:cs="Courier New" w:hint="default"/>
      </w:rPr>
    </w:lvl>
    <w:lvl w:ilvl="8" w:tentative="1">
      <w:start w:val="1"/>
      <w:numFmt w:val="bullet"/>
      <w:lvlText w:val=""/>
      <w:lvlJc w:val="left"/>
      <w:pPr>
        <w:ind w:left="7189" w:hanging="360"/>
      </w:pPr>
      <w:rPr>
        <w:rFonts w:ascii="Wingdings" w:hAnsi="Wingdings" w:hint="default"/>
      </w:rPr>
    </w:lvl>
  </w:abstractNum>
  <w:abstractNum w:abstractNumId="18" w15:restartNumberingAfterBreak="0">
    <w:nsid w:val="72EC0A50"/>
    <w:multiLevelType w:val="multilevel"/>
    <w:tmpl w:val="B6487812"/>
    <w:lvl w:ilvl="0">
      <w:start w:val="1"/>
      <w:numFmt w:val="bullet"/>
      <w:lvlText w:val=""/>
      <w:lvlJc w:val="left"/>
      <w:pPr>
        <w:ind w:left="1429" w:hanging="360"/>
      </w:pPr>
      <w:rPr>
        <w:rFonts w:ascii="Symbol" w:hAnsi="Symbol" w:hint="default"/>
      </w:rPr>
    </w:lvl>
    <w:lvl w:ilvl="1">
      <w:numFmt w:val="bullet"/>
      <w:lvlText w:val="•"/>
      <w:lvlJc w:val="left"/>
      <w:pPr>
        <w:ind w:left="2149" w:hanging="360"/>
      </w:pPr>
      <w:rPr>
        <w:rFonts w:ascii="Open Sans" w:eastAsia="Source Han Sans CN Regular" w:hAnsi="Open Sans" w:cs="Open Sans" w:hint="default"/>
      </w:rPr>
    </w:lvl>
    <w:lvl w:ilvl="2" w:tentative="1">
      <w:start w:val="1"/>
      <w:numFmt w:val="bullet"/>
      <w:lvlText w:val=""/>
      <w:lvlJc w:val="left"/>
      <w:pPr>
        <w:ind w:left="2869" w:hanging="360"/>
      </w:pPr>
      <w:rPr>
        <w:rFonts w:ascii="Wingdings" w:hAnsi="Wingdings" w:hint="default"/>
      </w:rPr>
    </w:lvl>
    <w:lvl w:ilvl="3" w:tentative="1">
      <w:start w:val="1"/>
      <w:numFmt w:val="bullet"/>
      <w:lvlText w:val=""/>
      <w:lvlJc w:val="left"/>
      <w:pPr>
        <w:ind w:left="3589" w:hanging="360"/>
      </w:pPr>
      <w:rPr>
        <w:rFonts w:ascii="Symbol" w:hAnsi="Symbol" w:hint="default"/>
      </w:rPr>
    </w:lvl>
    <w:lvl w:ilvl="4" w:tentative="1">
      <w:start w:val="1"/>
      <w:numFmt w:val="bullet"/>
      <w:lvlText w:val="o"/>
      <w:lvlJc w:val="left"/>
      <w:pPr>
        <w:ind w:left="4309" w:hanging="360"/>
      </w:pPr>
      <w:rPr>
        <w:rFonts w:ascii="Courier New" w:hAnsi="Courier New" w:cs="Courier New" w:hint="default"/>
      </w:rPr>
    </w:lvl>
    <w:lvl w:ilvl="5" w:tentative="1">
      <w:start w:val="1"/>
      <w:numFmt w:val="bullet"/>
      <w:lvlText w:val=""/>
      <w:lvlJc w:val="left"/>
      <w:pPr>
        <w:ind w:left="5029" w:hanging="360"/>
      </w:pPr>
      <w:rPr>
        <w:rFonts w:ascii="Wingdings" w:hAnsi="Wingdings" w:hint="default"/>
      </w:rPr>
    </w:lvl>
    <w:lvl w:ilvl="6" w:tentative="1">
      <w:start w:val="1"/>
      <w:numFmt w:val="bullet"/>
      <w:lvlText w:val=""/>
      <w:lvlJc w:val="left"/>
      <w:pPr>
        <w:ind w:left="5749" w:hanging="360"/>
      </w:pPr>
      <w:rPr>
        <w:rFonts w:ascii="Symbol" w:hAnsi="Symbol" w:hint="default"/>
      </w:rPr>
    </w:lvl>
    <w:lvl w:ilvl="7" w:tentative="1">
      <w:start w:val="1"/>
      <w:numFmt w:val="bullet"/>
      <w:lvlText w:val="o"/>
      <w:lvlJc w:val="left"/>
      <w:pPr>
        <w:ind w:left="6469" w:hanging="360"/>
      </w:pPr>
      <w:rPr>
        <w:rFonts w:ascii="Courier New" w:hAnsi="Courier New" w:cs="Courier New" w:hint="default"/>
      </w:rPr>
    </w:lvl>
    <w:lvl w:ilvl="8" w:tentative="1">
      <w:start w:val="1"/>
      <w:numFmt w:val="bullet"/>
      <w:lvlText w:val=""/>
      <w:lvlJc w:val="left"/>
      <w:pPr>
        <w:ind w:left="7189" w:hanging="360"/>
      </w:pPr>
      <w:rPr>
        <w:rFonts w:ascii="Wingdings" w:hAnsi="Wingdings" w:hint="default"/>
      </w:rPr>
    </w:lvl>
  </w:abstractNum>
  <w:abstractNum w:abstractNumId="19" w15:restartNumberingAfterBreak="0">
    <w:nsid w:val="7BA23EA2"/>
    <w:multiLevelType w:val="multilevel"/>
    <w:tmpl w:val="30268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EC92E28"/>
    <w:multiLevelType w:val="multilevel"/>
    <w:tmpl w:val="C4FEB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8"/>
  </w:num>
  <w:num w:numId="3">
    <w:abstractNumId w:val="18"/>
  </w:num>
  <w:num w:numId="4">
    <w:abstractNumId w:val="17"/>
  </w:num>
  <w:num w:numId="5">
    <w:abstractNumId w:val="12"/>
  </w:num>
  <w:num w:numId="6">
    <w:abstractNumId w:val="19"/>
  </w:num>
  <w:num w:numId="7">
    <w:abstractNumId w:val="4"/>
  </w:num>
  <w:num w:numId="8">
    <w:abstractNumId w:val="20"/>
  </w:num>
  <w:num w:numId="9">
    <w:abstractNumId w:val="13"/>
  </w:num>
  <w:num w:numId="10">
    <w:abstractNumId w:val="7"/>
  </w:num>
  <w:num w:numId="11">
    <w:abstractNumId w:val="11"/>
  </w:num>
  <w:num w:numId="12">
    <w:abstractNumId w:val="1"/>
  </w:num>
  <w:num w:numId="13">
    <w:abstractNumId w:val="2"/>
  </w:num>
  <w:num w:numId="14">
    <w:abstractNumId w:val="3"/>
  </w:num>
  <w:num w:numId="15">
    <w:abstractNumId w:val="0"/>
  </w:num>
  <w:num w:numId="16">
    <w:abstractNumId w:val="0"/>
  </w:num>
  <w:num w:numId="17">
    <w:abstractNumId w:val="0"/>
  </w:num>
  <w:num w:numId="18">
    <w:abstractNumId w:val="0"/>
  </w:num>
  <w:num w:numId="19">
    <w:abstractNumId w:val="0"/>
  </w:num>
  <w:num w:numId="20">
    <w:abstractNumId w:val="0"/>
  </w:num>
  <w:num w:numId="21">
    <w:abstractNumId w:val="10"/>
  </w:num>
  <w:num w:numId="22">
    <w:abstractNumId w:val="5"/>
  </w:num>
  <w:num w:numId="23">
    <w:abstractNumId w:val="14"/>
  </w:num>
  <w:num w:numId="24">
    <w:abstractNumId w:val="6"/>
  </w:num>
  <w:num w:numId="25">
    <w:abstractNumId w:val="16"/>
  </w:num>
  <w:num w:numId="26">
    <w:abstractNumId w:val="9"/>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1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0DA2"/>
    <w:rsid w:val="00014BF5"/>
    <w:rsid w:val="00034369"/>
    <w:rsid w:val="00034A40"/>
    <w:rsid w:val="000518B2"/>
    <w:rsid w:val="000576CA"/>
    <w:rsid w:val="00066334"/>
    <w:rsid w:val="00066604"/>
    <w:rsid w:val="000841B1"/>
    <w:rsid w:val="000A2449"/>
    <w:rsid w:val="000B6DEA"/>
    <w:rsid w:val="000C424E"/>
    <w:rsid w:val="000D2ADC"/>
    <w:rsid w:val="000F1214"/>
    <w:rsid w:val="001013D0"/>
    <w:rsid w:val="00125C8D"/>
    <w:rsid w:val="00136056"/>
    <w:rsid w:val="00172D77"/>
    <w:rsid w:val="0017546D"/>
    <w:rsid w:val="00181238"/>
    <w:rsid w:val="0018647F"/>
    <w:rsid w:val="001969F0"/>
    <w:rsid w:val="001A3EAC"/>
    <w:rsid w:val="001B7FFD"/>
    <w:rsid w:val="001D7C63"/>
    <w:rsid w:val="00207F2C"/>
    <w:rsid w:val="00220CB0"/>
    <w:rsid w:val="002329E1"/>
    <w:rsid w:val="00233F24"/>
    <w:rsid w:val="002626C3"/>
    <w:rsid w:val="00262C1A"/>
    <w:rsid w:val="0027189A"/>
    <w:rsid w:val="002C32F3"/>
    <w:rsid w:val="002F0039"/>
    <w:rsid w:val="00303776"/>
    <w:rsid w:val="00305B6B"/>
    <w:rsid w:val="003156E2"/>
    <w:rsid w:val="00315DC5"/>
    <w:rsid w:val="00317E70"/>
    <w:rsid w:val="003244A3"/>
    <w:rsid w:val="00363251"/>
    <w:rsid w:val="003749B1"/>
    <w:rsid w:val="00381D66"/>
    <w:rsid w:val="00397EE8"/>
    <w:rsid w:val="003A04CA"/>
    <w:rsid w:val="003B22FE"/>
    <w:rsid w:val="003B4C5E"/>
    <w:rsid w:val="004261C3"/>
    <w:rsid w:val="004305EB"/>
    <w:rsid w:val="004472F8"/>
    <w:rsid w:val="004501F1"/>
    <w:rsid w:val="0046360B"/>
    <w:rsid w:val="00464A97"/>
    <w:rsid w:val="00490911"/>
    <w:rsid w:val="004C09C1"/>
    <w:rsid w:val="004C7FD9"/>
    <w:rsid w:val="004D5FAC"/>
    <w:rsid w:val="004D637D"/>
    <w:rsid w:val="00530442"/>
    <w:rsid w:val="00547698"/>
    <w:rsid w:val="00554214"/>
    <w:rsid w:val="0055664E"/>
    <w:rsid w:val="00570DA2"/>
    <w:rsid w:val="00574AD9"/>
    <w:rsid w:val="005772F2"/>
    <w:rsid w:val="00587F76"/>
    <w:rsid w:val="005973FC"/>
    <w:rsid w:val="005B5405"/>
    <w:rsid w:val="005C53BF"/>
    <w:rsid w:val="005D06BD"/>
    <w:rsid w:val="00600041"/>
    <w:rsid w:val="00603B08"/>
    <w:rsid w:val="00607751"/>
    <w:rsid w:val="00617FBC"/>
    <w:rsid w:val="00671A99"/>
    <w:rsid w:val="0068032B"/>
    <w:rsid w:val="00685A03"/>
    <w:rsid w:val="006A40CE"/>
    <w:rsid w:val="006B500F"/>
    <w:rsid w:val="006B69DC"/>
    <w:rsid w:val="006D5D43"/>
    <w:rsid w:val="00717296"/>
    <w:rsid w:val="00752A16"/>
    <w:rsid w:val="007703F5"/>
    <w:rsid w:val="00770DEE"/>
    <w:rsid w:val="0077167E"/>
    <w:rsid w:val="007E3736"/>
    <w:rsid w:val="007E4AFB"/>
    <w:rsid w:val="00812DCD"/>
    <w:rsid w:val="00813B0A"/>
    <w:rsid w:val="00825D0E"/>
    <w:rsid w:val="0083114B"/>
    <w:rsid w:val="008560A8"/>
    <w:rsid w:val="00881202"/>
    <w:rsid w:val="00884BC9"/>
    <w:rsid w:val="008C7866"/>
    <w:rsid w:val="008D0235"/>
    <w:rsid w:val="008D3229"/>
    <w:rsid w:val="008F7FDB"/>
    <w:rsid w:val="00913414"/>
    <w:rsid w:val="009166EA"/>
    <w:rsid w:val="00920882"/>
    <w:rsid w:val="00921F0E"/>
    <w:rsid w:val="00931469"/>
    <w:rsid w:val="00933BA8"/>
    <w:rsid w:val="009400A9"/>
    <w:rsid w:val="0094734F"/>
    <w:rsid w:val="00990871"/>
    <w:rsid w:val="009A2AAA"/>
    <w:rsid w:val="009B43B1"/>
    <w:rsid w:val="009C0949"/>
    <w:rsid w:val="009C4357"/>
    <w:rsid w:val="009C5A4E"/>
    <w:rsid w:val="009C76F3"/>
    <w:rsid w:val="009D1D8B"/>
    <w:rsid w:val="009E2F74"/>
    <w:rsid w:val="00A22A6D"/>
    <w:rsid w:val="00A313F6"/>
    <w:rsid w:val="00A342EF"/>
    <w:rsid w:val="00A36499"/>
    <w:rsid w:val="00A40B47"/>
    <w:rsid w:val="00A45784"/>
    <w:rsid w:val="00A63FAE"/>
    <w:rsid w:val="00A65268"/>
    <w:rsid w:val="00A73185"/>
    <w:rsid w:val="00A80B42"/>
    <w:rsid w:val="00A91B73"/>
    <w:rsid w:val="00A97885"/>
    <w:rsid w:val="00AE4DDB"/>
    <w:rsid w:val="00B2203D"/>
    <w:rsid w:val="00B3696D"/>
    <w:rsid w:val="00B66514"/>
    <w:rsid w:val="00B66BBF"/>
    <w:rsid w:val="00B70488"/>
    <w:rsid w:val="00B73C1D"/>
    <w:rsid w:val="00BB7ACB"/>
    <w:rsid w:val="00C002CD"/>
    <w:rsid w:val="00C10ED3"/>
    <w:rsid w:val="00C14D96"/>
    <w:rsid w:val="00C21F8F"/>
    <w:rsid w:val="00C40638"/>
    <w:rsid w:val="00D15594"/>
    <w:rsid w:val="00D3477A"/>
    <w:rsid w:val="00D36EAF"/>
    <w:rsid w:val="00D50D10"/>
    <w:rsid w:val="00D77AD6"/>
    <w:rsid w:val="00D87F37"/>
    <w:rsid w:val="00D92874"/>
    <w:rsid w:val="00D93CAA"/>
    <w:rsid w:val="00DA3AF0"/>
    <w:rsid w:val="00DE336E"/>
    <w:rsid w:val="00DF1B74"/>
    <w:rsid w:val="00DF48AD"/>
    <w:rsid w:val="00E15CF2"/>
    <w:rsid w:val="00E46864"/>
    <w:rsid w:val="00E56D73"/>
    <w:rsid w:val="00E77C27"/>
    <w:rsid w:val="00E83771"/>
    <w:rsid w:val="00EB3CC5"/>
    <w:rsid w:val="00ED1FAD"/>
    <w:rsid w:val="00EF2AE2"/>
    <w:rsid w:val="00F04E0C"/>
    <w:rsid w:val="00F21FB2"/>
    <w:rsid w:val="00F43481"/>
    <w:rsid w:val="00F43C79"/>
    <w:rsid w:val="00F52F33"/>
    <w:rsid w:val="00F5473C"/>
    <w:rsid w:val="00F559AA"/>
    <w:rsid w:val="00F84F40"/>
    <w:rsid w:val="00FC4A8E"/>
    <w:rsid w:val="00FD507C"/>
    <w:rsid w:val="00FE070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6D0AA426"/>
  <w15:chartTrackingRefBased/>
  <w15:docId w15:val="{FB339B8F-26F0-8B44-B721-41EC4B4B4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167E"/>
    <w:rPr>
      <w:sz w:val="24"/>
      <w:szCs w:val="24"/>
    </w:rPr>
  </w:style>
  <w:style w:type="paragraph" w:styleId="Titre1">
    <w:name w:val="heading 1"/>
    <w:basedOn w:val="Titre11"/>
    <w:next w:val="Corpsdetexte"/>
    <w:qFormat/>
    <w:pPr>
      <w:pageBreakBefore/>
      <w:numPr>
        <w:numId w:val="1"/>
      </w:numPr>
      <w:pBdr>
        <w:top w:val="single" w:sz="2" w:space="1" w:color="666666"/>
        <w:left w:val="single" w:sz="2" w:space="1" w:color="666666"/>
        <w:bottom w:val="single" w:sz="2" w:space="1" w:color="666666"/>
        <w:right w:val="single" w:sz="2" w:space="1" w:color="666666"/>
      </w:pBdr>
      <w:shd w:val="clear" w:color="auto" w:fill="808080"/>
      <w:spacing w:before="0" w:after="119"/>
      <w:outlineLvl w:val="0"/>
    </w:pPr>
    <w:rPr>
      <w:smallCaps/>
      <w:color w:val="FFFFFF"/>
      <w:sz w:val="52"/>
    </w:rPr>
  </w:style>
  <w:style w:type="paragraph" w:styleId="Titre2">
    <w:name w:val="heading 2"/>
    <w:basedOn w:val="Titre11"/>
    <w:next w:val="Corpsdetexte"/>
    <w:qFormat/>
    <w:pPr>
      <w:numPr>
        <w:ilvl w:val="1"/>
        <w:numId w:val="1"/>
      </w:numPr>
      <w:pBdr>
        <w:top w:val="single" w:sz="2" w:space="1" w:color="C0C0C0"/>
        <w:left w:val="single" w:sz="2" w:space="1" w:color="C0C0C0"/>
        <w:bottom w:val="single" w:sz="2" w:space="1" w:color="C0C0C0"/>
        <w:right w:val="single" w:sz="2" w:space="1" w:color="C0C0C0"/>
      </w:pBdr>
      <w:shd w:val="clear" w:color="auto" w:fill="C0C0C0"/>
      <w:spacing w:before="181" w:after="119"/>
      <w:outlineLvl w:val="1"/>
    </w:pPr>
    <w:rPr>
      <w:color w:val="4C4C4C"/>
      <w:sz w:val="28"/>
    </w:rPr>
  </w:style>
  <w:style w:type="paragraph" w:styleId="Titre3">
    <w:name w:val="heading 3"/>
    <w:basedOn w:val="Titre11"/>
    <w:next w:val="Corpsdetexte"/>
    <w:qFormat/>
    <w:pPr>
      <w:numPr>
        <w:ilvl w:val="2"/>
        <w:numId w:val="1"/>
      </w:numPr>
      <w:spacing w:before="352" w:after="119"/>
      <w:outlineLvl w:val="2"/>
    </w:pPr>
    <w:rPr>
      <w:i/>
      <w:color w:val="4C4C4C"/>
      <w:sz w:val="28"/>
    </w:rPr>
  </w:style>
  <w:style w:type="paragraph" w:styleId="Titre4">
    <w:name w:val="heading 4"/>
    <w:basedOn w:val="Normal"/>
    <w:next w:val="Corpsdetexte"/>
    <w:qFormat/>
    <w:pPr>
      <w:keepNext/>
      <w:widowControl w:val="0"/>
      <w:numPr>
        <w:ilvl w:val="3"/>
        <w:numId w:val="1"/>
      </w:numPr>
      <w:tabs>
        <w:tab w:val="left" w:pos="864"/>
      </w:tabs>
      <w:suppressAutoHyphens/>
      <w:spacing w:before="240" w:after="60"/>
      <w:outlineLvl w:val="3"/>
    </w:pPr>
    <w:rPr>
      <w:rFonts w:ascii="Open Sans" w:eastAsia="Source Han Sans CN Regular" w:hAnsi="Open Sans" w:cs="Lohit Devanagari"/>
      <w:b/>
      <w:i/>
      <w:kern w:val="1"/>
      <w:lang w:val="en-GB" w:eastAsia="zh-CN" w:bidi="hi-IN"/>
    </w:rPr>
  </w:style>
  <w:style w:type="paragraph" w:styleId="Titre5">
    <w:name w:val="heading 5"/>
    <w:basedOn w:val="Titre11"/>
    <w:next w:val="Corpsdetexte"/>
    <w:qFormat/>
    <w:pPr>
      <w:numPr>
        <w:ilvl w:val="4"/>
        <w:numId w:val="1"/>
      </w:numPr>
      <w:tabs>
        <w:tab w:val="left" w:pos="1134"/>
      </w:tabs>
      <w:outlineLvl w:val="4"/>
    </w:pPr>
    <w:rPr>
      <w:rFonts w:ascii="Droid Sans" w:hAnsi="Droid Sans"/>
      <w:b w:val="0"/>
      <w:bCs/>
      <w:i/>
      <w:sz w:val="34"/>
      <w:szCs w:val="20"/>
    </w:rPr>
  </w:style>
  <w:style w:type="paragraph" w:styleId="Titre6">
    <w:name w:val="heading 6"/>
    <w:basedOn w:val="Titre11"/>
    <w:next w:val="Corpsdetexte"/>
    <w:qFormat/>
    <w:pPr>
      <w:numPr>
        <w:ilvl w:val="5"/>
        <w:numId w:val="1"/>
      </w:numPr>
      <w:outlineLvl w:val="5"/>
    </w:pPr>
    <w:rPr>
      <w:bCs/>
      <w:sz w:val="30"/>
      <w:szCs w:val="18"/>
    </w:rPr>
  </w:style>
  <w:style w:type="paragraph" w:styleId="Titre7">
    <w:name w:val="heading 7"/>
    <w:basedOn w:val="Titre11"/>
    <w:next w:val="Corpsdetexte"/>
    <w:qFormat/>
    <w:pPr>
      <w:spacing w:before="60" w:after="60"/>
      <w:outlineLvl w:val="6"/>
    </w:pPr>
    <w:rPr>
      <w:b w:val="0"/>
      <w:sz w:val="32"/>
      <w:szCs w:val="19"/>
    </w:rPr>
  </w:style>
  <w:style w:type="paragraph" w:styleId="Titre8">
    <w:name w:val="heading 8"/>
    <w:basedOn w:val="Titre11"/>
    <w:next w:val="Corpsdetexte"/>
    <w:qFormat/>
    <w:pPr>
      <w:spacing w:before="60" w:after="60"/>
      <w:outlineLvl w:val="7"/>
    </w:pPr>
    <w:rPr>
      <w:b w:val="0"/>
      <w:i/>
      <w:iCs/>
      <w:sz w:val="32"/>
      <w:szCs w:val="19"/>
    </w:rPr>
  </w:style>
  <w:style w:type="paragraph" w:styleId="Titre9">
    <w:name w:val="heading 9"/>
    <w:basedOn w:val="Titre11"/>
    <w:next w:val="Corpsdetexte"/>
    <w:qFormat/>
    <w:pPr>
      <w:spacing w:before="60" w:after="60"/>
      <w:outlineLvl w:val="8"/>
    </w:pPr>
    <w:rPr>
      <w:b w:val="0"/>
      <w:sz w:val="30"/>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rPr>
      <w:color w:val="000080"/>
      <w:u w:val="single"/>
    </w:rPr>
  </w:style>
  <w:style w:type="character" w:customStyle="1" w:styleId="Caractresdenumrotation">
    <w:name w:val="Caractères de numérotation"/>
  </w:style>
  <w:style w:type="character" w:customStyle="1" w:styleId="Puces">
    <w:name w:val="Puces"/>
    <w:rPr>
      <w:rFonts w:ascii="OpenSymbol" w:eastAsia="OpenSymbol" w:hAnsi="OpenSymbol" w:cs="OpenSymbol"/>
    </w:rPr>
  </w:style>
  <w:style w:type="character" w:customStyle="1" w:styleId="WW8Num3z0">
    <w:name w:val="WW8Num3z0"/>
    <w:rPr>
      <w:rFonts w:ascii="Helvetica 55 Roman" w:eastAsia="Times New Roman" w:hAnsi="Helvetica 55 Roman" w:cs="Times New Roman"/>
    </w:rPr>
  </w:style>
  <w:style w:type="character" w:customStyle="1" w:styleId="WW8Num3z1">
    <w:name w:val="WW8Num3z1"/>
    <w:rPr>
      <w:rFonts w:ascii="Courier New" w:hAnsi="Courier New" w:cs="Courier New"/>
      <w:color w:val="FF6600"/>
    </w:rPr>
  </w:style>
  <w:style w:type="character" w:customStyle="1" w:styleId="WW8Num3z2">
    <w:name w:val="WW8Num3z2"/>
    <w:rPr>
      <w:rFonts w:ascii="Wingdings" w:hAnsi="Wingdings" w:cs="Wingdings"/>
    </w:rPr>
  </w:style>
  <w:style w:type="character" w:customStyle="1" w:styleId="WW8Num3z3">
    <w:name w:val="WW8Num3z3"/>
    <w:rPr>
      <w:rFonts w:ascii="Symbol" w:hAnsi="Symbol" w:cs="Symbol"/>
    </w:rPr>
  </w:style>
  <w:style w:type="character" w:customStyle="1" w:styleId="WW8Num3z4">
    <w:name w:val="WW8Num3z4"/>
    <w:rPr>
      <w:rFonts w:ascii="Courier New" w:hAnsi="Courier New" w:cs="Courier New"/>
    </w:rPr>
  </w:style>
  <w:style w:type="character" w:styleId="lev">
    <w:name w:val="Strong"/>
    <w:qFormat/>
    <w:rPr>
      <w:b/>
      <w:bCs/>
    </w:rPr>
  </w:style>
  <w:style w:type="paragraph" w:customStyle="1" w:styleId="Titre11">
    <w:name w:val="Titre1"/>
    <w:basedOn w:val="Normal"/>
    <w:next w:val="Corpsdetexte"/>
    <w:pPr>
      <w:keepNext/>
      <w:widowControl w:val="0"/>
      <w:suppressAutoHyphens/>
      <w:spacing w:before="240" w:after="120"/>
    </w:pPr>
    <w:rPr>
      <w:rFonts w:ascii="Open Sans" w:eastAsia="Source Han Sans CN Regular" w:hAnsi="Open Sans" w:cs="Lohit Devanagari"/>
      <w:b/>
      <w:kern w:val="1"/>
      <w:sz w:val="40"/>
      <w:lang w:val="en-GB" w:eastAsia="zh-CN" w:bidi="hi-IN"/>
    </w:rPr>
  </w:style>
  <w:style w:type="paragraph" w:styleId="Corpsdetexte">
    <w:name w:val="Body Text"/>
    <w:basedOn w:val="Normal"/>
    <w:link w:val="CorpsdetexteCar"/>
    <w:pPr>
      <w:widowControl w:val="0"/>
      <w:suppressAutoHyphens/>
      <w:spacing w:after="120"/>
      <w:jc w:val="both"/>
    </w:pPr>
    <w:rPr>
      <w:rFonts w:ascii="Open Sans" w:eastAsia="Source Han Sans CN Regular" w:hAnsi="Open Sans" w:cs="Lohit Devanagari"/>
      <w:kern w:val="1"/>
      <w:sz w:val="22"/>
      <w:lang w:val="en-GB" w:eastAsia="zh-CN" w:bidi="hi-IN"/>
    </w:rPr>
  </w:style>
  <w:style w:type="paragraph" w:styleId="Liste">
    <w:name w:val="List"/>
    <w:basedOn w:val="Corpsdetexte"/>
  </w:style>
  <w:style w:type="paragraph" w:styleId="Lgende">
    <w:name w:val="caption"/>
    <w:basedOn w:val="Normal"/>
    <w:qFormat/>
    <w:pPr>
      <w:widowControl w:val="0"/>
      <w:suppressLineNumbers/>
      <w:suppressAutoHyphens/>
      <w:spacing w:before="120" w:after="120"/>
    </w:pPr>
    <w:rPr>
      <w:rFonts w:ascii="Open Sans" w:eastAsia="Source Han Sans CN Regular" w:hAnsi="Open Sans" w:cs="Lohit Devanagari"/>
      <w:i/>
      <w:iCs/>
      <w:kern w:val="1"/>
      <w:lang w:val="en-GB" w:eastAsia="zh-CN" w:bidi="hi-IN"/>
    </w:rPr>
  </w:style>
  <w:style w:type="paragraph" w:customStyle="1" w:styleId="Index">
    <w:name w:val="Index"/>
    <w:basedOn w:val="Normal"/>
    <w:pPr>
      <w:widowControl w:val="0"/>
      <w:suppressLineNumbers/>
      <w:suppressAutoHyphens/>
    </w:pPr>
    <w:rPr>
      <w:rFonts w:ascii="Open Sans" w:eastAsia="Source Han Sans CN Regular" w:hAnsi="Open Sans" w:cs="Lohit Devanagari"/>
      <w:kern w:val="1"/>
      <w:sz w:val="22"/>
      <w:lang w:val="en-GB" w:eastAsia="zh-CN" w:bidi="hi-IN"/>
    </w:rPr>
  </w:style>
  <w:style w:type="paragraph" w:customStyle="1" w:styleId="Contenudetableau">
    <w:name w:val="Contenu de tableau"/>
    <w:basedOn w:val="Normal"/>
    <w:pPr>
      <w:widowControl w:val="0"/>
      <w:suppressLineNumbers/>
      <w:suppressAutoHyphens/>
    </w:pPr>
    <w:rPr>
      <w:rFonts w:ascii="Open Sans" w:eastAsia="Source Han Sans CN Regular" w:hAnsi="Open Sans" w:cs="Lohit Devanagari"/>
      <w:kern w:val="1"/>
      <w:sz w:val="22"/>
      <w:lang w:val="en-GB" w:eastAsia="zh-CN" w:bidi="hi-IN"/>
    </w:rPr>
  </w:style>
  <w:style w:type="paragraph" w:customStyle="1" w:styleId="En-ttegauche">
    <w:name w:val="En-tête gauche"/>
    <w:basedOn w:val="Normal"/>
    <w:pPr>
      <w:widowControl w:val="0"/>
      <w:tabs>
        <w:tab w:val="center" w:pos="4819"/>
        <w:tab w:val="right" w:pos="9638"/>
      </w:tabs>
      <w:suppressAutoHyphens/>
      <w:spacing w:before="1083"/>
      <w:jc w:val="center"/>
    </w:pPr>
    <w:rPr>
      <w:rFonts w:ascii="Harabara" w:eastAsia="Source Han Sans CN Regular" w:hAnsi="Harabara" w:cs="Lohit Devanagari"/>
      <w:b/>
      <w:kern w:val="1"/>
      <w:sz w:val="80"/>
      <w:lang w:val="en-GB" w:eastAsia="zh-CN" w:bidi="hi-IN"/>
    </w:rPr>
  </w:style>
  <w:style w:type="paragraph" w:styleId="Pieddepage">
    <w:name w:val="footer"/>
    <w:basedOn w:val="Normal"/>
    <w:pPr>
      <w:widowControl w:val="0"/>
      <w:suppressLineNumbers/>
      <w:tabs>
        <w:tab w:val="center" w:pos="4819"/>
        <w:tab w:val="right" w:pos="9638"/>
      </w:tabs>
      <w:suppressAutoHyphens/>
    </w:pPr>
    <w:rPr>
      <w:rFonts w:ascii="Open Sans" w:eastAsia="Source Han Sans CN Regular" w:hAnsi="Open Sans" w:cs="Lohit Devanagari"/>
      <w:kern w:val="1"/>
      <w:sz w:val="22"/>
      <w:lang w:val="en-GB" w:eastAsia="zh-CN" w:bidi="hi-IN"/>
    </w:rPr>
  </w:style>
  <w:style w:type="paragraph" w:customStyle="1" w:styleId="Titredetableau">
    <w:name w:val="Titre de tableau"/>
    <w:basedOn w:val="Contenudetableau"/>
    <w:pPr>
      <w:jc w:val="center"/>
    </w:pPr>
    <w:rPr>
      <w:b/>
      <w:bCs/>
    </w:rPr>
  </w:style>
  <w:style w:type="paragraph" w:styleId="En-tte">
    <w:name w:val="header"/>
    <w:basedOn w:val="Normal"/>
    <w:pPr>
      <w:widowControl w:val="0"/>
      <w:suppressLineNumbers/>
      <w:tabs>
        <w:tab w:val="center" w:pos="4819"/>
        <w:tab w:val="right" w:pos="9638"/>
      </w:tabs>
      <w:suppressAutoHyphens/>
    </w:pPr>
    <w:rPr>
      <w:rFonts w:ascii="DejaVu Sans" w:eastAsia="Source Han Sans CN Regular" w:hAnsi="DejaVu Sans" w:cs="Lohit Devanagari"/>
      <w:b/>
      <w:color w:val="FF950E"/>
      <w:kern w:val="1"/>
      <w:sz w:val="20"/>
      <w:lang w:val="en-GB" w:eastAsia="zh-CN" w:bidi="hi-IN"/>
    </w:rPr>
  </w:style>
  <w:style w:type="paragraph" w:styleId="TitreTR">
    <w:name w:val="toa heading"/>
    <w:basedOn w:val="Titre11"/>
    <w:pPr>
      <w:suppressLineNumbers/>
      <w:spacing w:before="0" w:after="283"/>
      <w:jc w:val="center"/>
    </w:pPr>
    <w:rPr>
      <w:smallCaps/>
    </w:rPr>
  </w:style>
  <w:style w:type="paragraph" w:styleId="TM1">
    <w:name w:val="toc 1"/>
    <w:basedOn w:val="Index"/>
    <w:uiPriority w:val="39"/>
    <w:pPr>
      <w:tabs>
        <w:tab w:val="right" w:leader="dot" w:pos="9638"/>
      </w:tabs>
    </w:pPr>
    <w:rPr>
      <w:b/>
    </w:rPr>
  </w:style>
  <w:style w:type="paragraph" w:styleId="TM2">
    <w:name w:val="toc 2"/>
    <w:basedOn w:val="Index"/>
    <w:uiPriority w:val="39"/>
    <w:pPr>
      <w:tabs>
        <w:tab w:val="right" w:leader="dot" w:pos="9638"/>
      </w:tabs>
      <w:ind w:left="283"/>
    </w:pPr>
  </w:style>
  <w:style w:type="paragraph" w:styleId="TM3">
    <w:name w:val="toc 3"/>
    <w:basedOn w:val="Index"/>
    <w:uiPriority w:val="39"/>
    <w:pPr>
      <w:tabs>
        <w:tab w:val="right" w:leader="dot" w:pos="9638"/>
      </w:tabs>
      <w:ind w:left="566"/>
    </w:pPr>
    <w:rPr>
      <w:i/>
      <w:sz w:val="21"/>
    </w:rPr>
  </w:style>
  <w:style w:type="paragraph" w:customStyle="1" w:styleId="Contenudecadre">
    <w:name w:val="Contenu de cadre"/>
    <w:basedOn w:val="Corpsdetexte"/>
  </w:style>
  <w:style w:type="paragraph" w:customStyle="1" w:styleId="Texte">
    <w:name w:val="Texte"/>
    <w:basedOn w:val="Normal"/>
    <w:pPr>
      <w:widowControl w:val="0"/>
      <w:suppressAutoHyphens/>
      <w:spacing w:line="360" w:lineRule="auto"/>
    </w:pPr>
    <w:rPr>
      <w:rFonts w:ascii="Droid Sans" w:eastAsia="Source Han Sans CN Regular" w:hAnsi="Droid Sans" w:cs="Lohit Devanagari"/>
      <w:kern w:val="1"/>
      <w:sz w:val="20"/>
      <w:lang w:val="en-GB" w:eastAsia="zh-CN" w:bidi="hi-IN"/>
    </w:rPr>
  </w:style>
  <w:style w:type="paragraph" w:styleId="Salutations">
    <w:name w:val="Salutation"/>
    <w:basedOn w:val="Normal"/>
    <w:pPr>
      <w:widowControl w:val="0"/>
      <w:suppressLineNumbers/>
      <w:suppressAutoHyphens/>
    </w:pPr>
    <w:rPr>
      <w:rFonts w:ascii="Open Sans" w:eastAsia="Source Han Sans CN Regular" w:hAnsi="Open Sans" w:cs="Lohit Devanagari"/>
      <w:kern w:val="1"/>
      <w:sz w:val="22"/>
      <w:lang w:val="en-GB" w:eastAsia="zh-CN" w:bidi="hi-IN"/>
    </w:rPr>
  </w:style>
  <w:style w:type="paragraph" w:customStyle="1" w:styleId="Code">
    <w:name w:val="Code"/>
    <w:basedOn w:val="Corpsdetexte"/>
    <w:pPr>
      <w:spacing w:after="57"/>
    </w:pPr>
    <w:rPr>
      <w:rFonts w:ascii="Droid Sans Mono" w:hAnsi="Droid Sans Mono"/>
      <w:color w:val="666666"/>
      <w:sz w:val="18"/>
    </w:rPr>
  </w:style>
  <w:style w:type="paragraph" w:customStyle="1" w:styleId="Balise">
    <w:name w:val="Balise"/>
    <w:basedOn w:val="Corpsdetexte"/>
    <w:pPr>
      <w:spacing w:after="0"/>
    </w:pPr>
    <w:rPr>
      <w:color w:val="FF950E"/>
      <w:sz w:val="20"/>
    </w:rPr>
  </w:style>
  <w:style w:type="paragraph" w:customStyle="1" w:styleId="Titre10">
    <w:name w:val="Titre 10"/>
    <w:basedOn w:val="Titre11"/>
    <w:next w:val="Corpsdetexte"/>
    <w:pPr>
      <w:numPr>
        <w:ilvl w:val="8"/>
        <w:numId w:val="1"/>
      </w:numPr>
      <w:outlineLvl w:val="8"/>
    </w:pPr>
    <w:rPr>
      <w:bCs/>
      <w:sz w:val="30"/>
      <w:szCs w:val="18"/>
    </w:rPr>
  </w:style>
  <w:style w:type="paragraph" w:styleId="Signature">
    <w:name w:val="Signature"/>
    <w:basedOn w:val="Normal"/>
    <w:pPr>
      <w:widowControl w:val="0"/>
      <w:suppressLineNumbers/>
      <w:suppressAutoHyphens/>
    </w:pPr>
    <w:rPr>
      <w:rFonts w:ascii="Open Sans" w:eastAsia="Source Han Sans CN Regular" w:hAnsi="Open Sans" w:cs="Lohit Devanagari"/>
      <w:kern w:val="1"/>
      <w:sz w:val="22"/>
      <w:lang w:val="en-GB" w:eastAsia="zh-CN" w:bidi="hi-IN"/>
    </w:rPr>
  </w:style>
  <w:style w:type="paragraph" w:customStyle="1" w:styleId="Retraitdeliste">
    <w:name w:val="Retrait de liste"/>
    <w:basedOn w:val="Corpsdetexte"/>
    <w:pPr>
      <w:tabs>
        <w:tab w:val="left" w:pos="2835"/>
      </w:tabs>
      <w:spacing w:after="0"/>
      <w:ind w:left="2835" w:hanging="2551"/>
    </w:pPr>
  </w:style>
  <w:style w:type="paragraph" w:customStyle="1" w:styleId="Texteprformat">
    <w:name w:val="Texte préformaté"/>
    <w:basedOn w:val="Normal"/>
    <w:pPr>
      <w:widowControl w:val="0"/>
      <w:suppressAutoHyphens/>
    </w:pPr>
    <w:rPr>
      <w:rFonts w:ascii="Courier New" w:eastAsia="Courier New" w:hAnsi="Courier New" w:cs="Courier New"/>
      <w:kern w:val="1"/>
      <w:sz w:val="20"/>
      <w:szCs w:val="20"/>
      <w:lang w:val="en-GB" w:eastAsia="zh-CN" w:bidi="hi-IN"/>
    </w:rPr>
  </w:style>
  <w:style w:type="paragraph" w:customStyle="1" w:styleId="Default">
    <w:name w:val="Default"/>
    <w:basedOn w:val="Normal"/>
    <w:pPr>
      <w:widowControl w:val="0"/>
      <w:suppressAutoHyphens/>
      <w:autoSpaceDE w:val="0"/>
    </w:pPr>
    <w:rPr>
      <w:rFonts w:ascii="Helvetica 45 Light" w:eastAsia="Helvetica 45 Light" w:hAnsi="Helvetica 45 Light" w:cs="Helvetica 45 Light"/>
      <w:color w:val="000000"/>
      <w:kern w:val="1"/>
      <w:lang w:val="en-GB" w:eastAsia="zh-CN" w:bidi="hi-IN"/>
    </w:rPr>
  </w:style>
  <w:style w:type="paragraph" w:customStyle="1" w:styleId="Tableau">
    <w:name w:val="Tableau"/>
    <w:basedOn w:val="Lgende"/>
    <w:rPr>
      <w:rFonts w:ascii="Droid Sans" w:hAnsi="Droid Sans"/>
      <w:i w:val="0"/>
      <w:sz w:val="20"/>
    </w:rPr>
  </w:style>
  <w:style w:type="paragraph" w:customStyle="1" w:styleId="Interdiction">
    <w:name w:val="Interdiction"/>
    <w:basedOn w:val="Normal"/>
    <w:pPr>
      <w:widowControl w:val="0"/>
      <w:suppressAutoHyphens/>
      <w:jc w:val="center"/>
    </w:pPr>
    <w:rPr>
      <w:rFonts w:ascii="Arial" w:eastAsia="Source Han Sans CN Regular" w:hAnsi="Arial" w:cs="Arial"/>
      <w:i/>
      <w:color w:val="800000"/>
      <w:kern w:val="1"/>
      <w:sz w:val="22"/>
      <w:lang w:val="en-GB" w:eastAsia="zh-CN" w:bidi="hi-IN"/>
    </w:rPr>
  </w:style>
  <w:style w:type="paragraph" w:customStyle="1" w:styleId="Style">
    <w:name w:val="Style"/>
    <w:pPr>
      <w:suppressAutoHyphens/>
      <w:autoSpaceDE w:val="0"/>
      <w:jc w:val="both"/>
    </w:pPr>
    <w:rPr>
      <w:kern w:val="1"/>
      <w:lang w:val="en-US" w:eastAsia="zh-CN"/>
    </w:rPr>
  </w:style>
  <w:style w:type="paragraph" w:styleId="Listepuces">
    <w:name w:val="List Bullet"/>
    <w:basedOn w:val="Liste"/>
    <w:pPr>
      <w:ind w:left="360" w:hanging="360"/>
    </w:pPr>
  </w:style>
  <w:style w:type="paragraph" w:styleId="Listepuces2">
    <w:name w:val="List Bullet 2"/>
    <w:basedOn w:val="Liste"/>
    <w:pPr>
      <w:spacing w:after="0"/>
      <w:ind w:left="720" w:hanging="360"/>
    </w:pPr>
  </w:style>
  <w:style w:type="paragraph" w:styleId="Listecontinue2">
    <w:name w:val="List Continue 2"/>
    <w:basedOn w:val="Liste"/>
    <w:pPr>
      <w:ind w:left="720"/>
    </w:pPr>
  </w:style>
  <w:style w:type="paragraph" w:customStyle="1" w:styleId="Puce2fin">
    <w:name w:val="Puce 2 fin"/>
    <w:basedOn w:val="Liste"/>
    <w:next w:val="Listepuces2"/>
    <w:pPr>
      <w:spacing w:after="240"/>
      <w:ind w:left="720" w:hanging="360"/>
    </w:pPr>
  </w:style>
  <w:style w:type="paragraph" w:customStyle="1" w:styleId="Puce3dbut">
    <w:name w:val="Puce 3 début"/>
    <w:basedOn w:val="Liste"/>
    <w:next w:val="Listepuces3"/>
    <w:pPr>
      <w:spacing w:before="240"/>
      <w:ind w:left="1080" w:hanging="360"/>
    </w:pPr>
  </w:style>
  <w:style w:type="paragraph" w:styleId="Listepuces3">
    <w:name w:val="List Bullet 3"/>
    <w:basedOn w:val="Liste"/>
    <w:pPr>
      <w:ind w:left="1080" w:hanging="360"/>
    </w:pPr>
  </w:style>
  <w:style w:type="paragraph" w:customStyle="1" w:styleId="Puce2dbut">
    <w:name w:val="Puce 2 début"/>
    <w:basedOn w:val="Liste"/>
    <w:next w:val="Listepuces2"/>
    <w:pPr>
      <w:spacing w:before="240"/>
      <w:ind w:left="720" w:hanging="360"/>
    </w:pPr>
  </w:style>
  <w:style w:type="paragraph" w:customStyle="1" w:styleId="Titredindexpersonnalis">
    <w:name w:val="Titre d'index personnalisé"/>
    <w:basedOn w:val="Titre11"/>
    <w:pPr>
      <w:suppressLineNumbers/>
      <w:spacing w:before="0" w:after="0"/>
    </w:pPr>
    <w:rPr>
      <w:bCs/>
      <w:sz w:val="32"/>
      <w:szCs w:val="32"/>
    </w:rPr>
  </w:style>
  <w:style w:type="paragraph" w:styleId="TM4">
    <w:name w:val="toc 4"/>
    <w:basedOn w:val="Index"/>
    <w:uiPriority w:val="39"/>
    <w:pPr>
      <w:tabs>
        <w:tab w:val="right" w:leader="dot" w:pos="9638"/>
      </w:tabs>
      <w:ind w:left="849"/>
    </w:pPr>
    <w:rPr>
      <w:rFonts w:ascii="Droid Sans" w:hAnsi="Droid Sans"/>
      <w:sz w:val="20"/>
    </w:rPr>
  </w:style>
  <w:style w:type="paragraph" w:styleId="TM5">
    <w:name w:val="toc 5"/>
    <w:basedOn w:val="Index"/>
    <w:pPr>
      <w:tabs>
        <w:tab w:val="right" w:leader="dot" w:pos="9638"/>
      </w:tabs>
      <w:ind w:left="1132"/>
    </w:pPr>
  </w:style>
  <w:style w:type="paragraph" w:customStyle="1" w:styleId="Quotations">
    <w:name w:val="Quotations"/>
    <w:basedOn w:val="Normal"/>
    <w:pPr>
      <w:widowControl w:val="0"/>
      <w:suppressAutoHyphens/>
      <w:spacing w:after="283"/>
      <w:ind w:left="567" w:right="567"/>
    </w:pPr>
    <w:rPr>
      <w:rFonts w:ascii="Open Sans" w:eastAsia="Source Han Sans CN Regular" w:hAnsi="Open Sans" w:cs="Lohit Devanagari"/>
      <w:kern w:val="1"/>
      <w:sz w:val="22"/>
      <w:lang w:val="en-GB" w:eastAsia="zh-CN" w:bidi="hi-IN"/>
    </w:rPr>
  </w:style>
  <w:style w:type="paragraph" w:styleId="Titre">
    <w:name w:val="Title"/>
    <w:basedOn w:val="Titre11"/>
    <w:next w:val="Corpsdetexte"/>
    <w:qFormat/>
    <w:pPr>
      <w:jc w:val="center"/>
    </w:pPr>
    <w:rPr>
      <w:bCs/>
      <w:sz w:val="36"/>
      <w:szCs w:val="36"/>
    </w:rPr>
  </w:style>
  <w:style w:type="paragraph" w:styleId="Sous-titre">
    <w:name w:val="Subtitle"/>
    <w:basedOn w:val="Titre11"/>
    <w:next w:val="Corpsdetexte"/>
    <w:qFormat/>
    <w:pPr>
      <w:jc w:val="center"/>
    </w:pPr>
    <w:rPr>
      <w:i/>
      <w:iCs/>
      <w:sz w:val="28"/>
      <w:szCs w:val="28"/>
    </w:rPr>
  </w:style>
  <w:style w:type="paragraph" w:customStyle="1" w:styleId="Tableauentte">
    <w:name w:val="Tableau entête"/>
    <w:basedOn w:val="Contenudetableau"/>
    <w:rPr>
      <w:b/>
      <w:color w:val="FFCC00"/>
    </w:rPr>
  </w:style>
  <w:style w:type="paragraph" w:customStyle="1" w:styleId="Titredindexdobjets">
    <w:name w:val="Titre d'index d'objets"/>
    <w:basedOn w:val="Titre11"/>
    <w:pPr>
      <w:suppressLineNumbers/>
    </w:pPr>
    <w:rPr>
      <w:bCs/>
      <w:sz w:val="32"/>
      <w:szCs w:val="32"/>
    </w:rPr>
  </w:style>
  <w:style w:type="character" w:customStyle="1" w:styleId="CorpsdetexteCar">
    <w:name w:val="Corps de texte Car"/>
    <w:basedOn w:val="Policepardfaut"/>
    <w:link w:val="Corpsdetexte"/>
    <w:rsid w:val="00990871"/>
    <w:rPr>
      <w:rFonts w:ascii="Open Sans" w:eastAsia="Source Han Sans CN Regular" w:hAnsi="Open Sans" w:cs="Lohit Devanagari"/>
      <w:kern w:val="1"/>
      <w:sz w:val="22"/>
      <w:szCs w:val="24"/>
      <w:lang w:val="en-GB" w:eastAsia="zh-CN" w:bidi="hi-IN"/>
    </w:rPr>
  </w:style>
  <w:style w:type="paragraph" w:styleId="Paragraphedeliste">
    <w:name w:val="List Paragraph"/>
    <w:basedOn w:val="Normal"/>
    <w:uiPriority w:val="34"/>
    <w:qFormat/>
    <w:rsid w:val="000841B1"/>
    <w:pPr>
      <w:widowControl w:val="0"/>
      <w:suppressAutoHyphens/>
      <w:ind w:left="720"/>
      <w:contextualSpacing/>
    </w:pPr>
    <w:rPr>
      <w:rFonts w:ascii="Open Sans" w:eastAsia="Source Han Sans CN Regular" w:hAnsi="Open Sans" w:cs="Mangal"/>
      <w:kern w:val="1"/>
      <w:sz w:val="22"/>
      <w:lang w:val="en-GB" w:eastAsia="zh-CN" w:bidi="hi-IN"/>
    </w:rPr>
  </w:style>
  <w:style w:type="paragraph" w:styleId="NormalWeb">
    <w:name w:val="Normal (Web)"/>
    <w:basedOn w:val="Normal"/>
    <w:uiPriority w:val="99"/>
    <w:unhideWhenUsed/>
    <w:rsid w:val="00262C1A"/>
    <w:pPr>
      <w:spacing w:before="100" w:beforeAutospacing="1" w:after="100" w:afterAutospacing="1"/>
    </w:pPr>
  </w:style>
  <w:style w:type="paragraph" w:styleId="Notedebasdepage">
    <w:name w:val="footnote text"/>
    <w:basedOn w:val="Normal"/>
    <w:link w:val="NotedebasdepageCar"/>
    <w:uiPriority w:val="99"/>
    <w:semiHidden/>
    <w:unhideWhenUsed/>
    <w:rsid w:val="00ED1FAD"/>
    <w:rPr>
      <w:rFonts w:asciiTheme="minorHAnsi" w:eastAsiaTheme="minorHAnsi" w:hAnsiTheme="minorHAnsi" w:cstheme="minorBidi"/>
      <w:sz w:val="20"/>
      <w:szCs w:val="20"/>
      <w:lang w:eastAsia="en-US"/>
    </w:rPr>
  </w:style>
  <w:style w:type="character" w:customStyle="1" w:styleId="NotedebasdepageCar">
    <w:name w:val="Note de bas de page Car"/>
    <w:basedOn w:val="Policepardfaut"/>
    <w:link w:val="Notedebasdepage"/>
    <w:uiPriority w:val="99"/>
    <w:semiHidden/>
    <w:rsid w:val="00ED1FAD"/>
    <w:rPr>
      <w:rFonts w:asciiTheme="minorHAnsi" w:eastAsiaTheme="minorHAnsi" w:hAnsiTheme="minorHAnsi" w:cstheme="minorBidi"/>
      <w:lang w:eastAsia="en-US"/>
    </w:rPr>
  </w:style>
  <w:style w:type="character" w:styleId="Appelnotedebasdep">
    <w:name w:val="footnote reference"/>
    <w:basedOn w:val="Policepardfaut"/>
    <w:uiPriority w:val="99"/>
    <w:semiHidden/>
    <w:unhideWhenUsed/>
    <w:rsid w:val="00ED1FAD"/>
    <w:rPr>
      <w:vertAlign w:val="superscript"/>
    </w:rPr>
  </w:style>
  <w:style w:type="character" w:customStyle="1" w:styleId="Mentionnonrsolue1">
    <w:name w:val="Mention non résolue1"/>
    <w:basedOn w:val="Policepardfaut"/>
    <w:uiPriority w:val="99"/>
    <w:semiHidden/>
    <w:unhideWhenUsed/>
    <w:rsid w:val="00EB3CC5"/>
    <w:rPr>
      <w:color w:val="605E5C"/>
      <w:shd w:val="clear" w:color="auto" w:fill="E1DFDD"/>
    </w:rPr>
  </w:style>
  <w:style w:type="character" w:styleId="CodeHTML">
    <w:name w:val="HTML Code"/>
    <w:basedOn w:val="Policepardfaut"/>
    <w:uiPriority w:val="99"/>
    <w:semiHidden/>
    <w:unhideWhenUsed/>
    <w:rsid w:val="00921F0E"/>
    <w:rPr>
      <w:rFonts w:ascii="Courier New" w:eastAsia="Times New Roman" w:hAnsi="Courier New" w:cs="Courier New"/>
      <w:sz w:val="20"/>
      <w:szCs w:val="20"/>
    </w:rPr>
  </w:style>
  <w:style w:type="paragraph" w:styleId="PrformatHTML">
    <w:name w:val="HTML Preformatted"/>
    <w:basedOn w:val="Normal"/>
    <w:link w:val="PrformatHTMLCar"/>
    <w:uiPriority w:val="99"/>
    <w:semiHidden/>
    <w:unhideWhenUsed/>
    <w:rsid w:val="00C14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PrformatHTMLCar">
    <w:name w:val="Préformaté HTML Car"/>
    <w:basedOn w:val="Policepardfaut"/>
    <w:link w:val="PrformatHTML"/>
    <w:uiPriority w:val="99"/>
    <w:semiHidden/>
    <w:rsid w:val="00C14D96"/>
    <w:rPr>
      <w:rFonts w:ascii="Courier New" w:hAnsi="Courier New" w:cs="Courier New"/>
    </w:rPr>
  </w:style>
  <w:style w:type="character" w:customStyle="1" w:styleId="pl-ent">
    <w:name w:val="pl-ent"/>
    <w:basedOn w:val="Policepardfaut"/>
    <w:rsid w:val="00C14D96"/>
  </w:style>
  <w:style w:type="character" w:styleId="Accentuation">
    <w:name w:val="Emphasis"/>
    <w:basedOn w:val="Policepardfaut"/>
    <w:uiPriority w:val="20"/>
    <w:qFormat/>
    <w:rsid w:val="00DE336E"/>
    <w:rPr>
      <w:i/>
      <w:iCs/>
    </w:rPr>
  </w:style>
  <w:style w:type="character" w:customStyle="1" w:styleId="kwd">
    <w:name w:val="kwd"/>
    <w:basedOn w:val="Policepardfaut"/>
    <w:rsid w:val="00920882"/>
  </w:style>
  <w:style w:type="character" w:customStyle="1" w:styleId="pln">
    <w:name w:val="pln"/>
    <w:basedOn w:val="Policepardfaut"/>
    <w:rsid w:val="00920882"/>
  </w:style>
  <w:style w:type="character" w:customStyle="1" w:styleId="pun">
    <w:name w:val="pun"/>
    <w:basedOn w:val="Policepardfaut"/>
    <w:rsid w:val="00920882"/>
  </w:style>
  <w:style w:type="character" w:customStyle="1" w:styleId="typ">
    <w:name w:val="typ"/>
    <w:basedOn w:val="Policepardfaut"/>
    <w:rsid w:val="00920882"/>
  </w:style>
  <w:style w:type="character" w:customStyle="1" w:styleId="com">
    <w:name w:val="com"/>
    <w:basedOn w:val="Policepardfaut"/>
    <w:rsid w:val="00920882"/>
  </w:style>
  <w:style w:type="character" w:customStyle="1" w:styleId="str">
    <w:name w:val="str"/>
    <w:basedOn w:val="Policepardfaut"/>
    <w:rsid w:val="00920882"/>
  </w:style>
  <w:style w:type="character" w:customStyle="1" w:styleId="apple-converted-space">
    <w:name w:val="apple-converted-space"/>
    <w:basedOn w:val="Policepardfaut"/>
    <w:rsid w:val="00A342EF"/>
  </w:style>
  <w:style w:type="character" w:styleId="Mentionnonrsolue">
    <w:name w:val="Unresolved Mention"/>
    <w:basedOn w:val="Policepardfaut"/>
    <w:uiPriority w:val="99"/>
    <w:semiHidden/>
    <w:unhideWhenUsed/>
    <w:rsid w:val="003749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001780">
      <w:bodyDiv w:val="1"/>
      <w:marLeft w:val="0"/>
      <w:marRight w:val="0"/>
      <w:marTop w:val="0"/>
      <w:marBottom w:val="0"/>
      <w:divBdr>
        <w:top w:val="none" w:sz="0" w:space="0" w:color="auto"/>
        <w:left w:val="none" w:sz="0" w:space="0" w:color="auto"/>
        <w:bottom w:val="none" w:sz="0" w:space="0" w:color="auto"/>
        <w:right w:val="none" w:sz="0" w:space="0" w:color="auto"/>
      </w:divBdr>
      <w:divsChild>
        <w:div w:id="1257594917">
          <w:marLeft w:val="0"/>
          <w:marRight w:val="0"/>
          <w:marTop w:val="0"/>
          <w:marBottom w:val="0"/>
          <w:divBdr>
            <w:top w:val="none" w:sz="0" w:space="0" w:color="auto"/>
            <w:left w:val="none" w:sz="0" w:space="0" w:color="auto"/>
            <w:bottom w:val="none" w:sz="0" w:space="0" w:color="auto"/>
            <w:right w:val="none" w:sz="0" w:space="0" w:color="auto"/>
          </w:divBdr>
          <w:divsChild>
            <w:div w:id="1320042322">
              <w:marLeft w:val="0"/>
              <w:marRight w:val="0"/>
              <w:marTop w:val="0"/>
              <w:marBottom w:val="0"/>
              <w:divBdr>
                <w:top w:val="none" w:sz="0" w:space="0" w:color="auto"/>
                <w:left w:val="none" w:sz="0" w:space="0" w:color="auto"/>
                <w:bottom w:val="none" w:sz="0" w:space="0" w:color="auto"/>
                <w:right w:val="none" w:sz="0" w:space="0" w:color="auto"/>
              </w:divBdr>
              <w:divsChild>
                <w:div w:id="51442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18883">
      <w:bodyDiv w:val="1"/>
      <w:marLeft w:val="0"/>
      <w:marRight w:val="0"/>
      <w:marTop w:val="0"/>
      <w:marBottom w:val="0"/>
      <w:divBdr>
        <w:top w:val="none" w:sz="0" w:space="0" w:color="auto"/>
        <w:left w:val="none" w:sz="0" w:space="0" w:color="auto"/>
        <w:bottom w:val="none" w:sz="0" w:space="0" w:color="auto"/>
        <w:right w:val="none" w:sz="0" w:space="0" w:color="auto"/>
      </w:divBdr>
      <w:divsChild>
        <w:div w:id="934441248">
          <w:marLeft w:val="0"/>
          <w:marRight w:val="0"/>
          <w:marTop w:val="0"/>
          <w:marBottom w:val="0"/>
          <w:divBdr>
            <w:top w:val="none" w:sz="0" w:space="0" w:color="auto"/>
            <w:left w:val="none" w:sz="0" w:space="0" w:color="auto"/>
            <w:bottom w:val="none" w:sz="0" w:space="0" w:color="auto"/>
            <w:right w:val="none" w:sz="0" w:space="0" w:color="auto"/>
          </w:divBdr>
          <w:divsChild>
            <w:div w:id="203178537">
              <w:marLeft w:val="0"/>
              <w:marRight w:val="0"/>
              <w:marTop w:val="0"/>
              <w:marBottom w:val="0"/>
              <w:divBdr>
                <w:top w:val="none" w:sz="0" w:space="0" w:color="auto"/>
                <w:left w:val="none" w:sz="0" w:space="0" w:color="auto"/>
                <w:bottom w:val="none" w:sz="0" w:space="0" w:color="auto"/>
                <w:right w:val="none" w:sz="0" w:space="0" w:color="auto"/>
              </w:divBdr>
              <w:divsChild>
                <w:div w:id="24283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81034">
      <w:bodyDiv w:val="1"/>
      <w:marLeft w:val="0"/>
      <w:marRight w:val="0"/>
      <w:marTop w:val="0"/>
      <w:marBottom w:val="0"/>
      <w:divBdr>
        <w:top w:val="none" w:sz="0" w:space="0" w:color="auto"/>
        <w:left w:val="none" w:sz="0" w:space="0" w:color="auto"/>
        <w:bottom w:val="none" w:sz="0" w:space="0" w:color="auto"/>
        <w:right w:val="none" w:sz="0" w:space="0" w:color="auto"/>
      </w:divBdr>
      <w:divsChild>
        <w:div w:id="477654538">
          <w:marLeft w:val="0"/>
          <w:marRight w:val="0"/>
          <w:marTop w:val="0"/>
          <w:marBottom w:val="0"/>
          <w:divBdr>
            <w:top w:val="none" w:sz="0" w:space="0" w:color="auto"/>
            <w:left w:val="none" w:sz="0" w:space="0" w:color="auto"/>
            <w:bottom w:val="none" w:sz="0" w:space="0" w:color="auto"/>
            <w:right w:val="none" w:sz="0" w:space="0" w:color="auto"/>
          </w:divBdr>
          <w:divsChild>
            <w:div w:id="135925485">
              <w:marLeft w:val="0"/>
              <w:marRight w:val="0"/>
              <w:marTop w:val="0"/>
              <w:marBottom w:val="0"/>
              <w:divBdr>
                <w:top w:val="none" w:sz="0" w:space="0" w:color="auto"/>
                <w:left w:val="none" w:sz="0" w:space="0" w:color="auto"/>
                <w:bottom w:val="none" w:sz="0" w:space="0" w:color="auto"/>
                <w:right w:val="none" w:sz="0" w:space="0" w:color="auto"/>
              </w:divBdr>
              <w:divsChild>
                <w:div w:id="62574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60579">
      <w:bodyDiv w:val="1"/>
      <w:marLeft w:val="0"/>
      <w:marRight w:val="0"/>
      <w:marTop w:val="0"/>
      <w:marBottom w:val="0"/>
      <w:divBdr>
        <w:top w:val="none" w:sz="0" w:space="0" w:color="auto"/>
        <w:left w:val="none" w:sz="0" w:space="0" w:color="auto"/>
        <w:bottom w:val="none" w:sz="0" w:space="0" w:color="auto"/>
        <w:right w:val="none" w:sz="0" w:space="0" w:color="auto"/>
      </w:divBdr>
      <w:divsChild>
        <w:div w:id="170533851">
          <w:marLeft w:val="0"/>
          <w:marRight w:val="0"/>
          <w:marTop w:val="0"/>
          <w:marBottom w:val="0"/>
          <w:divBdr>
            <w:top w:val="none" w:sz="0" w:space="0" w:color="auto"/>
            <w:left w:val="none" w:sz="0" w:space="0" w:color="auto"/>
            <w:bottom w:val="none" w:sz="0" w:space="0" w:color="auto"/>
            <w:right w:val="none" w:sz="0" w:space="0" w:color="auto"/>
          </w:divBdr>
          <w:divsChild>
            <w:div w:id="1300568766">
              <w:marLeft w:val="0"/>
              <w:marRight w:val="0"/>
              <w:marTop w:val="0"/>
              <w:marBottom w:val="0"/>
              <w:divBdr>
                <w:top w:val="none" w:sz="0" w:space="0" w:color="auto"/>
                <w:left w:val="none" w:sz="0" w:space="0" w:color="auto"/>
                <w:bottom w:val="none" w:sz="0" w:space="0" w:color="auto"/>
                <w:right w:val="none" w:sz="0" w:space="0" w:color="auto"/>
              </w:divBdr>
              <w:divsChild>
                <w:div w:id="34717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434395">
      <w:bodyDiv w:val="1"/>
      <w:marLeft w:val="0"/>
      <w:marRight w:val="0"/>
      <w:marTop w:val="0"/>
      <w:marBottom w:val="0"/>
      <w:divBdr>
        <w:top w:val="none" w:sz="0" w:space="0" w:color="auto"/>
        <w:left w:val="none" w:sz="0" w:space="0" w:color="auto"/>
        <w:bottom w:val="none" w:sz="0" w:space="0" w:color="auto"/>
        <w:right w:val="none" w:sz="0" w:space="0" w:color="auto"/>
      </w:divBdr>
    </w:div>
    <w:div w:id="219676727">
      <w:bodyDiv w:val="1"/>
      <w:marLeft w:val="0"/>
      <w:marRight w:val="0"/>
      <w:marTop w:val="0"/>
      <w:marBottom w:val="0"/>
      <w:divBdr>
        <w:top w:val="none" w:sz="0" w:space="0" w:color="auto"/>
        <w:left w:val="none" w:sz="0" w:space="0" w:color="auto"/>
        <w:bottom w:val="none" w:sz="0" w:space="0" w:color="auto"/>
        <w:right w:val="none" w:sz="0" w:space="0" w:color="auto"/>
      </w:divBdr>
      <w:divsChild>
        <w:div w:id="883710082">
          <w:marLeft w:val="0"/>
          <w:marRight w:val="0"/>
          <w:marTop w:val="0"/>
          <w:marBottom w:val="0"/>
          <w:divBdr>
            <w:top w:val="none" w:sz="0" w:space="0" w:color="auto"/>
            <w:left w:val="none" w:sz="0" w:space="0" w:color="auto"/>
            <w:bottom w:val="none" w:sz="0" w:space="0" w:color="auto"/>
            <w:right w:val="none" w:sz="0" w:space="0" w:color="auto"/>
          </w:divBdr>
          <w:divsChild>
            <w:div w:id="1965849220">
              <w:marLeft w:val="0"/>
              <w:marRight w:val="0"/>
              <w:marTop w:val="0"/>
              <w:marBottom w:val="0"/>
              <w:divBdr>
                <w:top w:val="none" w:sz="0" w:space="0" w:color="auto"/>
                <w:left w:val="none" w:sz="0" w:space="0" w:color="auto"/>
                <w:bottom w:val="none" w:sz="0" w:space="0" w:color="auto"/>
                <w:right w:val="none" w:sz="0" w:space="0" w:color="auto"/>
              </w:divBdr>
              <w:divsChild>
                <w:div w:id="532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219496">
      <w:bodyDiv w:val="1"/>
      <w:marLeft w:val="0"/>
      <w:marRight w:val="0"/>
      <w:marTop w:val="0"/>
      <w:marBottom w:val="0"/>
      <w:divBdr>
        <w:top w:val="none" w:sz="0" w:space="0" w:color="auto"/>
        <w:left w:val="none" w:sz="0" w:space="0" w:color="auto"/>
        <w:bottom w:val="none" w:sz="0" w:space="0" w:color="auto"/>
        <w:right w:val="none" w:sz="0" w:space="0" w:color="auto"/>
      </w:divBdr>
    </w:div>
    <w:div w:id="323819640">
      <w:bodyDiv w:val="1"/>
      <w:marLeft w:val="0"/>
      <w:marRight w:val="0"/>
      <w:marTop w:val="0"/>
      <w:marBottom w:val="0"/>
      <w:divBdr>
        <w:top w:val="none" w:sz="0" w:space="0" w:color="auto"/>
        <w:left w:val="none" w:sz="0" w:space="0" w:color="auto"/>
        <w:bottom w:val="none" w:sz="0" w:space="0" w:color="auto"/>
        <w:right w:val="none" w:sz="0" w:space="0" w:color="auto"/>
      </w:divBdr>
      <w:divsChild>
        <w:div w:id="1280145524">
          <w:marLeft w:val="0"/>
          <w:marRight w:val="0"/>
          <w:marTop w:val="0"/>
          <w:marBottom w:val="0"/>
          <w:divBdr>
            <w:top w:val="none" w:sz="0" w:space="0" w:color="auto"/>
            <w:left w:val="none" w:sz="0" w:space="0" w:color="auto"/>
            <w:bottom w:val="none" w:sz="0" w:space="0" w:color="auto"/>
            <w:right w:val="none" w:sz="0" w:space="0" w:color="auto"/>
          </w:divBdr>
          <w:divsChild>
            <w:div w:id="72358178">
              <w:marLeft w:val="0"/>
              <w:marRight w:val="0"/>
              <w:marTop w:val="0"/>
              <w:marBottom w:val="0"/>
              <w:divBdr>
                <w:top w:val="none" w:sz="0" w:space="0" w:color="auto"/>
                <w:left w:val="none" w:sz="0" w:space="0" w:color="auto"/>
                <w:bottom w:val="none" w:sz="0" w:space="0" w:color="auto"/>
                <w:right w:val="none" w:sz="0" w:space="0" w:color="auto"/>
              </w:divBdr>
              <w:divsChild>
                <w:div w:id="148728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706499">
      <w:bodyDiv w:val="1"/>
      <w:marLeft w:val="0"/>
      <w:marRight w:val="0"/>
      <w:marTop w:val="0"/>
      <w:marBottom w:val="0"/>
      <w:divBdr>
        <w:top w:val="none" w:sz="0" w:space="0" w:color="auto"/>
        <w:left w:val="none" w:sz="0" w:space="0" w:color="auto"/>
        <w:bottom w:val="none" w:sz="0" w:space="0" w:color="auto"/>
        <w:right w:val="none" w:sz="0" w:space="0" w:color="auto"/>
      </w:divBdr>
      <w:divsChild>
        <w:div w:id="1216041066">
          <w:marLeft w:val="0"/>
          <w:marRight w:val="0"/>
          <w:marTop w:val="0"/>
          <w:marBottom w:val="0"/>
          <w:divBdr>
            <w:top w:val="none" w:sz="0" w:space="0" w:color="auto"/>
            <w:left w:val="none" w:sz="0" w:space="0" w:color="auto"/>
            <w:bottom w:val="none" w:sz="0" w:space="0" w:color="auto"/>
            <w:right w:val="none" w:sz="0" w:space="0" w:color="auto"/>
          </w:divBdr>
          <w:divsChild>
            <w:div w:id="121844668">
              <w:marLeft w:val="0"/>
              <w:marRight w:val="0"/>
              <w:marTop w:val="0"/>
              <w:marBottom w:val="0"/>
              <w:divBdr>
                <w:top w:val="none" w:sz="0" w:space="0" w:color="auto"/>
                <w:left w:val="none" w:sz="0" w:space="0" w:color="auto"/>
                <w:bottom w:val="none" w:sz="0" w:space="0" w:color="auto"/>
                <w:right w:val="none" w:sz="0" w:space="0" w:color="auto"/>
              </w:divBdr>
              <w:divsChild>
                <w:div w:id="43961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245577">
      <w:bodyDiv w:val="1"/>
      <w:marLeft w:val="0"/>
      <w:marRight w:val="0"/>
      <w:marTop w:val="0"/>
      <w:marBottom w:val="0"/>
      <w:divBdr>
        <w:top w:val="none" w:sz="0" w:space="0" w:color="auto"/>
        <w:left w:val="none" w:sz="0" w:space="0" w:color="auto"/>
        <w:bottom w:val="none" w:sz="0" w:space="0" w:color="auto"/>
        <w:right w:val="none" w:sz="0" w:space="0" w:color="auto"/>
      </w:divBdr>
      <w:divsChild>
        <w:div w:id="346374676">
          <w:marLeft w:val="0"/>
          <w:marRight w:val="0"/>
          <w:marTop w:val="0"/>
          <w:marBottom w:val="0"/>
          <w:divBdr>
            <w:top w:val="none" w:sz="0" w:space="0" w:color="auto"/>
            <w:left w:val="none" w:sz="0" w:space="0" w:color="auto"/>
            <w:bottom w:val="none" w:sz="0" w:space="0" w:color="auto"/>
            <w:right w:val="none" w:sz="0" w:space="0" w:color="auto"/>
          </w:divBdr>
          <w:divsChild>
            <w:div w:id="725373578">
              <w:marLeft w:val="0"/>
              <w:marRight w:val="0"/>
              <w:marTop w:val="0"/>
              <w:marBottom w:val="0"/>
              <w:divBdr>
                <w:top w:val="none" w:sz="0" w:space="0" w:color="auto"/>
                <w:left w:val="none" w:sz="0" w:space="0" w:color="auto"/>
                <w:bottom w:val="none" w:sz="0" w:space="0" w:color="auto"/>
                <w:right w:val="none" w:sz="0" w:space="0" w:color="auto"/>
              </w:divBdr>
              <w:divsChild>
                <w:div w:id="33025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348215">
      <w:bodyDiv w:val="1"/>
      <w:marLeft w:val="0"/>
      <w:marRight w:val="0"/>
      <w:marTop w:val="0"/>
      <w:marBottom w:val="0"/>
      <w:divBdr>
        <w:top w:val="none" w:sz="0" w:space="0" w:color="auto"/>
        <w:left w:val="none" w:sz="0" w:space="0" w:color="auto"/>
        <w:bottom w:val="none" w:sz="0" w:space="0" w:color="auto"/>
        <w:right w:val="none" w:sz="0" w:space="0" w:color="auto"/>
      </w:divBdr>
      <w:divsChild>
        <w:div w:id="529997964">
          <w:marLeft w:val="0"/>
          <w:marRight w:val="0"/>
          <w:marTop w:val="0"/>
          <w:marBottom w:val="0"/>
          <w:divBdr>
            <w:top w:val="none" w:sz="0" w:space="0" w:color="auto"/>
            <w:left w:val="none" w:sz="0" w:space="0" w:color="auto"/>
            <w:bottom w:val="none" w:sz="0" w:space="0" w:color="auto"/>
            <w:right w:val="none" w:sz="0" w:space="0" w:color="auto"/>
          </w:divBdr>
          <w:divsChild>
            <w:div w:id="1014723399">
              <w:marLeft w:val="0"/>
              <w:marRight w:val="0"/>
              <w:marTop w:val="0"/>
              <w:marBottom w:val="0"/>
              <w:divBdr>
                <w:top w:val="none" w:sz="0" w:space="0" w:color="auto"/>
                <w:left w:val="none" w:sz="0" w:space="0" w:color="auto"/>
                <w:bottom w:val="none" w:sz="0" w:space="0" w:color="auto"/>
                <w:right w:val="none" w:sz="0" w:space="0" w:color="auto"/>
              </w:divBdr>
              <w:divsChild>
                <w:div w:id="211852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878255">
      <w:bodyDiv w:val="1"/>
      <w:marLeft w:val="0"/>
      <w:marRight w:val="0"/>
      <w:marTop w:val="0"/>
      <w:marBottom w:val="0"/>
      <w:divBdr>
        <w:top w:val="none" w:sz="0" w:space="0" w:color="auto"/>
        <w:left w:val="none" w:sz="0" w:space="0" w:color="auto"/>
        <w:bottom w:val="none" w:sz="0" w:space="0" w:color="auto"/>
        <w:right w:val="none" w:sz="0" w:space="0" w:color="auto"/>
      </w:divBdr>
      <w:divsChild>
        <w:div w:id="1397050010">
          <w:marLeft w:val="0"/>
          <w:marRight w:val="0"/>
          <w:marTop w:val="0"/>
          <w:marBottom w:val="0"/>
          <w:divBdr>
            <w:top w:val="none" w:sz="0" w:space="0" w:color="auto"/>
            <w:left w:val="none" w:sz="0" w:space="0" w:color="auto"/>
            <w:bottom w:val="none" w:sz="0" w:space="0" w:color="auto"/>
            <w:right w:val="none" w:sz="0" w:space="0" w:color="auto"/>
          </w:divBdr>
          <w:divsChild>
            <w:div w:id="1334916886">
              <w:marLeft w:val="0"/>
              <w:marRight w:val="0"/>
              <w:marTop w:val="0"/>
              <w:marBottom w:val="0"/>
              <w:divBdr>
                <w:top w:val="none" w:sz="0" w:space="0" w:color="auto"/>
                <w:left w:val="none" w:sz="0" w:space="0" w:color="auto"/>
                <w:bottom w:val="none" w:sz="0" w:space="0" w:color="auto"/>
                <w:right w:val="none" w:sz="0" w:space="0" w:color="auto"/>
              </w:divBdr>
              <w:divsChild>
                <w:div w:id="208333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932413">
      <w:bodyDiv w:val="1"/>
      <w:marLeft w:val="0"/>
      <w:marRight w:val="0"/>
      <w:marTop w:val="0"/>
      <w:marBottom w:val="0"/>
      <w:divBdr>
        <w:top w:val="none" w:sz="0" w:space="0" w:color="auto"/>
        <w:left w:val="none" w:sz="0" w:space="0" w:color="auto"/>
        <w:bottom w:val="none" w:sz="0" w:space="0" w:color="auto"/>
        <w:right w:val="none" w:sz="0" w:space="0" w:color="auto"/>
      </w:divBdr>
    </w:div>
    <w:div w:id="546919435">
      <w:bodyDiv w:val="1"/>
      <w:marLeft w:val="0"/>
      <w:marRight w:val="0"/>
      <w:marTop w:val="0"/>
      <w:marBottom w:val="0"/>
      <w:divBdr>
        <w:top w:val="none" w:sz="0" w:space="0" w:color="auto"/>
        <w:left w:val="none" w:sz="0" w:space="0" w:color="auto"/>
        <w:bottom w:val="none" w:sz="0" w:space="0" w:color="auto"/>
        <w:right w:val="none" w:sz="0" w:space="0" w:color="auto"/>
      </w:divBdr>
      <w:divsChild>
        <w:div w:id="2126805608">
          <w:marLeft w:val="0"/>
          <w:marRight w:val="0"/>
          <w:marTop w:val="0"/>
          <w:marBottom w:val="0"/>
          <w:divBdr>
            <w:top w:val="none" w:sz="0" w:space="0" w:color="auto"/>
            <w:left w:val="none" w:sz="0" w:space="0" w:color="auto"/>
            <w:bottom w:val="none" w:sz="0" w:space="0" w:color="auto"/>
            <w:right w:val="none" w:sz="0" w:space="0" w:color="auto"/>
          </w:divBdr>
          <w:divsChild>
            <w:div w:id="400910867">
              <w:marLeft w:val="0"/>
              <w:marRight w:val="0"/>
              <w:marTop w:val="0"/>
              <w:marBottom w:val="0"/>
              <w:divBdr>
                <w:top w:val="none" w:sz="0" w:space="0" w:color="auto"/>
                <w:left w:val="none" w:sz="0" w:space="0" w:color="auto"/>
                <w:bottom w:val="none" w:sz="0" w:space="0" w:color="auto"/>
                <w:right w:val="none" w:sz="0" w:space="0" w:color="auto"/>
              </w:divBdr>
              <w:divsChild>
                <w:div w:id="154999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666604">
      <w:bodyDiv w:val="1"/>
      <w:marLeft w:val="0"/>
      <w:marRight w:val="0"/>
      <w:marTop w:val="0"/>
      <w:marBottom w:val="0"/>
      <w:divBdr>
        <w:top w:val="none" w:sz="0" w:space="0" w:color="auto"/>
        <w:left w:val="none" w:sz="0" w:space="0" w:color="auto"/>
        <w:bottom w:val="none" w:sz="0" w:space="0" w:color="auto"/>
        <w:right w:val="none" w:sz="0" w:space="0" w:color="auto"/>
      </w:divBdr>
      <w:divsChild>
        <w:div w:id="918367349">
          <w:marLeft w:val="0"/>
          <w:marRight w:val="0"/>
          <w:marTop w:val="0"/>
          <w:marBottom w:val="0"/>
          <w:divBdr>
            <w:top w:val="none" w:sz="0" w:space="0" w:color="auto"/>
            <w:left w:val="none" w:sz="0" w:space="0" w:color="auto"/>
            <w:bottom w:val="none" w:sz="0" w:space="0" w:color="auto"/>
            <w:right w:val="none" w:sz="0" w:space="0" w:color="auto"/>
          </w:divBdr>
          <w:divsChild>
            <w:div w:id="598218812">
              <w:marLeft w:val="0"/>
              <w:marRight w:val="0"/>
              <w:marTop w:val="0"/>
              <w:marBottom w:val="0"/>
              <w:divBdr>
                <w:top w:val="none" w:sz="0" w:space="0" w:color="auto"/>
                <w:left w:val="none" w:sz="0" w:space="0" w:color="auto"/>
                <w:bottom w:val="none" w:sz="0" w:space="0" w:color="auto"/>
                <w:right w:val="none" w:sz="0" w:space="0" w:color="auto"/>
              </w:divBdr>
              <w:divsChild>
                <w:div w:id="40896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386466">
      <w:bodyDiv w:val="1"/>
      <w:marLeft w:val="0"/>
      <w:marRight w:val="0"/>
      <w:marTop w:val="0"/>
      <w:marBottom w:val="0"/>
      <w:divBdr>
        <w:top w:val="none" w:sz="0" w:space="0" w:color="auto"/>
        <w:left w:val="none" w:sz="0" w:space="0" w:color="auto"/>
        <w:bottom w:val="none" w:sz="0" w:space="0" w:color="auto"/>
        <w:right w:val="none" w:sz="0" w:space="0" w:color="auto"/>
      </w:divBdr>
      <w:divsChild>
        <w:div w:id="23100472">
          <w:marLeft w:val="0"/>
          <w:marRight w:val="0"/>
          <w:marTop w:val="0"/>
          <w:marBottom w:val="0"/>
          <w:divBdr>
            <w:top w:val="none" w:sz="0" w:space="0" w:color="auto"/>
            <w:left w:val="none" w:sz="0" w:space="0" w:color="auto"/>
            <w:bottom w:val="none" w:sz="0" w:space="0" w:color="auto"/>
            <w:right w:val="none" w:sz="0" w:space="0" w:color="auto"/>
          </w:divBdr>
          <w:divsChild>
            <w:div w:id="615481076">
              <w:marLeft w:val="0"/>
              <w:marRight w:val="0"/>
              <w:marTop w:val="0"/>
              <w:marBottom w:val="0"/>
              <w:divBdr>
                <w:top w:val="none" w:sz="0" w:space="0" w:color="auto"/>
                <w:left w:val="none" w:sz="0" w:space="0" w:color="auto"/>
                <w:bottom w:val="none" w:sz="0" w:space="0" w:color="auto"/>
                <w:right w:val="none" w:sz="0" w:space="0" w:color="auto"/>
              </w:divBdr>
              <w:divsChild>
                <w:div w:id="138637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581124">
      <w:bodyDiv w:val="1"/>
      <w:marLeft w:val="0"/>
      <w:marRight w:val="0"/>
      <w:marTop w:val="0"/>
      <w:marBottom w:val="0"/>
      <w:divBdr>
        <w:top w:val="none" w:sz="0" w:space="0" w:color="auto"/>
        <w:left w:val="none" w:sz="0" w:space="0" w:color="auto"/>
        <w:bottom w:val="none" w:sz="0" w:space="0" w:color="auto"/>
        <w:right w:val="none" w:sz="0" w:space="0" w:color="auto"/>
      </w:divBdr>
    </w:div>
    <w:div w:id="702746996">
      <w:bodyDiv w:val="1"/>
      <w:marLeft w:val="0"/>
      <w:marRight w:val="0"/>
      <w:marTop w:val="0"/>
      <w:marBottom w:val="0"/>
      <w:divBdr>
        <w:top w:val="none" w:sz="0" w:space="0" w:color="auto"/>
        <w:left w:val="none" w:sz="0" w:space="0" w:color="auto"/>
        <w:bottom w:val="none" w:sz="0" w:space="0" w:color="auto"/>
        <w:right w:val="none" w:sz="0" w:space="0" w:color="auto"/>
      </w:divBdr>
    </w:div>
    <w:div w:id="754478180">
      <w:bodyDiv w:val="1"/>
      <w:marLeft w:val="0"/>
      <w:marRight w:val="0"/>
      <w:marTop w:val="0"/>
      <w:marBottom w:val="0"/>
      <w:divBdr>
        <w:top w:val="none" w:sz="0" w:space="0" w:color="auto"/>
        <w:left w:val="none" w:sz="0" w:space="0" w:color="auto"/>
        <w:bottom w:val="none" w:sz="0" w:space="0" w:color="auto"/>
        <w:right w:val="none" w:sz="0" w:space="0" w:color="auto"/>
      </w:divBdr>
      <w:divsChild>
        <w:div w:id="1531651209">
          <w:marLeft w:val="0"/>
          <w:marRight w:val="0"/>
          <w:marTop w:val="0"/>
          <w:marBottom w:val="0"/>
          <w:divBdr>
            <w:top w:val="none" w:sz="0" w:space="0" w:color="auto"/>
            <w:left w:val="none" w:sz="0" w:space="0" w:color="auto"/>
            <w:bottom w:val="none" w:sz="0" w:space="0" w:color="auto"/>
            <w:right w:val="none" w:sz="0" w:space="0" w:color="auto"/>
          </w:divBdr>
          <w:divsChild>
            <w:div w:id="870269222">
              <w:marLeft w:val="0"/>
              <w:marRight w:val="0"/>
              <w:marTop w:val="0"/>
              <w:marBottom w:val="0"/>
              <w:divBdr>
                <w:top w:val="none" w:sz="0" w:space="0" w:color="auto"/>
                <w:left w:val="none" w:sz="0" w:space="0" w:color="auto"/>
                <w:bottom w:val="none" w:sz="0" w:space="0" w:color="auto"/>
                <w:right w:val="none" w:sz="0" w:space="0" w:color="auto"/>
              </w:divBdr>
              <w:divsChild>
                <w:div w:id="78646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351408">
      <w:bodyDiv w:val="1"/>
      <w:marLeft w:val="0"/>
      <w:marRight w:val="0"/>
      <w:marTop w:val="0"/>
      <w:marBottom w:val="0"/>
      <w:divBdr>
        <w:top w:val="none" w:sz="0" w:space="0" w:color="auto"/>
        <w:left w:val="none" w:sz="0" w:space="0" w:color="auto"/>
        <w:bottom w:val="none" w:sz="0" w:space="0" w:color="auto"/>
        <w:right w:val="none" w:sz="0" w:space="0" w:color="auto"/>
      </w:divBdr>
    </w:div>
    <w:div w:id="950093336">
      <w:bodyDiv w:val="1"/>
      <w:marLeft w:val="0"/>
      <w:marRight w:val="0"/>
      <w:marTop w:val="0"/>
      <w:marBottom w:val="0"/>
      <w:divBdr>
        <w:top w:val="none" w:sz="0" w:space="0" w:color="auto"/>
        <w:left w:val="none" w:sz="0" w:space="0" w:color="auto"/>
        <w:bottom w:val="none" w:sz="0" w:space="0" w:color="auto"/>
        <w:right w:val="none" w:sz="0" w:space="0" w:color="auto"/>
      </w:divBdr>
    </w:div>
    <w:div w:id="996154726">
      <w:bodyDiv w:val="1"/>
      <w:marLeft w:val="0"/>
      <w:marRight w:val="0"/>
      <w:marTop w:val="0"/>
      <w:marBottom w:val="0"/>
      <w:divBdr>
        <w:top w:val="none" w:sz="0" w:space="0" w:color="auto"/>
        <w:left w:val="none" w:sz="0" w:space="0" w:color="auto"/>
        <w:bottom w:val="none" w:sz="0" w:space="0" w:color="auto"/>
        <w:right w:val="none" w:sz="0" w:space="0" w:color="auto"/>
      </w:divBdr>
      <w:divsChild>
        <w:div w:id="37827582">
          <w:marLeft w:val="0"/>
          <w:marRight w:val="0"/>
          <w:marTop w:val="0"/>
          <w:marBottom w:val="0"/>
          <w:divBdr>
            <w:top w:val="none" w:sz="0" w:space="0" w:color="auto"/>
            <w:left w:val="none" w:sz="0" w:space="0" w:color="auto"/>
            <w:bottom w:val="none" w:sz="0" w:space="0" w:color="auto"/>
            <w:right w:val="none" w:sz="0" w:space="0" w:color="auto"/>
          </w:divBdr>
          <w:divsChild>
            <w:div w:id="957296857">
              <w:marLeft w:val="0"/>
              <w:marRight w:val="0"/>
              <w:marTop w:val="0"/>
              <w:marBottom w:val="0"/>
              <w:divBdr>
                <w:top w:val="none" w:sz="0" w:space="0" w:color="auto"/>
                <w:left w:val="none" w:sz="0" w:space="0" w:color="auto"/>
                <w:bottom w:val="none" w:sz="0" w:space="0" w:color="auto"/>
                <w:right w:val="none" w:sz="0" w:space="0" w:color="auto"/>
              </w:divBdr>
              <w:divsChild>
                <w:div w:id="102976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048097">
      <w:bodyDiv w:val="1"/>
      <w:marLeft w:val="0"/>
      <w:marRight w:val="0"/>
      <w:marTop w:val="0"/>
      <w:marBottom w:val="0"/>
      <w:divBdr>
        <w:top w:val="none" w:sz="0" w:space="0" w:color="auto"/>
        <w:left w:val="none" w:sz="0" w:space="0" w:color="auto"/>
        <w:bottom w:val="none" w:sz="0" w:space="0" w:color="auto"/>
        <w:right w:val="none" w:sz="0" w:space="0" w:color="auto"/>
      </w:divBdr>
    </w:div>
    <w:div w:id="1026905042">
      <w:bodyDiv w:val="1"/>
      <w:marLeft w:val="0"/>
      <w:marRight w:val="0"/>
      <w:marTop w:val="0"/>
      <w:marBottom w:val="0"/>
      <w:divBdr>
        <w:top w:val="none" w:sz="0" w:space="0" w:color="auto"/>
        <w:left w:val="none" w:sz="0" w:space="0" w:color="auto"/>
        <w:bottom w:val="none" w:sz="0" w:space="0" w:color="auto"/>
        <w:right w:val="none" w:sz="0" w:space="0" w:color="auto"/>
      </w:divBdr>
      <w:divsChild>
        <w:div w:id="1434744742">
          <w:marLeft w:val="0"/>
          <w:marRight w:val="0"/>
          <w:marTop w:val="0"/>
          <w:marBottom w:val="0"/>
          <w:divBdr>
            <w:top w:val="none" w:sz="0" w:space="0" w:color="auto"/>
            <w:left w:val="none" w:sz="0" w:space="0" w:color="auto"/>
            <w:bottom w:val="none" w:sz="0" w:space="0" w:color="auto"/>
            <w:right w:val="none" w:sz="0" w:space="0" w:color="auto"/>
          </w:divBdr>
          <w:divsChild>
            <w:div w:id="1604800023">
              <w:marLeft w:val="0"/>
              <w:marRight w:val="0"/>
              <w:marTop w:val="0"/>
              <w:marBottom w:val="0"/>
              <w:divBdr>
                <w:top w:val="none" w:sz="0" w:space="0" w:color="auto"/>
                <w:left w:val="none" w:sz="0" w:space="0" w:color="auto"/>
                <w:bottom w:val="none" w:sz="0" w:space="0" w:color="auto"/>
                <w:right w:val="none" w:sz="0" w:space="0" w:color="auto"/>
              </w:divBdr>
              <w:divsChild>
                <w:div w:id="3127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660524">
      <w:bodyDiv w:val="1"/>
      <w:marLeft w:val="0"/>
      <w:marRight w:val="0"/>
      <w:marTop w:val="0"/>
      <w:marBottom w:val="0"/>
      <w:divBdr>
        <w:top w:val="none" w:sz="0" w:space="0" w:color="auto"/>
        <w:left w:val="none" w:sz="0" w:space="0" w:color="auto"/>
        <w:bottom w:val="none" w:sz="0" w:space="0" w:color="auto"/>
        <w:right w:val="none" w:sz="0" w:space="0" w:color="auto"/>
      </w:divBdr>
      <w:divsChild>
        <w:div w:id="1120228069">
          <w:marLeft w:val="0"/>
          <w:marRight w:val="0"/>
          <w:marTop w:val="0"/>
          <w:marBottom w:val="0"/>
          <w:divBdr>
            <w:top w:val="none" w:sz="0" w:space="0" w:color="auto"/>
            <w:left w:val="none" w:sz="0" w:space="0" w:color="auto"/>
            <w:bottom w:val="none" w:sz="0" w:space="0" w:color="auto"/>
            <w:right w:val="none" w:sz="0" w:space="0" w:color="auto"/>
          </w:divBdr>
          <w:divsChild>
            <w:div w:id="1819877013">
              <w:marLeft w:val="0"/>
              <w:marRight w:val="0"/>
              <w:marTop w:val="0"/>
              <w:marBottom w:val="0"/>
              <w:divBdr>
                <w:top w:val="none" w:sz="0" w:space="0" w:color="auto"/>
                <w:left w:val="none" w:sz="0" w:space="0" w:color="auto"/>
                <w:bottom w:val="none" w:sz="0" w:space="0" w:color="auto"/>
                <w:right w:val="none" w:sz="0" w:space="0" w:color="auto"/>
              </w:divBdr>
              <w:divsChild>
                <w:div w:id="79856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232005">
      <w:bodyDiv w:val="1"/>
      <w:marLeft w:val="0"/>
      <w:marRight w:val="0"/>
      <w:marTop w:val="0"/>
      <w:marBottom w:val="0"/>
      <w:divBdr>
        <w:top w:val="none" w:sz="0" w:space="0" w:color="auto"/>
        <w:left w:val="none" w:sz="0" w:space="0" w:color="auto"/>
        <w:bottom w:val="none" w:sz="0" w:space="0" w:color="auto"/>
        <w:right w:val="none" w:sz="0" w:space="0" w:color="auto"/>
      </w:divBdr>
      <w:divsChild>
        <w:div w:id="917131211">
          <w:marLeft w:val="0"/>
          <w:marRight w:val="0"/>
          <w:marTop w:val="0"/>
          <w:marBottom w:val="0"/>
          <w:divBdr>
            <w:top w:val="none" w:sz="0" w:space="0" w:color="auto"/>
            <w:left w:val="none" w:sz="0" w:space="0" w:color="auto"/>
            <w:bottom w:val="none" w:sz="0" w:space="0" w:color="auto"/>
            <w:right w:val="none" w:sz="0" w:space="0" w:color="auto"/>
          </w:divBdr>
          <w:divsChild>
            <w:div w:id="642392862">
              <w:marLeft w:val="0"/>
              <w:marRight w:val="0"/>
              <w:marTop w:val="0"/>
              <w:marBottom w:val="0"/>
              <w:divBdr>
                <w:top w:val="none" w:sz="0" w:space="0" w:color="auto"/>
                <w:left w:val="none" w:sz="0" w:space="0" w:color="auto"/>
                <w:bottom w:val="none" w:sz="0" w:space="0" w:color="auto"/>
                <w:right w:val="none" w:sz="0" w:space="0" w:color="auto"/>
              </w:divBdr>
              <w:divsChild>
                <w:div w:id="53569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293928">
      <w:bodyDiv w:val="1"/>
      <w:marLeft w:val="0"/>
      <w:marRight w:val="0"/>
      <w:marTop w:val="0"/>
      <w:marBottom w:val="0"/>
      <w:divBdr>
        <w:top w:val="none" w:sz="0" w:space="0" w:color="auto"/>
        <w:left w:val="none" w:sz="0" w:space="0" w:color="auto"/>
        <w:bottom w:val="none" w:sz="0" w:space="0" w:color="auto"/>
        <w:right w:val="none" w:sz="0" w:space="0" w:color="auto"/>
      </w:divBdr>
      <w:divsChild>
        <w:div w:id="1235697376">
          <w:marLeft w:val="0"/>
          <w:marRight w:val="0"/>
          <w:marTop w:val="0"/>
          <w:marBottom w:val="0"/>
          <w:divBdr>
            <w:top w:val="none" w:sz="0" w:space="0" w:color="auto"/>
            <w:left w:val="none" w:sz="0" w:space="0" w:color="auto"/>
            <w:bottom w:val="none" w:sz="0" w:space="0" w:color="auto"/>
            <w:right w:val="none" w:sz="0" w:space="0" w:color="auto"/>
          </w:divBdr>
          <w:divsChild>
            <w:div w:id="1297833268">
              <w:marLeft w:val="0"/>
              <w:marRight w:val="0"/>
              <w:marTop w:val="0"/>
              <w:marBottom w:val="0"/>
              <w:divBdr>
                <w:top w:val="none" w:sz="0" w:space="0" w:color="auto"/>
                <w:left w:val="none" w:sz="0" w:space="0" w:color="auto"/>
                <w:bottom w:val="none" w:sz="0" w:space="0" w:color="auto"/>
                <w:right w:val="none" w:sz="0" w:space="0" w:color="auto"/>
              </w:divBdr>
              <w:divsChild>
                <w:div w:id="212587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913405">
      <w:bodyDiv w:val="1"/>
      <w:marLeft w:val="0"/>
      <w:marRight w:val="0"/>
      <w:marTop w:val="0"/>
      <w:marBottom w:val="0"/>
      <w:divBdr>
        <w:top w:val="none" w:sz="0" w:space="0" w:color="auto"/>
        <w:left w:val="none" w:sz="0" w:space="0" w:color="auto"/>
        <w:bottom w:val="none" w:sz="0" w:space="0" w:color="auto"/>
        <w:right w:val="none" w:sz="0" w:space="0" w:color="auto"/>
      </w:divBdr>
      <w:divsChild>
        <w:div w:id="904603819">
          <w:marLeft w:val="0"/>
          <w:marRight w:val="0"/>
          <w:marTop w:val="0"/>
          <w:marBottom w:val="0"/>
          <w:divBdr>
            <w:top w:val="none" w:sz="0" w:space="0" w:color="auto"/>
            <w:left w:val="none" w:sz="0" w:space="0" w:color="auto"/>
            <w:bottom w:val="none" w:sz="0" w:space="0" w:color="auto"/>
            <w:right w:val="none" w:sz="0" w:space="0" w:color="auto"/>
          </w:divBdr>
          <w:divsChild>
            <w:div w:id="1184444054">
              <w:marLeft w:val="0"/>
              <w:marRight w:val="0"/>
              <w:marTop w:val="0"/>
              <w:marBottom w:val="0"/>
              <w:divBdr>
                <w:top w:val="none" w:sz="0" w:space="0" w:color="auto"/>
                <w:left w:val="none" w:sz="0" w:space="0" w:color="auto"/>
                <w:bottom w:val="none" w:sz="0" w:space="0" w:color="auto"/>
                <w:right w:val="none" w:sz="0" w:space="0" w:color="auto"/>
              </w:divBdr>
              <w:divsChild>
                <w:div w:id="195166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412434">
      <w:bodyDiv w:val="1"/>
      <w:marLeft w:val="0"/>
      <w:marRight w:val="0"/>
      <w:marTop w:val="0"/>
      <w:marBottom w:val="0"/>
      <w:divBdr>
        <w:top w:val="none" w:sz="0" w:space="0" w:color="auto"/>
        <w:left w:val="none" w:sz="0" w:space="0" w:color="auto"/>
        <w:bottom w:val="none" w:sz="0" w:space="0" w:color="auto"/>
        <w:right w:val="none" w:sz="0" w:space="0" w:color="auto"/>
      </w:divBdr>
      <w:divsChild>
        <w:div w:id="1281915534">
          <w:marLeft w:val="0"/>
          <w:marRight w:val="0"/>
          <w:marTop w:val="0"/>
          <w:marBottom w:val="0"/>
          <w:divBdr>
            <w:top w:val="none" w:sz="0" w:space="0" w:color="auto"/>
            <w:left w:val="none" w:sz="0" w:space="0" w:color="auto"/>
            <w:bottom w:val="none" w:sz="0" w:space="0" w:color="auto"/>
            <w:right w:val="none" w:sz="0" w:space="0" w:color="auto"/>
          </w:divBdr>
          <w:divsChild>
            <w:div w:id="1935046046">
              <w:marLeft w:val="0"/>
              <w:marRight w:val="0"/>
              <w:marTop w:val="0"/>
              <w:marBottom w:val="0"/>
              <w:divBdr>
                <w:top w:val="none" w:sz="0" w:space="0" w:color="auto"/>
                <w:left w:val="none" w:sz="0" w:space="0" w:color="auto"/>
                <w:bottom w:val="none" w:sz="0" w:space="0" w:color="auto"/>
                <w:right w:val="none" w:sz="0" w:space="0" w:color="auto"/>
              </w:divBdr>
              <w:divsChild>
                <w:div w:id="84817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997526">
      <w:bodyDiv w:val="1"/>
      <w:marLeft w:val="0"/>
      <w:marRight w:val="0"/>
      <w:marTop w:val="0"/>
      <w:marBottom w:val="0"/>
      <w:divBdr>
        <w:top w:val="none" w:sz="0" w:space="0" w:color="auto"/>
        <w:left w:val="none" w:sz="0" w:space="0" w:color="auto"/>
        <w:bottom w:val="none" w:sz="0" w:space="0" w:color="auto"/>
        <w:right w:val="none" w:sz="0" w:space="0" w:color="auto"/>
      </w:divBdr>
      <w:divsChild>
        <w:div w:id="712119086">
          <w:marLeft w:val="0"/>
          <w:marRight w:val="0"/>
          <w:marTop w:val="0"/>
          <w:marBottom w:val="0"/>
          <w:divBdr>
            <w:top w:val="none" w:sz="0" w:space="0" w:color="auto"/>
            <w:left w:val="none" w:sz="0" w:space="0" w:color="auto"/>
            <w:bottom w:val="none" w:sz="0" w:space="0" w:color="auto"/>
            <w:right w:val="none" w:sz="0" w:space="0" w:color="auto"/>
          </w:divBdr>
          <w:divsChild>
            <w:div w:id="870456103">
              <w:marLeft w:val="0"/>
              <w:marRight w:val="0"/>
              <w:marTop w:val="0"/>
              <w:marBottom w:val="0"/>
              <w:divBdr>
                <w:top w:val="none" w:sz="0" w:space="0" w:color="auto"/>
                <w:left w:val="none" w:sz="0" w:space="0" w:color="auto"/>
                <w:bottom w:val="none" w:sz="0" w:space="0" w:color="auto"/>
                <w:right w:val="none" w:sz="0" w:space="0" w:color="auto"/>
              </w:divBdr>
              <w:divsChild>
                <w:div w:id="125143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757809">
      <w:bodyDiv w:val="1"/>
      <w:marLeft w:val="0"/>
      <w:marRight w:val="0"/>
      <w:marTop w:val="0"/>
      <w:marBottom w:val="0"/>
      <w:divBdr>
        <w:top w:val="none" w:sz="0" w:space="0" w:color="auto"/>
        <w:left w:val="none" w:sz="0" w:space="0" w:color="auto"/>
        <w:bottom w:val="none" w:sz="0" w:space="0" w:color="auto"/>
        <w:right w:val="none" w:sz="0" w:space="0" w:color="auto"/>
      </w:divBdr>
      <w:divsChild>
        <w:div w:id="875696935">
          <w:marLeft w:val="0"/>
          <w:marRight w:val="0"/>
          <w:marTop w:val="0"/>
          <w:marBottom w:val="0"/>
          <w:divBdr>
            <w:top w:val="none" w:sz="0" w:space="0" w:color="auto"/>
            <w:left w:val="none" w:sz="0" w:space="0" w:color="auto"/>
            <w:bottom w:val="none" w:sz="0" w:space="0" w:color="auto"/>
            <w:right w:val="none" w:sz="0" w:space="0" w:color="auto"/>
          </w:divBdr>
          <w:divsChild>
            <w:div w:id="2004620551">
              <w:marLeft w:val="0"/>
              <w:marRight w:val="0"/>
              <w:marTop w:val="0"/>
              <w:marBottom w:val="0"/>
              <w:divBdr>
                <w:top w:val="none" w:sz="0" w:space="0" w:color="auto"/>
                <w:left w:val="none" w:sz="0" w:space="0" w:color="auto"/>
                <w:bottom w:val="none" w:sz="0" w:space="0" w:color="auto"/>
                <w:right w:val="none" w:sz="0" w:space="0" w:color="auto"/>
              </w:divBdr>
              <w:divsChild>
                <w:div w:id="200561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423530">
      <w:bodyDiv w:val="1"/>
      <w:marLeft w:val="0"/>
      <w:marRight w:val="0"/>
      <w:marTop w:val="0"/>
      <w:marBottom w:val="0"/>
      <w:divBdr>
        <w:top w:val="none" w:sz="0" w:space="0" w:color="auto"/>
        <w:left w:val="none" w:sz="0" w:space="0" w:color="auto"/>
        <w:bottom w:val="none" w:sz="0" w:space="0" w:color="auto"/>
        <w:right w:val="none" w:sz="0" w:space="0" w:color="auto"/>
      </w:divBdr>
      <w:divsChild>
        <w:div w:id="628587978">
          <w:marLeft w:val="0"/>
          <w:marRight w:val="0"/>
          <w:marTop w:val="0"/>
          <w:marBottom w:val="0"/>
          <w:divBdr>
            <w:top w:val="none" w:sz="0" w:space="0" w:color="auto"/>
            <w:left w:val="none" w:sz="0" w:space="0" w:color="auto"/>
            <w:bottom w:val="none" w:sz="0" w:space="0" w:color="auto"/>
            <w:right w:val="none" w:sz="0" w:space="0" w:color="auto"/>
          </w:divBdr>
          <w:divsChild>
            <w:div w:id="989210501">
              <w:marLeft w:val="0"/>
              <w:marRight w:val="0"/>
              <w:marTop w:val="0"/>
              <w:marBottom w:val="0"/>
              <w:divBdr>
                <w:top w:val="none" w:sz="0" w:space="0" w:color="auto"/>
                <w:left w:val="none" w:sz="0" w:space="0" w:color="auto"/>
                <w:bottom w:val="none" w:sz="0" w:space="0" w:color="auto"/>
                <w:right w:val="none" w:sz="0" w:space="0" w:color="auto"/>
              </w:divBdr>
              <w:divsChild>
                <w:div w:id="143702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831629">
      <w:bodyDiv w:val="1"/>
      <w:marLeft w:val="0"/>
      <w:marRight w:val="0"/>
      <w:marTop w:val="0"/>
      <w:marBottom w:val="0"/>
      <w:divBdr>
        <w:top w:val="none" w:sz="0" w:space="0" w:color="auto"/>
        <w:left w:val="none" w:sz="0" w:space="0" w:color="auto"/>
        <w:bottom w:val="none" w:sz="0" w:space="0" w:color="auto"/>
        <w:right w:val="none" w:sz="0" w:space="0" w:color="auto"/>
      </w:divBdr>
      <w:divsChild>
        <w:div w:id="1843428667">
          <w:marLeft w:val="0"/>
          <w:marRight w:val="0"/>
          <w:marTop w:val="0"/>
          <w:marBottom w:val="0"/>
          <w:divBdr>
            <w:top w:val="none" w:sz="0" w:space="0" w:color="auto"/>
            <w:left w:val="none" w:sz="0" w:space="0" w:color="auto"/>
            <w:bottom w:val="none" w:sz="0" w:space="0" w:color="auto"/>
            <w:right w:val="none" w:sz="0" w:space="0" w:color="auto"/>
          </w:divBdr>
          <w:divsChild>
            <w:div w:id="318459525">
              <w:marLeft w:val="0"/>
              <w:marRight w:val="0"/>
              <w:marTop w:val="0"/>
              <w:marBottom w:val="0"/>
              <w:divBdr>
                <w:top w:val="none" w:sz="0" w:space="0" w:color="auto"/>
                <w:left w:val="none" w:sz="0" w:space="0" w:color="auto"/>
                <w:bottom w:val="none" w:sz="0" w:space="0" w:color="auto"/>
                <w:right w:val="none" w:sz="0" w:space="0" w:color="auto"/>
              </w:divBdr>
              <w:divsChild>
                <w:div w:id="58584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789076">
      <w:bodyDiv w:val="1"/>
      <w:marLeft w:val="0"/>
      <w:marRight w:val="0"/>
      <w:marTop w:val="0"/>
      <w:marBottom w:val="0"/>
      <w:divBdr>
        <w:top w:val="none" w:sz="0" w:space="0" w:color="auto"/>
        <w:left w:val="none" w:sz="0" w:space="0" w:color="auto"/>
        <w:bottom w:val="none" w:sz="0" w:space="0" w:color="auto"/>
        <w:right w:val="none" w:sz="0" w:space="0" w:color="auto"/>
      </w:divBdr>
    </w:div>
    <w:div w:id="1710691462">
      <w:bodyDiv w:val="1"/>
      <w:marLeft w:val="0"/>
      <w:marRight w:val="0"/>
      <w:marTop w:val="0"/>
      <w:marBottom w:val="0"/>
      <w:divBdr>
        <w:top w:val="none" w:sz="0" w:space="0" w:color="auto"/>
        <w:left w:val="none" w:sz="0" w:space="0" w:color="auto"/>
        <w:bottom w:val="none" w:sz="0" w:space="0" w:color="auto"/>
        <w:right w:val="none" w:sz="0" w:space="0" w:color="auto"/>
      </w:divBdr>
      <w:divsChild>
        <w:div w:id="48848532">
          <w:marLeft w:val="0"/>
          <w:marRight w:val="0"/>
          <w:marTop w:val="0"/>
          <w:marBottom w:val="0"/>
          <w:divBdr>
            <w:top w:val="none" w:sz="0" w:space="0" w:color="auto"/>
            <w:left w:val="none" w:sz="0" w:space="0" w:color="auto"/>
            <w:bottom w:val="none" w:sz="0" w:space="0" w:color="auto"/>
            <w:right w:val="none" w:sz="0" w:space="0" w:color="auto"/>
          </w:divBdr>
          <w:divsChild>
            <w:div w:id="138619550">
              <w:marLeft w:val="0"/>
              <w:marRight w:val="0"/>
              <w:marTop w:val="0"/>
              <w:marBottom w:val="0"/>
              <w:divBdr>
                <w:top w:val="none" w:sz="0" w:space="0" w:color="auto"/>
                <w:left w:val="none" w:sz="0" w:space="0" w:color="auto"/>
                <w:bottom w:val="none" w:sz="0" w:space="0" w:color="auto"/>
                <w:right w:val="none" w:sz="0" w:space="0" w:color="auto"/>
              </w:divBdr>
              <w:divsChild>
                <w:div w:id="91431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929474">
      <w:bodyDiv w:val="1"/>
      <w:marLeft w:val="0"/>
      <w:marRight w:val="0"/>
      <w:marTop w:val="0"/>
      <w:marBottom w:val="0"/>
      <w:divBdr>
        <w:top w:val="none" w:sz="0" w:space="0" w:color="auto"/>
        <w:left w:val="none" w:sz="0" w:space="0" w:color="auto"/>
        <w:bottom w:val="none" w:sz="0" w:space="0" w:color="auto"/>
        <w:right w:val="none" w:sz="0" w:space="0" w:color="auto"/>
      </w:divBdr>
      <w:divsChild>
        <w:div w:id="1286232069">
          <w:marLeft w:val="0"/>
          <w:marRight w:val="0"/>
          <w:marTop w:val="0"/>
          <w:marBottom w:val="0"/>
          <w:divBdr>
            <w:top w:val="none" w:sz="0" w:space="0" w:color="auto"/>
            <w:left w:val="none" w:sz="0" w:space="0" w:color="auto"/>
            <w:bottom w:val="none" w:sz="0" w:space="0" w:color="auto"/>
            <w:right w:val="none" w:sz="0" w:space="0" w:color="auto"/>
          </w:divBdr>
          <w:divsChild>
            <w:div w:id="638456999">
              <w:marLeft w:val="0"/>
              <w:marRight w:val="0"/>
              <w:marTop w:val="0"/>
              <w:marBottom w:val="0"/>
              <w:divBdr>
                <w:top w:val="none" w:sz="0" w:space="0" w:color="auto"/>
                <w:left w:val="none" w:sz="0" w:space="0" w:color="auto"/>
                <w:bottom w:val="none" w:sz="0" w:space="0" w:color="auto"/>
                <w:right w:val="none" w:sz="0" w:space="0" w:color="auto"/>
              </w:divBdr>
              <w:divsChild>
                <w:div w:id="17970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217036">
      <w:bodyDiv w:val="1"/>
      <w:marLeft w:val="0"/>
      <w:marRight w:val="0"/>
      <w:marTop w:val="0"/>
      <w:marBottom w:val="0"/>
      <w:divBdr>
        <w:top w:val="none" w:sz="0" w:space="0" w:color="auto"/>
        <w:left w:val="none" w:sz="0" w:space="0" w:color="auto"/>
        <w:bottom w:val="none" w:sz="0" w:space="0" w:color="auto"/>
        <w:right w:val="none" w:sz="0" w:space="0" w:color="auto"/>
      </w:divBdr>
    </w:div>
    <w:div w:id="1844389629">
      <w:bodyDiv w:val="1"/>
      <w:marLeft w:val="0"/>
      <w:marRight w:val="0"/>
      <w:marTop w:val="0"/>
      <w:marBottom w:val="0"/>
      <w:divBdr>
        <w:top w:val="none" w:sz="0" w:space="0" w:color="auto"/>
        <w:left w:val="none" w:sz="0" w:space="0" w:color="auto"/>
        <w:bottom w:val="none" w:sz="0" w:space="0" w:color="auto"/>
        <w:right w:val="none" w:sz="0" w:space="0" w:color="auto"/>
      </w:divBdr>
    </w:div>
    <w:div w:id="1847942695">
      <w:bodyDiv w:val="1"/>
      <w:marLeft w:val="0"/>
      <w:marRight w:val="0"/>
      <w:marTop w:val="0"/>
      <w:marBottom w:val="0"/>
      <w:divBdr>
        <w:top w:val="none" w:sz="0" w:space="0" w:color="auto"/>
        <w:left w:val="none" w:sz="0" w:space="0" w:color="auto"/>
        <w:bottom w:val="none" w:sz="0" w:space="0" w:color="auto"/>
        <w:right w:val="none" w:sz="0" w:space="0" w:color="auto"/>
      </w:divBdr>
    </w:div>
    <w:div w:id="2089378340">
      <w:bodyDiv w:val="1"/>
      <w:marLeft w:val="0"/>
      <w:marRight w:val="0"/>
      <w:marTop w:val="0"/>
      <w:marBottom w:val="0"/>
      <w:divBdr>
        <w:top w:val="none" w:sz="0" w:space="0" w:color="auto"/>
        <w:left w:val="none" w:sz="0" w:space="0" w:color="auto"/>
        <w:bottom w:val="none" w:sz="0" w:space="0" w:color="auto"/>
        <w:right w:val="none" w:sz="0" w:space="0" w:color="auto"/>
      </w:divBdr>
      <w:divsChild>
        <w:div w:id="167599851">
          <w:marLeft w:val="0"/>
          <w:marRight w:val="0"/>
          <w:marTop w:val="0"/>
          <w:marBottom w:val="0"/>
          <w:divBdr>
            <w:top w:val="none" w:sz="0" w:space="0" w:color="auto"/>
            <w:left w:val="none" w:sz="0" w:space="0" w:color="auto"/>
            <w:bottom w:val="none" w:sz="0" w:space="0" w:color="auto"/>
            <w:right w:val="none" w:sz="0" w:space="0" w:color="auto"/>
          </w:divBdr>
          <w:divsChild>
            <w:div w:id="1137793741">
              <w:marLeft w:val="0"/>
              <w:marRight w:val="0"/>
              <w:marTop w:val="0"/>
              <w:marBottom w:val="0"/>
              <w:divBdr>
                <w:top w:val="none" w:sz="0" w:space="0" w:color="auto"/>
                <w:left w:val="none" w:sz="0" w:space="0" w:color="auto"/>
                <w:bottom w:val="none" w:sz="0" w:space="0" w:color="auto"/>
                <w:right w:val="none" w:sz="0" w:space="0" w:color="auto"/>
              </w:divBdr>
              <w:divsChild>
                <w:div w:id="187657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936475">
      <w:bodyDiv w:val="1"/>
      <w:marLeft w:val="0"/>
      <w:marRight w:val="0"/>
      <w:marTop w:val="0"/>
      <w:marBottom w:val="0"/>
      <w:divBdr>
        <w:top w:val="none" w:sz="0" w:space="0" w:color="auto"/>
        <w:left w:val="none" w:sz="0" w:space="0" w:color="auto"/>
        <w:bottom w:val="none" w:sz="0" w:space="0" w:color="auto"/>
        <w:right w:val="none" w:sz="0" w:space="0" w:color="auto"/>
      </w:divBdr>
      <w:divsChild>
        <w:div w:id="585916052">
          <w:marLeft w:val="0"/>
          <w:marRight w:val="0"/>
          <w:marTop w:val="0"/>
          <w:marBottom w:val="0"/>
          <w:divBdr>
            <w:top w:val="none" w:sz="0" w:space="0" w:color="auto"/>
            <w:left w:val="none" w:sz="0" w:space="0" w:color="auto"/>
            <w:bottom w:val="none" w:sz="0" w:space="0" w:color="auto"/>
            <w:right w:val="none" w:sz="0" w:space="0" w:color="auto"/>
          </w:divBdr>
          <w:divsChild>
            <w:div w:id="1091272647">
              <w:marLeft w:val="0"/>
              <w:marRight w:val="0"/>
              <w:marTop w:val="0"/>
              <w:marBottom w:val="0"/>
              <w:divBdr>
                <w:top w:val="none" w:sz="0" w:space="0" w:color="auto"/>
                <w:left w:val="none" w:sz="0" w:space="0" w:color="auto"/>
                <w:bottom w:val="none" w:sz="0" w:space="0" w:color="auto"/>
                <w:right w:val="none" w:sz="0" w:space="0" w:color="auto"/>
              </w:divBdr>
              <w:divsChild>
                <w:div w:id="89601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rico@leloft.co"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21D388-05FD-4615-9C99-FA4A30EFF4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586</TotalTime>
  <Pages>15</Pages>
  <Words>1309</Words>
  <Characters>7200</Characters>
  <Application>Microsoft Office Word</Application>
  <DocSecurity>0</DocSecurity>
  <Lines>60</Lines>
  <Paragraphs>16</Paragraphs>
  <ScaleCrop>false</ScaleCrop>
  <HeadingPairs>
    <vt:vector size="2" baseType="variant">
      <vt:variant>
        <vt:lpstr>Titre</vt:lpstr>
      </vt:variant>
      <vt:variant>
        <vt:i4>1</vt:i4>
      </vt:variant>
    </vt:vector>
  </HeadingPairs>
  <TitlesOfParts>
    <vt:vector size="1" baseType="lpstr">
      <vt:lpstr>Dossier d'exploitation</vt:lpstr>
    </vt:vector>
  </TitlesOfParts>
  <Company/>
  <LinksUpToDate>false</LinksUpToDate>
  <CharactersWithSpaces>8493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d'exploitation</dc:title>
  <dc:subject/>
  <dc:creator>Eric AUBRUN</dc:creator>
  <cp:keywords/>
  <cp:lastModifiedBy>Eric AUBRUN</cp:lastModifiedBy>
  <cp:revision>142</cp:revision>
  <cp:lastPrinted>1899-12-31T23:50:39Z</cp:lastPrinted>
  <dcterms:created xsi:type="dcterms:W3CDTF">2021-04-22T21:48:00Z</dcterms:created>
  <dcterms:modified xsi:type="dcterms:W3CDTF">2021-05-22T15:53:00Z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eur">
    <vt:lpwstr>{{Auteur}}</vt:lpwstr>
  </property>
  <property fmtid="{D5CDD505-2E9C-101B-9397-08002B2CF9AE}" pid="3" name="Auteur_Role">
    <vt:lpwstr>{{Auteur_Role}}</vt:lpwstr>
  </property>
  <property fmtid="{D5CDD505-2E9C-101B-9397-08002B2CF9AE}" pid="4" name="Client">
    <vt:lpwstr>{{Client}}</vt:lpwstr>
  </property>
  <property fmtid="{D5CDD505-2E9C-101B-9397-08002B2CF9AE}" pid="5" name="Entreprise">
    <vt:lpwstr>{{Entreprise}}</vt:lpwstr>
  </property>
  <property fmtid="{D5CDD505-2E9C-101B-9397-08002B2CF9AE}" pid="6" name="Projet">
    <vt:lpwstr>{{Projet}}</vt:lpwstr>
  </property>
  <property fmtid="{D5CDD505-2E9C-101B-9397-08002B2CF9AE}" pid="7" name="Version">
    <vt:lpwstr>{{Version}}</vt:lpwstr>
  </property>
  <property fmtid="{D5CDD505-2E9C-101B-9397-08002B2CF9AE}" pid="8" name="Version_Date">
    <vt:filetime>2016-12-30T23:00:00Z</vt:filetime>
  </property>
</Properties>
</file>