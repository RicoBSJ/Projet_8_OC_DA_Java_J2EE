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38" w:type="dxa"/>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E12116" w:rsidRPr="00FF4810" w14:paraId="2F66E223" w14:textId="77777777" w:rsidTr="00655DB1">
        <w:trPr>
          <w:trHeight w:val="9975"/>
        </w:trPr>
        <w:tc>
          <w:tcPr>
            <w:tcW w:w="9638" w:type="dxa"/>
            <w:shd w:val="clear" w:color="auto" w:fill="auto"/>
            <w:vAlign w:val="center"/>
          </w:tcPr>
          <w:p w14:paraId="0661449D" w14:textId="3D798911" w:rsidR="00E12116" w:rsidRPr="00332938" w:rsidRDefault="00332938">
            <w:pPr>
              <w:jc w:val="center"/>
              <w:rPr>
                <w:b/>
                <w:bCs/>
                <w:sz w:val="40"/>
                <w:szCs w:val="40"/>
                <w:lang w:val="fr-FR"/>
              </w:rPr>
            </w:pPr>
            <w:r w:rsidRPr="00332938">
              <w:rPr>
                <w:b/>
                <w:bCs/>
                <w:sz w:val="40"/>
                <w:szCs w:val="40"/>
                <w:lang w:val="fr-FR"/>
              </w:rPr>
              <w:t xml:space="preserve">OC </w:t>
            </w:r>
            <w:r>
              <w:rPr>
                <w:b/>
                <w:bCs/>
                <w:sz w:val="40"/>
                <w:szCs w:val="40"/>
                <w:lang w:val="fr-FR"/>
              </w:rPr>
              <w:t>PIZZA</w:t>
            </w:r>
          </w:p>
          <w:p w14:paraId="5C91FDB8" w14:textId="77777777" w:rsidR="00E12116" w:rsidRPr="00332938" w:rsidRDefault="00E12116">
            <w:pPr>
              <w:jc w:val="center"/>
              <w:rPr>
                <w:b/>
                <w:bCs/>
                <w:sz w:val="40"/>
                <w:szCs w:val="40"/>
                <w:lang w:val="fr-FR"/>
              </w:rPr>
            </w:pPr>
          </w:p>
          <w:p w14:paraId="67BF6F02" w14:textId="081A06CD" w:rsidR="00E12116" w:rsidRPr="00332938" w:rsidRDefault="00332938">
            <w:pPr>
              <w:jc w:val="center"/>
              <w:rPr>
                <w:lang w:val="fr-FR"/>
              </w:rPr>
            </w:pPr>
            <w:r w:rsidRPr="00805946">
              <w:rPr>
                <w:rFonts w:ascii="Montserrat" w:eastAsia="Times New Roman" w:hAnsi="Montserrat" w:cs="Times New Roman"/>
                <w:b/>
                <w:bCs/>
                <w:kern w:val="36"/>
                <w:sz w:val="48"/>
                <w:szCs w:val="48"/>
                <w:lang w:val="fr-FR" w:eastAsia="fr-FR"/>
              </w:rPr>
              <w:t>Documentez votre système de gestion de pizzeria</w:t>
            </w:r>
          </w:p>
          <w:p w14:paraId="36128089" w14:textId="77777777" w:rsidR="00E12116" w:rsidRPr="00332938" w:rsidRDefault="00E12116">
            <w:pPr>
              <w:jc w:val="center"/>
              <w:rPr>
                <w:lang w:val="fr-FR"/>
              </w:rPr>
            </w:pPr>
          </w:p>
          <w:p w14:paraId="7ED9D551" w14:textId="77777777" w:rsidR="00E12116" w:rsidRPr="00332938" w:rsidRDefault="007A34FC">
            <w:pPr>
              <w:jc w:val="center"/>
              <w:rPr>
                <w:lang w:val="fr-FR"/>
              </w:rPr>
            </w:pPr>
            <w:r>
              <w:rPr>
                <w:sz w:val="28"/>
                <w:szCs w:val="28"/>
              </w:rPr>
              <w:fldChar w:fldCharType="begin"/>
            </w:r>
            <w:r w:rsidRPr="00332938">
              <w:rPr>
                <w:sz w:val="28"/>
                <w:szCs w:val="28"/>
                <w:lang w:val="fr-FR"/>
              </w:rPr>
              <w:instrText xml:space="preserve"> TITLE </w:instrText>
            </w:r>
            <w:r>
              <w:rPr>
                <w:sz w:val="28"/>
                <w:szCs w:val="28"/>
              </w:rPr>
              <w:fldChar w:fldCharType="separate"/>
            </w:r>
            <w:r w:rsidRPr="00332938">
              <w:rPr>
                <w:sz w:val="28"/>
                <w:szCs w:val="28"/>
                <w:lang w:val="fr-FR"/>
              </w:rPr>
              <w:t>Dossier de conception technique</w:t>
            </w:r>
            <w:r>
              <w:rPr>
                <w:sz w:val="28"/>
                <w:szCs w:val="28"/>
              </w:rPr>
              <w:fldChar w:fldCharType="end"/>
            </w:r>
          </w:p>
          <w:p w14:paraId="05D9848F" w14:textId="77777777" w:rsidR="00E12116" w:rsidRPr="00332938" w:rsidRDefault="00E12116">
            <w:pPr>
              <w:jc w:val="center"/>
              <w:rPr>
                <w:lang w:val="fr-FR"/>
              </w:rPr>
            </w:pPr>
          </w:p>
          <w:p w14:paraId="04BF0671" w14:textId="3E436020" w:rsidR="00E12116" w:rsidRPr="00026EC4" w:rsidRDefault="007A34FC">
            <w:pPr>
              <w:jc w:val="center"/>
              <w:rPr>
                <w:b/>
                <w:bCs/>
                <w:lang w:val="fr-FR"/>
              </w:rPr>
            </w:pPr>
            <w:r w:rsidRPr="00026EC4">
              <w:rPr>
                <w:lang w:val="fr-FR"/>
              </w:rPr>
              <w:t xml:space="preserve">Version </w:t>
            </w:r>
            <w:r w:rsidR="00332938" w:rsidRPr="00026EC4">
              <w:rPr>
                <w:lang w:val="fr-FR"/>
              </w:rPr>
              <w:t>1.0</w:t>
            </w:r>
          </w:p>
        </w:tc>
      </w:tr>
      <w:tr w:rsidR="00E12116" w:rsidRPr="0041262D" w14:paraId="433091A0" w14:textId="77777777" w:rsidTr="00655DB1">
        <w:trPr>
          <w:trHeight w:val="1361"/>
        </w:trPr>
        <w:tc>
          <w:tcPr>
            <w:tcW w:w="9638" w:type="dxa"/>
            <w:shd w:val="clear" w:color="auto" w:fill="auto"/>
            <w:vAlign w:val="center"/>
          </w:tcPr>
          <w:p w14:paraId="18FE1E53" w14:textId="77777777" w:rsidR="00E12116" w:rsidRPr="00FC2285" w:rsidRDefault="007A34FC">
            <w:pPr>
              <w:jc w:val="right"/>
              <w:rPr>
                <w:lang w:val="fr-FR"/>
              </w:rPr>
            </w:pPr>
            <w:r w:rsidRPr="00FC2285">
              <w:rPr>
                <w:b/>
                <w:bCs/>
                <w:lang w:val="fr-FR"/>
              </w:rPr>
              <w:t>Auteur</w:t>
            </w:r>
          </w:p>
          <w:p w14:paraId="67DE262C" w14:textId="441ED5A9" w:rsidR="00E12116" w:rsidRPr="00FC2285" w:rsidRDefault="00FC2285">
            <w:pPr>
              <w:jc w:val="right"/>
              <w:rPr>
                <w:lang w:val="fr-FR"/>
              </w:rPr>
            </w:pPr>
            <w:r w:rsidRPr="00FC2285">
              <w:rPr>
                <w:lang w:val="fr-FR"/>
              </w:rPr>
              <w:t xml:space="preserve">AUBRUN </w:t>
            </w:r>
            <w:proofErr w:type="spellStart"/>
            <w:r w:rsidRPr="00FC2285">
              <w:rPr>
                <w:lang w:val="fr-FR"/>
              </w:rPr>
              <w:t>E</w:t>
            </w:r>
            <w:r>
              <w:rPr>
                <w:lang w:val="fr-FR"/>
              </w:rPr>
              <w:t>ric</w:t>
            </w:r>
            <w:proofErr w:type="spellEnd"/>
          </w:p>
          <w:p w14:paraId="506B65E3" w14:textId="3298F39D" w:rsidR="00E12116" w:rsidRPr="00FC2285" w:rsidRDefault="007A34FC">
            <w:pPr>
              <w:jc w:val="right"/>
              <w:rPr>
                <w:color w:val="FF3333"/>
                <w:sz w:val="20"/>
                <w:szCs w:val="20"/>
                <w:lang w:val="fr-FR"/>
              </w:rPr>
            </w:pPr>
            <w:r>
              <w:rPr>
                <w:i/>
                <w:iCs/>
              </w:rPr>
              <w:fldChar w:fldCharType="begin"/>
            </w:r>
            <w:r w:rsidRPr="00FC2285">
              <w:rPr>
                <w:i/>
                <w:iCs/>
                <w:lang w:val="fr-FR"/>
              </w:rPr>
              <w:instrText xml:space="preserve"> DOCPROPERTY "Auteur_Role"</w:instrText>
            </w:r>
            <w:r>
              <w:rPr>
                <w:i/>
                <w:iCs/>
              </w:rPr>
              <w:fldChar w:fldCharType="separate"/>
            </w:r>
            <w:proofErr w:type="spellStart"/>
            <w:r w:rsidR="00FC2285">
              <w:rPr>
                <w:i/>
                <w:iCs/>
                <w:lang w:val="fr-FR"/>
              </w:rPr>
              <w:t>Analalyste</w:t>
            </w:r>
            <w:proofErr w:type="spellEnd"/>
            <w:r w:rsidR="00FC2285">
              <w:rPr>
                <w:i/>
                <w:iCs/>
                <w:lang w:val="fr-FR"/>
              </w:rPr>
              <w:t>-programmeur</w:t>
            </w:r>
            <w:r>
              <w:rPr>
                <w:i/>
                <w:iCs/>
              </w:rPr>
              <w:fldChar w:fldCharType="end"/>
            </w:r>
          </w:p>
        </w:tc>
      </w:tr>
    </w:tbl>
    <w:p w14:paraId="33F40251" w14:textId="77777777" w:rsidR="00E12116" w:rsidRPr="00332938" w:rsidRDefault="00E12116">
      <w:pPr>
        <w:pageBreakBefore/>
        <w:rPr>
          <w:lang w:val="fr-FR"/>
        </w:rPr>
      </w:pPr>
    </w:p>
    <w:p w14:paraId="3309ABA7" w14:textId="77777777" w:rsidR="00E12116" w:rsidRPr="00332938" w:rsidRDefault="007A34FC">
      <w:pPr>
        <w:pStyle w:val="TitreTR"/>
        <w:rPr>
          <w:lang w:val="fr-FR"/>
        </w:rPr>
      </w:pPr>
      <w:r w:rsidRPr="00332938">
        <w:rPr>
          <w:lang w:val="fr-FR"/>
        </w:rPr>
        <w:t>Table des matières</w:t>
      </w:r>
    </w:p>
    <w:p w14:paraId="59374672" w14:textId="51D656C5" w:rsidR="00A96CB3" w:rsidRDefault="007A34FC">
      <w:pPr>
        <w:pStyle w:val="TM1"/>
        <w:rPr>
          <w:rFonts w:asciiTheme="minorHAnsi" w:eastAsiaTheme="minorEastAsia" w:hAnsiTheme="minorHAnsi" w:cstheme="minorBidi"/>
          <w:b w:val="0"/>
          <w:noProof/>
          <w:kern w:val="0"/>
          <w:sz w:val="24"/>
          <w:lang w:val="fr-FR" w:eastAsia="fr-FR" w:bidi="ar-SA"/>
        </w:rPr>
      </w:pPr>
      <w:r>
        <w:fldChar w:fldCharType="begin"/>
      </w:r>
      <w:r w:rsidRPr="00332938">
        <w:rPr>
          <w:lang w:val="fr-FR"/>
        </w:rPr>
        <w:instrText xml:space="preserve"> TOC \f \o "1-9" \t "Titre 10,10" </w:instrText>
      </w:r>
      <w:r>
        <w:fldChar w:fldCharType="separate"/>
      </w:r>
      <w:r w:rsidR="00A96CB3">
        <w:rPr>
          <w:noProof/>
        </w:rPr>
        <w:t>1 - Versions</w:t>
      </w:r>
      <w:r w:rsidR="00A96CB3">
        <w:rPr>
          <w:noProof/>
        </w:rPr>
        <w:tab/>
      </w:r>
      <w:r w:rsidR="00A96CB3">
        <w:rPr>
          <w:noProof/>
        </w:rPr>
        <w:fldChar w:fldCharType="begin"/>
      </w:r>
      <w:r w:rsidR="00A96CB3">
        <w:rPr>
          <w:noProof/>
        </w:rPr>
        <w:instrText xml:space="preserve"> PAGEREF _Toc70935297 \h </w:instrText>
      </w:r>
      <w:r w:rsidR="00A96CB3">
        <w:rPr>
          <w:noProof/>
        </w:rPr>
      </w:r>
      <w:r w:rsidR="00A96CB3">
        <w:rPr>
          <w:noProof/>
        </w:rPr>
        <w:fldChar w:fldCharType="separate"/>
      </w:r>
      <w:r w:rsidR="00A96CB3">
        <w:rPr>
          <w:noProof/>
        </w:rPr>
        <w:t>3</w:t>
      </w:r>
      <w:r w:rsidR="00A96CB3">
        <w:rPr>
          <w:noProof/>
        </w:rPr>
        <w:fldChar w:fldCharType="end"/>
      </w:r>
    </w:p>
    <w:p w14:paraId="389669D8" w14:textId="7819C1A6" w:rsidR="00A96CB3" w:rsidRDefault="00A96CB3">
      <w:pPr>
        <w:pStyle w:val="TM1"/>
        <w:rPr>
          <w:rFonts w:asciiTheme="minorHAnsi" w:eastAsiaTheme="minorEastAsia" w:hAnsiTheme="minorHAnsi" w:cstheme="minorBidi"/>
          <w:b w:val="0"/>
          <w:noProof/>
          <w:kern w:val="0"/>
          <w:sz w:val="24"/>
          <w:lang w:val="fr-FR" w:eastAsia="fr-FR" w:bidi="ar-SA"/>
        </w:rPr>
      </w:pPr>
      <w:r>
        <w:rPr>
          <w:noProof/>
        </w:rPr>
        <w:t>2 - Introduction</w:t>
      </w:r>
      <w:r>
        <w:rPr>
          <w:noProof/>
        </w:rPr>
        <w:tab/>
      </w:r>
      <w:r>
        <w:rPr>
          <w:noProof/>
        </w:rPr>
        <w:fldChar w:fldCharType="begin"/>
      </w:r>
      <w:r>
        <w:rPr>
          <w:noProof/>
        </w:rPr>
        <w:instrText xml:space="preserve"> PAGEREF _Toc70935298 \h </w:instrText>
      </w:r>
      <w:r>
        <w:rPr>
          <w:noProof/>
        </w:rPr>
      </w:r>
      <w:r>
        <w:rPr>
          <w:noProof/>
        </w:rPr>
        <w:fldChar w:fldCharType="separate"/>
      </w:r>
      <w:r>
        <w:rPr>
          <w:noProof/>
        </w:rPr>
        <w:t>4</w:t>
      </w:r>
      <w:r>
        <w:rPr>
          <w:noProof/>
        </w:rPr>
        <w:fldChar w:fldCharType="end"/>
      </w:r>
    </w:p>
    <w:p w14:paraId="7D67428E" w14:textId="4C0FB549" w:rsidR="00A96CB3" w:rsidRDefault="00A96CB3">
      <w:pPr>
        <w:pStyle w:val="TM2"/>
        <w:rPr>
          <w:rFonts w:asciiTheme="minorHAnsi" w:eastAsiaTheme="minorEastAsia" w:hAnsiTheme="minorHAnsi" w:cstheme="minorBidi"/>
          <w:noProof/>
          <w:kern w:val="0"/>
          <w:sz w:val="24"/>
          <w:lang w:val="fr-FR" w:eastAsia="fr-FR" w:bidi="ar-SA"/>
        </w:rPr>
      </w:pPr>
      <w:r>
        <w:rPr>
          <w:noProof/>
        </w:rPr>
        <w:t>2.1 - Objet du document</w:t>
      </w:r>
      <w:r>
        <w:rPr>
          <w:noProof/>
        </w:rPr>
        <w:tab/>
      </w:r>
      <w:r>
        <w:rPr>
          <w:noProof/>
        </w:rPr>
        <w:fldChar w:fldCharType="begin"/>
      </w:r>
      <w:r>
        <w:rPr>
          <w:noProof/>
        </w:rPr>
        <w:instrText xml:space="preserve"> PAGEREF _Toc70935299 \h </w:instrText>
      </w:r>
      <w:r>
        <w:rPr>
          <w:noProof/>
        </w:rPr>
      </w:r>
      <w:r>
        <w:rPr>
          <w:noProof/>
        </w:rPr>
        <w:fldChar w:fldCharType="separate"/>
      </w:r>
      <w:r>
        <w:rPr>
          <w:noProof/>
        </w:rPr>
        <w:t>4</w:t>
      </w:r>
      <w:r>
        <w:rPr>
          <w:noProof/>
        </w:rPr>
        <w:fldChar w:fldCharType="end"/>
      </w:r>
    </w:p>
    <w:p w14:paraId="7D713F89" w14:textId="6CC5586D" w:rsidR="00A96CB3" w:rsidRDefault="00A96CB3">
      <w:pPr>
        <w:pStyle w:val="TM2"/>
        <w:rPr>
          <w:rFonts w:asciiTheme="minorHAnsi" w:eastAsiaTheme="minorEastAsia" w:hAnsiTheme="minorHAnsi" w:cstheme="minorBidi"/>
          <w:noProof/>
          <w:kern w:val="0"/>
          <w:sz w:val="24"/>
          <w:lang w:val="fr-FR" w:eastAsia="fr-FR" w:bidi="ar-SA"/>
        </w:rPr>
      </w:pPr>
      <w:r>
        <w:rPr>
          <w:noProof/>
        </w:rPr>
        <w:t>2.2 - Références</w:t>
      </w:r>
      <w:r>
        <w:rPr>
          <w:noProof/>
        </w:rPr>
        <w:tab/>
      </w:r>
      <w:r>
        <w:rPr>
          <w:noProof/>
        </w:rPr>
        <w:fldChar w:fldCharType="begin"/>
      </w:r>
      <w:r>
        <w:rPr>
          <w:noProof/>
        </w:rPr>
        <w:instrText xml:space="preserve"> PAGEREF _Toc70935300 \h </w:instrText>
      </w:r>
      <w:r>
        <w:rPr>
          <w:noProof/>
        </w:rPr>
      </w:r>
      <w:r>
        <w:rPr>
          <w:noProof/>
        </w:rPr>
        <w:fldChar w:fldCharType="separate"/>
      </w:r>
      <w:r>
        <w:rPr>
          <w:noProof/>
        </w:rPr>
        <w:t>4</w:t>
      </w:r>
      <w:r>
        <w:rPr>
          <w:noProof/>
        </w:rPr>
        <w:fldChar w:fldCharType="end"/>
      </w:r>
    </w:p>
    <w:p w14:paraId="7C9F7802" w14:textId="73059455" w:rsidR="00A96CB3" w:rsidRDefault="00A96CB3">
      <w:pPr>
        <w:pStyle w:val="TM1"/>
        <w:rPr>
          <w:rFonts w:asciiTheme="minorHAnsi" w:eastAsiaTheme="minorEastAsia" w:hAnsiTheme="minorHAnsi" w:cstheme="minorBidi"/>
          <w:b w:val="0"/>
          <w:noProof/>
          <w:kern w:val="0"/>
          <w:sz w:val="24"/>
          <w:lang w:val="fr-FR" w:eastAsia="fr-FR" w:bidi="ar-SA"/>
        </w:rPr>
      </w:pPr>
      <w:r>
        <w:rPr>
          <w:noProof/>
        </w:rPr>
        <w:t>3 - Architecture Technique</w:t>
      </w:r>
      <w:r>
        <w:rPr>
          <w:noProof/>
        </w:rPr>
        <w:tab/>
      </w:r>
      <w:r>
        <w:rPr>
          <w:noProof/>
        </w:rPr>
        <w:fldChar w:fldCharType="begin"/>
      </w:r>
      <w:r>
        <w:rPr>
          <w:noProof/>
        </w:rPr>
        <w:instrText xml:space="preserve"> PAGEREF _Toc70935301 \h </w:instrText>
      </w:r>
      <w:r>
        <w:rPr>
          <w:noProof/>
        </w:rPr>
      </w:r>
      <w:r>
        <w:rPr>
          <w:noProof/>
        </w:rPr>
        <w:fldChar w:fldCharType="separate"/>
      </w:r>
      <w:r>
        <w:rPr>
          <w:noProof/>
        </w:rPr>
        <w:t>5</w:t>
      </w:r>
      <w:r>
        <w:rPr>
          <w:noProof/>
        </w:rPr>
        <w:fldChar w:fldCharType="end"/>
      </w:r>
    </w:p>
    <w:p w14:paraId="0CCBCDB4" w14:textId="28327CC4" w:rsidR="00A96CB3" w:rsidRDefault="00A96CB3">
      <w:pPr>
        <w:pStyle w:val="TM2"/>
        <w:rPr>
          <w:rFonts w:asciiTheme="minorHAnsi" w:eastAsiaTheme="minorEastAsia" w:hAnsiTheme="minorHAnsi" w:cstheme="minorBidi"/>
          <w:noProof/>
          <w:kern w:val="0"/>
          <w:sz w:val="24"/>
          <w:lang w:val="fr-FR" w:eastAsia="fr-FR" w:bidi="ar-SA"/>
        </w:rPr>
      </w:pPr>
      <w:r>
        <w:rPr>
          <w:noProof/>
        </w:rPr>
        <w:t>3.1 - Application Web</w:t>
      </w:r>
      <w:r>
        <w:rPr>
          <w:noProof/>
        </w:rPr>
        <w:tab/>
      </w:r>
      <w:r>
        <w:rPr>
          <w:noProof/>
        </w:rPr>
        <w:fldChar w:fldCharType="begin"/>
      </w:r>
      <w:r>
        <w:rPr>
          <w:noProof/>
        </w:rPr>
        <w:instrText xml:space="preserve"> PAGEREF _Toc70935302 \h </w:instrText>
      </w:r>
      <w:r>
        <w:rPr>
          <w:noProof/>
        </w:rPr>
      </w:r>
      <w:r>
        <w:rPr>
          <w:noProof/>
        </w:rPr>
        <w:fldChar w:fldCharType="separate"/>
      </w:r>
      <w:r>
        <w:rPr>
          <w:noProof/>
        </w:rPr>
        <w:t>5</w:t>
      </w:r>
      <w:r>
        <w:rPr>
          <w:noProof/>
        </w:rPr>
        <w:fldChar w:fldCharType="end"/>
      </w:r>
    </w:p>
    <w:p w14:paraId="019F384E" w14:textId="6D26101F" w:rsidR="00A96CB3" w:rsidRDefault="00A96CB3">
      <w:pPr>
        <w:pStyle w:val="TM3"/>
        <w:rPr>
          <w:rFonts w:asciiTheme="minorHAnsi" w:eastAsiaTheme="minorEastAsia" w:hAnsiTheme="minorHAnsi" w:cstheme="minorBidi"/>
          <w:i w:val="0"/>
          <w:noProof/>
          <w:kern w:val="0"/>
          <w:sz w:val="24"/>
          <w:lang w:val="fr-FR" w:eastAsia="fr-FR" w:bidi="ar-SA"/>
        </w:rPr>
      </w:pPr>
      <w:r>
        <w:rPr>
          <w:noProof/>
        </w:rPr>
        <w:t>3.1.1 - Composant Authentification</w:t>
      </w:r>
      <w:r>
        <w:rPr>
          <w:noProof/>
        </w:rPr>
        <w:tab/>
      </w:r>
      <w:r>
        <w:rPr>
          <w:noProof/>
        </w:rPr>
        <w:fldChar w:fldCharType="begin"/>
      </w:r>
      <w:r>
        <w:rPr>
          <w:noProof/>
        </w:rPr>
        <w:instrText xml:space="preserve"> PAGEREF _Toc70935303 \h </w:instrText>
      </w:r>
      <w:r>
        <w:rPr>
          <w:noProof/>
        </w:rPr>
      </w:r>
      <w:r>
        <w:rPr>
          <w:noProof/>
        </w:rPr>
        <w:fldChar w:fldCharType="separate"/>
      </w:r>
      <w:r>
        <w:rPr>
          <w:noProof/>
        </w:rPr>
        <w:t>6</w:t>
      </w:r>
      <w:r>
        <w:rPr>
          <w:noProof/>
        </w:rPr>
        <w:fldChar w:fldCharType="end"/>
      </w:r>
    </w:p>
    <w:p w14:paraId="543FA781" w14:textId="43A5C663" w:rsidR="00A96CB3" w:rsidRDefault="00A96CB3">
      <w:pPr>
        <w:pStyle w:val="TM3"/>
        <w:rPr>
          <w:rFonts w:asciiTheme="minorHAnsi" w:eastAsiaTheme="minorEastAsia" w:hAnsiTheme="minorHAnsi" w:cstheme="minorBidi"/>
          <w:i w:val="0"/>
          <w:noProof/>
          <w:kern w:val="0"/>
          <w:sz w:val="24"/>
          <w:lang w:val="fr-FR" w:eastAsia="fr-FR" w:bidi="ar-SA"/>
        </w:rPr>
      </w:pPr>
      <w:r>
        <w:rPr>
          <w:noProof/>
        </w:rPr>
        <w:t>3.1.2 - Composant Gestion du stock</w:t>
      </w:r>
      <w:r>
        <w:rPr>
          <w:noProof/>
        </w:rPr>
        <w:tab/>
      </w:r>
      <w:r>
        <w:rPr>
          <w:noProof/>
        </w:rPr>
        <w:fldChar w:fldCharType="begin"/>
      </w:r>
      <w:r>
        <w:rPr>
          <w:noProof/>
        </w:rPr>
        <w:instrText xml:space="preserve"> PAGEREF _Toc70935304 \h </w:instrText>
      </w:r>
      <w:r>
        <w:rPr>
          <w:noProof/>
        </w:rPr>
      </w:r>
      <w:r>
        <w:rPr>
          <w:noProof/>
        </w:rPr>
        <w:fldChar w:fldCharType="separate"/>
      </w:r>
      <w:r>
        <w:rPr>
          <w:noProof/>
        </w:rPr>
        <w:t>6</w:t>
      </w:r>
      <w:r>
        <w:rPr>
          <w:noProof/>
        </w:rPr>
        <w:fldChar w:fldCharType="end"/>
      </w:r>
    </w:p>
    <w:p w14:paraId="2909EF49" w14:textId="163820F4" w:rsidR="00A96CB3" w:rsidRDefault="00A96CB3">
      <w:pPr>
        <w:pStyle w:val="TM3"/>
        <w:rPr>
          <w:rFonts w:asciiTheme="minorHAnsi" w:eastAsiaTheme="minorEastAsia" w:hAnsiTheme="minorHAnsi" w:cstheme="minorBidi"/>
          <w:i w:val="0"/>
          <w:noProof/>
          <w:kern w:val="0"/>
          <w:sz w:val="24"/>
          <w:lang w:val="fr-FR" w:eastAsia="fr-FR" w:bidi="ar-SA"/>
        </w:rPr>
      </w:pPr>
      <w:r w:rsidRPr="005D06AF">
        <w:rPr>
          <w:noProof/>
          <w:lang w:val="fr-FR"/>
        </w:rPr>
        <w:t>3.1.3 - Composant Cycle de vie de commande</w:t>
      </w:r>
      <w:r w:rsidRPr="00A96CB3">
        <w:rPr>
          <w:noProof/>
          <w:lang w:val="fr-FR"/>
        </w:rPr>
        <w:tab/>
      </w:r>
      <w:r>
        <w:rPr>
          <w:noProof/>
        </w:rPr>
        <w:fldChar w:fldCharType="begin"/>
      </w:r>
      <w:r w:rsidRPr="00A96CB3">
        <w:rPr>
          <w:noProof/>
          <w:lang w:val="fr-FR"/>
        </w:rPr>
        <w:instrText xml:space="preserve"> PAGEREF _Toc70935305 \h </w:instrText>
      </w:r>
      <w:r>
        <w:rPr>
          <w:noProof/>
        </w:rPr>
      </w:r>
      <w:r>
        <w:rPr>
          <w:noProof/>
        </w:rPr>
        <w:fldChar w:fldCharType="separate"/>
      </w:r>
      <w:r w:rsidRPr="00A96CB3">
        <w:rPr>
          <w:noProof/>
          <w:lang w:val="fr-FR"/>
        </w:rPr>
        <w:t>7</w:t>
      </w:r>
      <w:r>
        <w:rPr>
          <w:noProof/>
        </w:rPr>
        <w:fldChar w:fldCharType="end"/>
      </w:r>
    </w:p>
    <w:p w14:paraId="7D2D8647" w14:textId="0D4FFE1C" w:rsidR="00A96CB3" w:rsidRDefault="00A96CB3">
      <w:pPr>
        <w:pStyle w:val="TM3"/>
        <w:rPr>
          <w:rFonts w:asciiTheme="minorHAnsi" w:eastAsiaTheme="minorEastAsia" w:hAnsiTheme="minorHAnsi" w:cstheme="minorBidi"/>
          <w:i w:val="0"/>
          <w:noProof/>
          <w:kern w:val="0"/>
          <w:sz w:val="24"/>
          <w:lang w:val="fr-FR" w:eastAsia="fr-FR" w:bidi="ar-SA"/>
        </w:rPr>
      </w:pPr>
      <w:r w:rsidRPr="00A96CB3">
        <w:rPr>
          <w:noProof/>
          <w:lang w:val="fr-FR"/>
        </w:rPr>
        <w:t>3.1.4 - Les API</w:t>
      </w:r>
      <w:r w:rsidRPr="00A96CB3">
        <w:rPr>
          <w:noProof/>
          <w:lang w:val="fr-FR"/>
        </w:rPr>
        <w:tab/>
      </w:r>
      <w:r>
        <w:rPr>
          <w:noProof/>
        </w:rPr>
        <w:fldChar w:fldCharType="begin"/>
      </w:r>
      <w:r w:rsidRPr="00A96CB3">
        <w:rPr>
          <w:noProof/>
          <w:lang w:val="fr-FR"/>
        </w:rPr>
        <w:instrText xml:space="preserve"> PAGEREF _Toc70935306 \h </w:instrText>
      </w:r>
      <w:r>
        <w:rPr>
          <w:noProof/>
        </w:rPr>
      </w:r>
      <w:r>
        <w:rPr>
          <w:noProof/>
        </w:rPr>
        <w:fldChar w:fldCharType="separate"/>
      </w:r>
      <w:r w:rsidRPr="00A96CB3">
        <w:rPr>
          <w:noProof/>
          <w:lang w:val="fr-FR"/>
        </w:rPr>
        <w:t>7</w:t>
      </w:r>
      <w:r>
        <w:rPr>
          <w:noProof/>
        </w:rPr>
        <w:fldChar w:fldCharType="end"/>
      </w:r>
    </w:p>
    <w:p w14:paraId="56854BED" w14:textId="52A265F4" w:rsidR="00A96CB3" w:rsidRDefault="00A96CB3">
      <w:pPr>
        <w:pStyle w:val="TM4"/>
        <w:rPr>
          <w:rFonts w:asciiTheme="minorHAnsi" w:eastAsiaTheme="minorEastAsia" w:hAnsiTheme="minorHAnsi" w:cstheme="minorBidi"/>
          <w:noProof/>
          <w:kern w:val="0"/>
          <w:sz w:val="24"/>
          <w:lang w:val="fr-FR" w:eastAsia="fr-FR" w:bidi="ar-SA"/>
        </w:rPr>
      </w:pPr>
      <w:r w:rsidRPr="00A96CB3">
        <w:rPr>
          <w:noProof/>
          <w:lang w:val="fr-FR"/>
        </w:rPr>
        <w:t>3.1.4.1 - L’API Géolocalisation</w:t>
      </w:r>
      <w:r w:rsidRPr="00A96CB3">
        <w:rPr>
          <w:noProof/>
          <w:lang w:val="fr-FR"/>
        </w:rPr>
        <w:tab/>
      </w:r>
      <w:r>
        <w:rPr>
          <w:noProof/>
        </w:rPr>
        <w:fldChar w:fldCharType="begin"/>
      </w:r>
      <w:r w:rsidRPr="00A96CB3">
        <w:rPr>
          <w:noProof/>
          <w:lang w:val="fr-FR"/>
        </w:rPr>
        <w:instrText xml:space="preserve"> PAGEREF _Toc70935307 \h </w:instrText>
      </w:r>
      <w:r>
        <w:rPr>
          <w:noProof/>
        </w:rPr>
      </w:r>
      <w:r>
        <w:rPr>
          <w:noProof/>
        </w:rPr>
        <w:fldChar w:fldCharType="separate"/>
      </w:r>
      <w:r w:rsidRPr="00A96CB3">
        <w:rPr>
          <w:noProof/>
          <w:lang w:val="fr-FR"/>
        </w:rPr>
        <w:t>7</w:t>
      </w:r>
      <w:r>
        <w:rPr>
          <w:noProof/>
        </w:rPr>
        <w:fldChar w:fldCharType="end"/>
      </w:r>
    </w:p>
    <w:p w14:paraId="52BE9FEF" w14:textId="40815F16" w:rsidR="00A96CB3" w:rsidRDefault="00A96CB3">
      <w:pPr>
        <w:pStyle w:val="TM4"/>
        <w:rPr>
          <w:rFonts w:asciiTheme="minorHAnsi" w:eastAsiaTheme="minorEastAsia" w:hAnsiTheme="minorHAnsi" w:cstheme="minorBidi"/>
          <w:noProof/>
          <w:kern w:val="0"/>
          <w:sz w:val="24"/>
          <w:lang w:val="fr-FR" w:eastAsia="fr-FR" w:bidi="ar-SA"/>
        </w:rPr>
      </w:pPr>
      <w:r w:rsidRPr="00A96CB3">
        <w:rPr>
          <w:noProof/>
          <w:lang w:val="fr-FR"/>
        </w:rPr>
        <w:t>3.1.4.2 - L’API SMS</w:t>
      </w:r>
      <w:r w:rsidRPr="00A96CB3">
        <w:rPr>
          <w:noProof/>
          <w:lang w:val="fr-FR"/>
        </w:rPr>
        <w:tab/>
      </w:r>
      <w:r>
        <w:rPr>
          <w:noProof/>
        </w:rPr>
        <w:fldChar w:fldCharType="begin"/>
      </w:r>
      <w:r w:rsidRPr="00A96CB3">
        <w:rPr>
          <w:noProof/>
          <w:lang w:val="fr-FR"/>
        </w:rPr>
        <w:instrText xml:space="preserve"> PAGEREF _Toc70935308 \h </w:instrText>
      </w:r>
      <w:r>
        <w:rPr>
          <w:noProof/>
        </w:rPr>
      </w:r>
      <w:r>
        <w:rPr>
          <w:noProof/>
        </w:rPr>
        <w:fldChar w:fldCharType="separate"/>
      </w:r>
      <w:r w:rsidRPr="00A96CB3">
        <w:rPr>
          <w:noProof/>
          <w:lang w:val="fr-FR"/>
        </w:rPr>
        <w:t>7</w:t>
      </w:r>
      <w:r>
        <w:rPr>
          <w:noProof/>
        </w:rPr>
        <w:fldChar w:fldCharType="end"/>
      </w:r>
    </w:p>
    <w:p w14:paraId="760A6FAF" w14:textId="10578013" w:rsidR="00A96CB3" w:rsidRDefault="00A96CB3">
      <w:pPr>
        <w:pStyle w:val="TM4"/>
        <w:rPr>
          <w:rFonts w:asciiTheme="minorHAnsi" w:eastAsiaTheme="minorEastAsia" w:hAnsiTheme="minorHAnsi" w:cstheme="minorBidi"/>
          <w:noProof/>
          <w:kern w:val="0"/>
          <w:sz w:val="24"/>
          <w:lang w:val="fr-FR" w:eastAsia="fr-FR" w:bidi="ar-SA"/>
        </w:rPr>
      </w:pPr>
      <w:r w:rsidRPr="00A96CB3">
        <w:rPr>
          <w:noProof/>
          <w:lang w:val="fr-FR"/>
        </w:rPr>
        <w:t>3.1.4.3 - L’API Paiement en ligne</w:t>
      </w:r>
      <w:r w:rsidRPr="00A96CB3">
        <w:rPr>
          <w:noProof/>
          <w:lang w:val="fr-FR"/>
        </w:rPr>
        <w:tab/>
      </w:r>
      <w:r>
        <w:rPr>
          <w:noProof/>
        </w:rPr>
        <w:fldChar w:fldCharType="begin"/>
      </w:r>
      <w:r w:rsidRPr="00A96CB3">
        <w:rPr>
          <w:noProof/>
          <w:lang w:val="fr-FR"/>
        </w:rPr>
        <w:instrText xml:space="preserve"> PAGEREF _Toc70935309 \h </w:instrText>
      </w:r>
      <w:r>
        <w:rPr>
          <w:noProof/>
        </w:rPr>
      </w:r>
      <w:r>
        <w:rPr>
          <w:noProof/>
        </w:rPr>
        <w:fldChar w:fldCharType="separate"/>
      </w:r>
      <w:r w:rsidRPr="00A96CB3">
        <w:rPr>
          <w:noProof/>
          <w:lang w:val="fr-FR"/>
        </w:rPr>
        <w:t>7</w:t>
      </w:r>
      <w:r>
        <w:rPr>
          <w:noProof/>
        </w:rPr>
        <w:fldChar w:fldCharType="end"/>
      </w:r>
    </w:p>
    <w:p w14:paraId="096B80F1" w14:textId="73CCCBD7" w:rsidR="00A96CB3" w:rsidRDefault="00A96CB3">
      <w:pPr>
        <w:pStyle w:val="TM4"/>
        <w:rPr>
          <w:rFonts w:asciiTheme="minorHAnsi" w:eastAsiaTheme="minorEastAsia" w:hAnsiTheme="minorHAnsi" w:cstheme="minorBidi"/>
          <w:noProof/>
          <w:kern w:val="0"/>
          <w:sz w:val="24"/>
          <w:lang w:val="fr-FR" w:eastAsia="fr-FR" w:bidi="ar-SA"/>
        </w:rPr>
      </w:pPr>
      <w:r w:rsidRPr="00A96CB3">
        <w:rPr>
          <w:noProof/>
          <w:lang w:val="fr-FR"/>
        </w:rPr>
        <w:t>3.1.4.4 - L’API Mail</w:t>
      </w:r>
      <w:r w:rsidRPr="00A96CB3">
        <w:rPr>
          <w:noProof/>
          <w:lang w:val="fr-FR"/>
        </w:rPr>
        <w:tab/>
      </w:r>
      <w:r>
        <w:rPr>
          <w:noProof/>
        </w:rPr>
        <w:fldChar w:fldCharType="begin"/>
      </w:r>
      <w:r w:rsidRPr="00A96CB3">
        <w:rPr>
          <w:noProof/>
          <w:lang w:val="fr-FR"/>
        </w:rPr>
        <w:instrText xml:space="preserve"> PAGEREF _Toc70935310 \h </w:instrText>
      </w:r>
      <w:r>
        <w:rPr>
          <w:noProof/>
        </w:rPr>
      </w:r>
      <w:r>
        <w:rPr>
          <w:noProof/>
        </w:rPr>
        <w:fldChar w:fldCharType="separate"/>
      </w:r>
      <w:r w:rsidRPr="00A96CB3">
        <w:rPr>
          <w:noProof/>
          <w:lang w:val="fr-FR"/>
        </w:rPr>
        <w:t>7</w:t>
      </w:r>
      <w:r>
        <w:rPr>
          <w:noProof/>
        </w:rPr>
        <w:fldChar w:fldCharType="end"/>
      </w:r>
    </w:p>
    <w:p w14:paraId="7C3E5478" w14:textId="2D8D08B6" w:rsidR="00A96CB3" w:rsidRDefault="00A96CB3">
      <w:pPr>
        <w:pStyle w:val="TM2"/>
        <w:rPr>
          <w:rFonts w:asciiTheme="minorHAnsi" w:eastAsiaTheme="minorEastAsia" w:hAnsiTheme="minorHAnsi" w:cstheme="minorBidi"/>
          <w:noProof/>
          <w:kern w:val="0"/>
          <w:sz w:val="24"/>
          <w:lang w:val="fr-FR" w:eastAsia="fr-FR" w:bidi="ar-SA"/>
        </w:rPr>
      </w:pPr>
      <w:r w:rsidRPr="00A96CB3">
        <w:rPr>
          <w:noProof/>
          <w:lang w:val="fr-FR"/>
        </w:rPr>
        <w:t>3.2 - Application XXX...</w:t>
      </w:r>
      <w:r w:rsidRPr="00A96CB3">
        <w:rPr>
          <w:noProof/>
          <w:lang w:val="fr-FR"/>
        </w:rPr>
        <w:tab/>
      </w:r>
      <w:r>
        <w:rPr>
          <w:noProof/>
        </w:rPr>
        <w:fldChar w:fldCharType="begin"/>
      </w:r>
      <w:r w:rsidRPr="00A96CB3">
        <w:rPr>
          <w:noProof/>
          <w:lang w:val="fr-FR"/>
        </w:rPr>
        <w:instrText xml:space="preserve"> PAGEREF _Toc70935311 \h </w:instrText>
      </w:r>
      <w:r>
        <w:rPr>
          <w:noProof/>
        </w:rPr>
      </w:r>
      <w:r>
        <w:rPr>
          <w:noProof/>
        </w:rPr>
        <w:fldChar w:fldCharType="separate"/>
      </w:r>
      <w:r w:rsidRPr="00A96CB3">
        <w:rPr>
          <w:noProof/>
          <w:lang w:val="fr-FR"/>
        </w:rPr>
        <w:t>7</w:t>
      </w:r>
      <w:r>
        <w:rPr>
          <w:noProof/>
        </w:rPr>
        <w:fldChar w:fldCharType="end"/>
      </w:r>
    </w:p>
    <w:p w14:paraId="7E3B8543" w14:textId="13745BE2" w:rsidR="00A96CB3" w:rsidRDefault="00A96CB3">
      <w:pPr>
        <w:pStyle w:val="TM1"/>
        <w:rPr>
          <w:rFonts w:asciiTheme="minorHAnsi" w:eastAsiaTheme="minorEastAsia" w:hAnsiTheme="minorHAnsi" w:cstheme="minorBidi"/>
          <w:b w:val="0"/>
          <w:noProof/>
          <w:kern w:val="0"/>
          <w:sz w:val="24"/>
          <w:lang w:val="fr-FR" w:eastAsia="fr-FR" w:bidi="ar-SA"/>
        </w:rPr>
      </w:pPr>
      <w:r w:rsidRPr="00A96CB3">
        <w:rPr>
          <w:noProof/>
          <w:lang w:val="fr-FR"/>
        </w:rPr>
        <w:t>4 - Architecture de Déploiement</w:t>
      </w:r>
      <w:r w:rsidRPr="00A96CB3">
        <w:rPr>
          <w:noProof/>
          <w:lang w:val="fr-FR"/>
        </w:rPr>
        <w:tab/>
      </w:r>
      <w:r>
        <w:rPr>
          <w:noProof/>
        </w:rPr>
        <w:fldChar w:fldCharType="begin"/>
      </w:r>
      <w:r w:rsidRPr="00A96CB3">
        <w:rPr>
          <w:noProof/>
          <w:lang w:val="fr-FR"/>
        </w:rPr>
        <w:instrText xml:space="preserve"> PAGEREF _Toc70935312 \h </w:instrText>
      </w:r>
      <w:r>
        <w:rPr>
          <w:noProof/>
        </w:rPr>
      </w:r>
      <w:r>
        <w:rPr>
          <w:noProof/>
        </w:rPr>
        <w:fldChar w:fldCharType="separate"/>
      </w:r>
      <w:r w:rsidRPr="00A96CB3">
        <w:rPr>
          <w:noProof/>
          <w:lang w:val="fr-FR"/>
        </w:rPr>
        <w:t>8</w:t>
      </w:r>
      <w:r>
        <w:rPr>
          <w:noProof/>
        </w:rPr>
        <w:fldChar w:fldCharType="end"/>
      </w:r>
    </w:p>
    <w:p w14:paraId="4C745D57" w14:textId="4BFB5162" w:rsidR="00A96CB3" w:rsidRDefault="00A96CB3">
      <w:pPr>
        <w:pStyle w:val="TM2"/>
        <w:rPr>
          <w:rFonts w:asciiTheme="minorHAnsi" w:eastAsiaTheme="minorEastAsia" w:hAnsiTheme="minorHAnsi" w:cstheme="minorBidi"/>
          <w:noProof/>
          <w:kern w:val="0"/>
          <w:sz w:val="24"/>
          <w:lang w:val="fr-FR" w:eastAsia="fr-FR" w:bidi="ar-SA"/>
        </w:rPr>
      </w:pPr>
      <w:r w:rsidRPr="00A96CB3">
        <w:rPr>
          <w:noProof/>
          <w:lang w:val="fr-FR"/>
        </w:rPr>
        <w:t>4.1 - Serveur de Base de données</w:t>
      </w:r>
      <w:r w:rsidRPr="00A96CB3">
        <w:rPr>
          <w:noProof/>
          <w:lang w:val="fr-FR"/>
        </w:rPr>
        <w:tab/>
      </w:r>
      <w:r>
        <w:rPr>
          <w:noProof/>
        </w:rPr>
        <w:fldChar w:fldCharType="begin"/>
      </w:r>
      <w:r w:rsidRPr="00A96CB3">
        <w:rPr>
          <w:noProof/>
          <w:lang w:val="fr-FR"/>
        </w:rPr>
        <w:instrText xml:space="preserve"> PAGEREF _Toc70935313 \h </w:instrText>
      </w:r>
      <w:r>
        <w:rPr>
          <w:noProof/>
        </w:rPr>
      </w:r>
      <w:r>
        <w:rPr>
          <w:noProof/>
        </w:rPr>
        <w:fldChar w:fldCharType="separate"/>
      </w:r>
      <w:r w:rsidRPr="00A96CB3">
        <w:rPr>
          <w:noProof/>
          <w:lang w:val="fr-FR"/>
        </w:rPr>
        <w:t>8</w:t>
      </w:r>
      <w:r>
        <w:rPr>
          <w:noProof/>
        </w:rPr>
        <w:fldChar w:fldCharType="end"/>
      </w:r>
    </w:p>
    <w:p w14:paraId="272DB224" w14:textId="4B142272" w:rsidR="00A96CB3" w:rsidRDefault="00A96CB3">
      <w:pPr>
        <w:pStyle w:val="TM2"/>
        <w:rPr>
          <w:rFonts w:asciiTheme="minorHAnsi" w:eastAsiaTheme="minorEastAsia" w:hAnsiTheme="minorHAnsi" w:cstheme="minorBidi"/>
          <w:noProof/>
          <w:kern w:val="0"/>
          <w:sz w:val="24"/>
          <w:lang w:val="fr-FR" w:eastAsia="fr-FR" w:bidi="ar-SA"/>
        </w:rPr>
      </w:pPr>
      <w:r w:rsidRPr="00A96CB3">
        <w:rPr>
          <w:noProof/>
          <w:lang w:val="fr-FR"/>
        </w:rPr>
        <w:t>4.2 - Serveur XXX</w:t>
      </w:r>
      <w:r w:rsidRPr="00A96CB3">
        <w:rPr>
          <w:noProof/>
          <w:lang w:val="fr-FR"/>
        </w:rPr>
        <w:tab/>
      </w:r>
      <w:r>
        <w:rPr>
          <w:noProof/>
        </w:rPr>
        <w:fldChar w:fldCharType="begin"/>
      </w:r>
      <w:r w:rsidRPr="00A96CB3">
        <w:rPr>
          <w:noProof/>
          <w:lang w:val="fr-FR"/>
        </w:rPr>
        <w:instrText xml:space="preserve"> PAGEREF _Toc70935314 \h </w:instrText>
      </w:r>
      <w:r>
        <w:rPr>
          <w:noProof/>
        </w:rPr>
      </w:r>
      <w:r>
        <w:rPr>
          <w:noProof/>
        </w:rPr>
        <w:fldChar w:fldCharType="separate"/>
      </w:r>
      <w:r w:rsidRPr="00A96CB3">
        <w:rPr>
          <w:noProof/>
          <w:lang w:val="fr-FR"/>
        </w:rPr>
        <w:t>8</w:t>
      </w:r>
      <w:r>
        <w:rPr>
          <w:noProof/>
        </w:rPr>
        <w:fldChar w:fldCharType="end"/>
      </w:r>
    </w:p>
    <w:p w14:paraId="1F17D942" w14:textId="6F417A16" w:rsidR="00A96CB3" w:rsidRDefault="00A96CB3">
      <w:pPr>
        <w:pStyle w:val="TM1"/>
        <w:rPr>
          <w:rFonts w:asciiTheme="minorHAnsi" w:eastAsiaTheme="minorEastAsia" w:hAnsiTheme="minorHAnsi" w:cstheme="minorBidi"/>
          <w:b w:val="0"/>
          <w:noProof/>
          <w:kern w:val="0"/>
          <w:sz w:val="24"/>
          <w:lang w:val="fr-FR" w:eastAsia="fr-FR" w:bidi="ar-SA"/>
        </w:rPr>
      </w:pPr>
      <w:r w:rsidRPr="00A96CB3">
        <w:rPr>
          <w:noProof/>
          <w:lang w:val="fr-FR"/>
        </w:rPr>
        <w:t>5 - Architecture logicielle</w:t>
      </w:r>
      <w:r w:rsidRPr="00A96CB3">
        <w:rPr>
          <w:noProof/>
          <w:lang w:val="fr-FR"/>
        </w:rPr>
        <w:tab/>
      </w:r>
      <w:r>
        <w:rPr>
          <w:noProof/>
        </w:rPr>
        <w:fldChar w:fldCharType="begin"/>
      </w:r>
      <w:r w:rsidRPr="00A96CB3">
        <w:rPr>
          <w:noProof/>
          <w:lang w:val="fr-FR"/>
        </w:rPr>
        <w:instrText xml:space="preserve"> PAGEREF _Toc70935315 \h </w:instrText>
      </w:r>
      <w:r>
        <w:rPr>
          <w:noProof/>
        </w:rPr>
      </w:r>
      <w:r>
        <w:rPr>
          <w:noProof/>
        </w:rPr>
        <w:fldChar w:fldCharType="separate"/>
      </w:r>
      <w:r w:rsidRPr="00A96CB3">
        <w:rPr>
          <w:noProof/>
          <w:lang w:val="fr-FR"/>
        </w:rPr>
        <w:t>9</w:t>
      </w:r>
      <w:r>
        <w:rPr>
          <w:noProof/>
        </w:rPr>
        <w:fldChar w:fldCharType="end"/>
      </w:r>
    </w:p>
    <w:p w14:paraId="70F68C12" w14:textId="06AAFBCE" w:rsidR="00A96CB3" w:rsidRDefault="00A96CB3">
      <w:pPr>
        <w:pStyle w:val="TM2"/>
        <w:rPr>
          <w:rFonts w:asciiTheme="minorHAnsi" w:eastAsiaTheme="minorEastAsia" w:hAnsiTheme="minorHAnsi" w:cstheme="minorBidi"/>
          <w:noProof/>
          <w:kern w:val="0"/>
          <w:sz w:val="24"/>
          <w:lang w:val="fr-FR" w:eastAsia="fr-FR" w:bidi="ar-SA"/>
        </w:rPr>
      </w:pPr>
      <w:r w:rsidRPr="00A96CB3">
        <w:rPr>
          <w:noProof/>
          <w:lang w:val="fr-FR"/>
        </w:rPr>
        <w:t>5.1 - Principes généraux</w:t>
      </w:r>
      <w:r w:rsidRPr="00A96CB3">
        <w:rPr>
          <w:noProof/>
          <w:lang w:val="fr-FR"/>
        </w:rPr>
        <w:tab/>
      </w:r>
      <w:r>
        <w:rPr>
          <w:noProof/>
        </w:rPr>
        <w:fldChar w:fldCharType="begin"/>
      </w:r>
      <w:r w:rsidRPr="00A96CB3">
        <w:rPr>
          <w:noProof/>
          <w:lang w:val="fr-FR"/>
        </w:rPr>
        <w:instrText xml:space="preserve"> PAGEREF _Toc70935316 \h </w:instrText>
      </w:r>
      <w:r>
        <w:rPr>
          <w:noProof/>
        </w:rPr>
      </w:r>
      <w:r>
        <w:rPr>
          <w:noProof/>
        </w:rPr>
        <w:fldChar w:fldCharType="separate"/>
      </w:r>
      <w:r w:rsidRPr="00A96CB3">
        <w:rPr>
          <w:noProof/>
          <w:lang w:val="fr-FR"/>
        </w:rPr>
        <w:t>9</w:t>
      </w:r>
      <w:r>
        <w:rPr>
          <w:noProof/>
        </w:rPr>
        <w:fldChar w:fldCharType="end"/>
      </w:r>
    </w:p>
    <w:p w14:paraId="3D68793D" w14:textId="6721D6B7" w:rsidR="00A96CB3" w:rsidRDefault="00A96CB3">
      <w:pPr>
        <w:pStyle w:val="TM3"/>
        <w:rPr>
          <w:rFonts w:asciiTheme="minorHAnsi" w:eastAsiaTheme="minorEastAsia" w:hAnsiTheme="minorHAnsi" w:cstheme="minorBidi"/>
          <w:i w:val="0"/>
          <w:noProof/>
          <w:kern w:val="0"/>
          <w:sz w:val="24"/>
          <w:lang w:val="fr-FR" w:eastAsia="fr-FR" w:bidi="ar-SA"/>
        </w:rPr>
      </w:pPr>
      <w:r w:rsidRPr="00A96CB3">
        <w:rPr>
          <w:noProof/>
          <w:lang w:val="fr-FR"/>
        </w:rPr>
        <w:t>5.1.1 - Les couches</w:t>
      </w:r>
      <w:r w:rsidRPr="00A96CB3">
        <w:rPr>
          <w:noProof/>
          <w:lang w:val="fr-FR"/>
        </w:rPr>
        <w:tab/>
      </w:r>
      <w:r>
        <w:rPr>
          <w:noProof/>
        </w:rPr>
        <w:fldChar w:fldCharType="begin"/>
      </w:r>
      <w:r w:rsidRPr="00A96CB3">
        <w:rPr>
          <w:noProof/>
          <w:lang w:val="fr-FR"/>
        </w:rPr>
        <w:instrText xml:space="preserve"> PAGEREF _Toc70935317 \h </w:instrText>
      </w:r>
      <w:r>
        <w:rPr>
          <w:noProof/>
        </w:rPr>
      </w:r>
      <w:r>
        <w:rPr>
          <w:noProof/>
        </w:rPr>
        <w:fldChar w:fldCharType="separate"/>
      </w:r>
      <w:r w:rsidRPr="00A96CB3">
        <w:rPr>
          <w:noProof/>
          <w:lang w:val="fr-FR"/>
        </w:rPr>
        <w:t>9</w:t>
      </w:r>
      <w:r>
        <w:rPr>
          <w:noProof/>
        </w:rPr>
        <w:fldChar w:fldCharType="end"/>
      </w:r>
    </w:p>
    <w:p w14:paraId="6BFFE5CF" w14:textId="57586062" w:rsidR="00A96CB3" w:rsidRDefault="00A96CB3">
      <w:pPr>
        <w:pStyle w:val="TM3"/>
        <w:rPr>
          <w:rFonts w:asciiTheme="minorHAnsi" w:eastAsiaTheme="minorEastAsia" w:hAnsiTheme="minorHAnsi" w:cstheme="minorBidi"/>
          <w:i w:val="0"/>
          <w:noProof/>
          <w:kern w:val="0"/>
          <w:sz w:val="24"/>
          <w:lang w:val="fr-FR" w:eastAsia="fr-FR" w:bidi="ar-SA"/>
        </w:rPr>
      </w:pPr>
      <w:r w:rsidRPr="00A96CB3">
        <w:rPr>
          <w:noProof/>
          <w:lang w:val="fr-FR"/>
        </w:rPr>
        <w:t>5.1.2 - Les modules</w:t>
      </w:r>
      <w:r w:rsidRPr="00A96CB3">
        <w:rPr>
          <w:noProof/>
          <w:lang w:val="fr-FR"/>
        </w:rPr>
        <w:tab/>
      </w:r>
      <w:r>
        <w:rPr>
          <w:noProof/>
        </w:rPr>
        <w:fldChar w:fldCharType="begin"/>
      </w:r>
      <w:r w:rsidRPr="00A96CB3">
        <w:rPr>
          <w:noProof/>
          <w:lang w:val="fr-FR"/>
        </w:rPr>
        <w:instrText xml:space="preserve"> PAGEREF _Toc70935318 \h </w:instrText>
      </w:r>
      <w:r>
        <w:rPr>
          <w:noProof/>
        </w:rPr>
      </w:r>
      <w:r>
        <w:rPr>
          <w:noProof/>
        </w:rPr>
        <w:fldChar w:fldCharType="separate"/>
      </w:r>
      <w:r w:rsidRPr="00A96CB3">
        <w:rPr>
          <w:noProof/>
          <w:lang w:val="fr-FR"/>
        </w:rPr>
        <w:t>9</w:t>
      </w:r>
      <w:r>
        <w:rPr>
          <w:noProof/>
        </w:rPr>
        <w:fldChar w:fldCharType="end"/>
      </w:r>
    </w:p>
    <w:p w14:paraId="53202F6F" w14:textId="5BC2003F" w:rsidR="00A96CB3" w:rsidRDefault="00A96CB3">
      <w:pPr>
        <w:pStyle w:val="TM3"/>
        <w:rPr>
          <w:rFonts w:asciiTheme="minorHAnsi" w:eastAsiaTheme="minorEastAsia" w:hAnsiTheme="minorHAnsi" w:cstheme="minorBidi"/>
          <w:i w:val="0"/>
          <w:noProof/>
          <w:kern w:val="0"/>
          <w:sz w:val="24"/>
          <w:lang w:val="fr-FR" w:eastAsia="fr-FR" w:bidi="ar-SA"/>
        </w:rPr>
      </w:pPr>
      <w:r w:rsidRPr="00A96CB3">
        <w:rPr>
          <w:noProof/>
          <w:lang w:val="fr-FR"/>
        </w:rPr>
        <w:t>5.1.3 - Structure des sources</w:t>
      </w:r>
      <w:r w:rsidRPr="00A96CB3">
        <w:rPr>
          <w:noProof/>
          <w:lang w:val="fr-FR"/>
        </w:rPr>
        <w:tab/>
      </w:r>
      <w:r>
        <w:rPr>
          <w:noProof/>
        </w:rPr>
        <w:fldChar w:fldCharType="begin"/>
      </w:r>
      <w:r w:rsidRPr="00A96CB3">
        <w:rPr>
          <w:noProof/>
          <w:lang w:val="fr-FR"/>
        </w:rPr>
        <w:instrText xml:space="preserve"> PAGEREF _Toc70935319 \h </w:instrText>
      </w:r>
      <w:r>
        <w:rPr>
          <w:noProof/>
        </w:rPr>
      </w:r>
      <w:r>
        <w:rPr>
          <w:noProof/>
        </w:rPr>
        <w:fldChar w:fldCharType="separate"/>
      </w:r>
      <w:r w:rsidRPr="00A96CB3">
        <w:rPr>
          <w:noProof/>
          <w:lang w:val="fr-FR"/>
        </w:rPr>
        <w:t>9</w:t>
      </w:r>
      <w:r>
        <w:rPr>
          <w:noProof/>
        </w:rPr>
        <w:fldChar w:fldCharType="end"/>
      </w:r>
    </w:p>
    <w:p w14:paraId="14C88B45" w14:textId="01DFF5ED" w:rsidR="00A96CB3" w:rsidRDefault="00A96CB3">
      <w:pPr>
        <w:pStyle w:val="TM2"/>
        <w:rPr>
          <w:rFonts w:asciiTheme="minorHAnsi" w:eastAsiaTheme="minorEastAsia" w:hAnsiTheme="minorHAnsi" w:cstheme="minorBidi"/>
          <w:noProof/>
          <w:kern w:val="0"/>
          <w:sz w:val="24"/>
          <w:lang w:val="fr-FR" w:eastAsia="fr-FR" w:bidi="ar-SA"/>
        </w:rPr>
      </w:pPr>
      <w:r w:rsidRPr="00A96CB3">
        <w:rPr>
          <w:noProof/>
          <w:lang w:val="fr-FR"/>
        </w:rPr>
        <w:t>5.2 - Application Web</w:t>
      </w:r>
      <w:r w:rsidRPr="00A96CB3">
        <w:rPr>
          <w:noProof/>
          <w:lang w:val="fr-FR"/>
        </w:rPr>
        <w:tab/>
      </w:r>
      <w:r>
        <w:rPr>
          <w:noProof/>
        </w:rPr>
        <w:fldChar w:fldCharType="begin"/>
      </w:r>
      <w:r w:rsidRPr="00A96CB3">
        <w:rPr>
          <w:noProof/>
          <w:lang w:val="fr-FR"/>
        </w:rPr>
        <w:instrText xml:space="preserve"> PAGEREF _Toc70935320 \h </w:instrText>
      </w:r>
      <w:r>
        <w:rPr>
          <w:noProof/>
        </w:rPr>
      </w:r>
      <w:r>
        <w:rPr>
          <w:noProof/>
        </w:rPr>
        <w:fldChar w:fldCharType="separate"/>
      </w:r>
      <w:r w:rsidRPr="00A96CB3">
        <w:rPr>
          <w:noProof/>
          <w:lang w:val="fr-FR"/>
        </w:rPr>
        <w:t>10</w:t>
      </w:r>
      <w:r>
        <w:rPr>
          <w:noProof/>
        </w:rPr>
        <w:fldChar w:fldCharType="end"/>
      </w:r>
    </w:p>
    <w:p w14:paraId="6C9396A7" w14:textId="36F0003B" w:rsidR="00A96CB3" w:rsidRDefault="00A96CB3">
      <w:pPr>
        <w:pStyle w:val="TM2"/>
        <w:rPr>
          <w:rFonts w:asciiTheme="minorHAnsi" w:eastAsiaTheme="minorEastAsia" w:hAnsiTheme="minorHAnsi" w:cstheme="minorBidi"/>
          <w:noProof/>
          <w:kern w:val="0"/>
          <w:sz w:val="24"/>
          <w:lang w:val="fr-FR" w:eastAsia="fr-FR" w:bidi="ar-SA"/>
        </w:rPr>
      </w:pPr>
      <w:r w:rsidRPr="00A96CB3">
        <w:rPr>
          <w:noProof/>
          <w:lang w:val="fr-FR"/>
        </w:rPr>
        <w:t>5.3 - Application Xxx</w:t>
      </w:r>
      <w:r w:rsidRPr="00A96CB3">
        <w:rPr>
          <w:noProof/>
          <w:lang w:val="fr-FR"/>
        </w:rPr>
        <w:tab/>
      </w:r>
      <w:r>
        <w:rPr>
          <w:noProof/>
        </w:rPr>
        <w:fldChar w:fldCharType="begin"/>
      </w:r>
      <w:r w:rsidRPr="00A96CB3">
        <w:rPr>
          <w:noProof/>
          <w:lang w:val="fr-FR"/>
        </w:rPr>
        <w:instrText xml:space="preserve"> PAGEREF _Toc70935321 \h </w:instrText>
      </w:r>
      <w:r>
        <w:rPr>
          <w:noProof/>
        </w:rPr>
      </w:r>
      <w:r>
        <w:rPr>
          <w:noProof/>
        </w:rPr>
        <w:fldChar w:fldCharType="separate"/>
      </w:r>
      <w:r w:rsidRPr="00A96CB3">
        <w:rPr>
          <w:noProof/>
          <w:lang w:val="fr-FR"/>
        </w:rPr>
        <w:t>10</w:t>
      </w:r>
      <w:r>
        <w:rPr>
          <w:noProof/>
        </w:rPr>
        <w:fldChar w:fldCharType="end"/>
      </w:r>
    </w:p>
    <w:p w14:paraId="75077488" w14:textId="04ED491A" w:rsidR="00A96CB3" w:rsidRDefault="00A96CB3">
      <w:pPr>
        <w:pStyle w:val="TM1"/>
        <w:rPr>
          <w:rFonts w:asciiTheme="minorHAnsi" w:eastAsiaTheme="minorEastAsia" w:hAnsiTheme="minorHAnsi" w:cstheme="minorBidi"/>
          <w:b w:val="0"/>
          <w:noProof/>
          <w:kern w:val="0"/>
          <w:sz w:val="24"/>
          <w:lang w:val="fr-FR" w:eastAsia="fr-FR" w:bidi="ar-SA"/>
        </w:rPr>
      </w:pPr>
      <w:r w:rsidRPr="00A96CB3">
        <w:rPr>
          <w:noProof/>
          <w:lang w:val="fr-FR"/>
        </w:rPr>
        <w:t>6 - Points particuliers</w:t>
      </w:r>
      <w:r w:rsidRPr="00A96CB3">
        <w:rPr>
          <w:noProof/>
          <w:lang w:val="fr-FR"/>
        </w:rPr>
        <w:tab/>
      </w:r>
      <w:r>
        <w:rPr>
          <w:noProof/>
        </w:rPr>
        <w:fldChar w:fldCharType="begin"/>
      </w:r>
      <w:r w:rsidRPr="00A96CB3">
        <w:rPr>
          <w:noProof/>
          <w:lang w:val="fr-FR"/>
        </w:rPr>
        <w:instrText xml:space="preserve"> PAGEREF _Toc70935322 \h </w:instrText>
      </w:r>
      <w:r>
        <w:rPr>
          <w:noProof/>
        </w:rPr>
      </w:r>
      <w:r>
        <w:rPr>
          <w:noProof/>
        </w:rPr>
        <w:fldChar w:fldCharType="separate"/>
      </w:r>
      <w:r w:rsidRPr="00A96CB3">
        <w:rPr>
          <w:noProof/>
          <w:lang w:val="fr-FR"/>
        </w:rPr>
        <w:t>11</w:t>
      </w:r>
      <w:r>
        <w:rPr>
          <w:noProof/>
        </w:rPr>
        <w:fldChar w:fldCharType="end"/>
      </w:r>
    </w:p>
    <w:p w14:paraId="3A0E8CF4" w14:textId="549D1D3D" w:rsidR="00A96CB3" w:rsidRDefault="00A96CB3">
      <w:pPr>
        <w:pStyle w:val="TM2"/>
        <w:rPr>
          <w:rFonts w:asciiTheme="minorHAnsi" w:eastAsiaTheme="minorEastAsia" w:hAnsiTheme="minorHAnsi" w:cstheme="minorBidi"/>
          <w:noProof/>
          <w:kern w:val="0"/>
          <w:sz w:val="24"/>
          <w:lang w:val="fr-FR" w:eastAsia="fr-FR" w:bidi="ar-SA"/>
        </w:rPr>
      </w:pPr>
      <w:r w:rsidRPr="00A96CB3">
        <w:rPr>
          <w:noProof/>
          <w:lang w:val="fr-FR"/>
        </w:rPr>
        <w:t>6.1 - Gestion des logs</w:t>
      </w:r>
      <w:r w:rsidRPr="00A96CB3">
        <w:rPr>
          <w:noProof/>
          <w:lang w:val="fr-FR"/>
        </w:rPr>
        <w:tab/>
      </w:r>
      <w:r>
        <w:rPr>
          <w:noProof/>
        </w:rPr>
        <w:fldChar w:fldCharType="begin"/>
      </w:r>
      <w:r w:rsidRPr="00A96CB3">
        <w:rPr>
          <w:noProof/>
          <w:lang w:val="fr-FR"/>
        </w:rPr>
        <w:instrText xml:space="preserve"> PAGEREF _Toc70935323 \h </w:instrText>
      </w:r>
      <w:r>
        <w:rPr>
          <w:noProof/>
        </w:rPr>
      </w:r>
      <w:r>
        <w:rPr>
          <w:noProof/>
        </w:rPr>
        <w:fldChar w:fldCharType="separate"/>
      </w:r>
      <w:r w:rsidRPr="00A96CB3">
        <w:rPr>
          <w:noProof/>
          <w:lang w:val="fr-FR"/>
        </w:rPr>
        <w:t>11</w:t>
      </w:r>
      <w:r>
        <w:rPr>
          <w:noProof/>
        </w:rPr>
        <w:fldChar w:fldCharType="end"/>
      </w:r>
    </w:p>
    <w:p w14:paraId="5B4236BE" w14:textId="7BB43F08" w:rsidR="00A96CB3" w:rsidRDefault="00A96CB3">
      <w:pPr>
        <w:pStyle w:val="TM2"/>
        <w:rPr>
          <w:rFonts w:asciiTheme="minorHAnsi" w:eastAsiaTheme="minorEastAsia" w:hAnsiTheme="minorHAnsi" w:cstheme="minorBidi"/>
          <w:noProof/>
          <w:kern w:val="0"/>
          <w:sz w:val="24"/>
          <w:lang w:val="fr-FR" w:eastAsia="fr-FR" w:bidi="ar-SA"/>
        </w:rPr>
      </w:pPr>
      <w:r w:rsidRPr="00A96CB3">
        <w:rPr>
          <w:noProof/>
          <w:lang w:val="fr-FR"/>
        </w:rPr>
        <w:t>6.2 - Fichiers de configuration</w:t>
      </w:r>
      <w:r w:rsidRPr="00A96CB3">
        <w:rPr>
          <w:noProof/>
          <w:lang w:val="fr-FR"/>
        </w:rPr>
        <w:tab/>
      </w:r>
      <w:r>
        <w:rPr>
          <w:noProof/>
        </w:rPr>
        <w:fldChar w:fldCharType="begin"/>
      </w:r>
      <w:r w:rsidRPr="00A96CB3">
        <w:rPr>
          <w:noProof/>
          <w:lang w:val="fr-FR"/>
        </w:rPr>
        <w:instrText xml:space="preserve"> PAGEREF _Toc70935324 \h </w:instrText>
      </w:r>
      <w:r>
        <w:rPr>
          <w:noProof/>
        </w:rPr>
      </w:r>
      <w:r>
        <w:rPr>
          <w:noProof/>
        </w:rPr>
        <w:fldChar w:fldCharType="separate"/>
      </w:r>
      <w:r w:rsidRPr="00A96CB3">
        <w:rPr>
          <w:noProof/>
          <w:lang w:val="fr-FR"/>
        </w:rPr>
        <w:t>11</w:t>
      </w:r>
      <w:r>
        <w:rPr>
          <w:noProof/>
        </w:rPr>
        <w:fldChar w:fldCharType="end"/>
      </w:r>
    </w:p>
    <w:p w14:paraId="163B0984" w14:textId="44B1EF57" w:rsidR="00A96CB3" w:rsidRDefault="00A96CB3">
      <w:pPr>
        <w:pStyle w:val="TM3"/>
        <w:rPr>
          <w:rFonts w:asciiTheme="minorHAnsi" w:eastAsiaTheme="minorEastAsia" w:hAnsiTheme="minorHAnsi" w:cstheme="minorBidi"/>
          <w:i w:val="0"/>
          <w:noProof/>
          <w:kern w:val="0"/>
          <w:sz w:val="24"/>
          <w:lang w:val="fr-FR" w:eastAsia="fr-FR" w:bidi="ar-SA"/>
        </w:rPr>
      </w:pPr>
      <w:r w:rsidRPr="00A96CB3">
        <w:rPr>
          <w:noProof/>
          <w:lang w:val="fr-FR"/>
        </w:rPr>
        <w:t>6.2.1 - Application web</w:t>
      </w:r>
      <w:r w:rsidRPr="00A96CB3">
        <w:rPr>
          <w:noProof/>
          <w:lang w:val="fr-FR"/>
        </w:rPr>
        <w:tab/>
      </w:r>
      <w:r>
        <w:rPr>
          <w:noProof/>
        </w:rPr>
        <w:fldChar w:fldCharType="begin"/>
      </w:r>
      <w:r w:rsidRPr="00A96CB3">
        <w:rPr>
          <w:noProof/>
          <w:lang w:val="fr-FR"/>
        </w:rPr>
        <w:instrText xml:space="preserve"> PAGEREF _Toc70935325 \h </w:instrText>
      </w:r>
      <w:r>
        <w:rPr>
          <w:noProof/>
        </w:rPr>
      </w:r>
      <w:r>
        <w:rPr>
          <w:noProof/>
        </w:rPr>
        <w:fldChar w:fldCharType="separate"/>
      </w:r>
      <w:r w:rsidRPr="00A96CB3">
        <w:rPr>
          <w:noProof/>
          <w:lang w:val="fr-FR"/>
        </w:rPr>
        <w:t>11</w:t>
      </w:r>
      <w:r>
        <w:rPr>
          <w:noProof/>
        </w:rPr>
        <w:fldChar w:fldCharType="end"/>
      </w:r>
    </w:p>
    <w:p w14:paraId="71E8D568" w14:textId="21429708" w:rsidR="00A96CB3" w:rsidRDefault="00A96CB3">
      <w:pPr>
        <w:pStyle w:val="TM4"/>
        <w:rPr>
          <w:rFonts w:asciiTheme="minorHAnsi" w:eastAsiaTheme="minorEastAsia" w:hAnsiTheme="minorHAnsi" w:cstheme="minorBidi"/>
          <w:noProof/>
          <w:kern w:val="0"/>
          <w:sz w:val="24"/>
          <w:lang w:val="fr-FR" w:eastAsia="fr-FR" w:bidi="ar-SA"/>
        </w:rPr>
      </w:pPr>
      <w:r w:rsidRPr="00A96CB3">
        <w:rPr>
          <w:noProof/>
          <w:lang w:val="fr-FR"/>
        </w:rPr>
        <w:t>6.2.1.1 - Datasources</w:t>
      </w:r>
      <w:r w:rsidRPr="00A96CB3">
        <w:rPr>
          <w:noProof/>
          <w:lang w:val="fr-FR"/>
        </w:rPr>
        <w:tab/>
      </w:r>
      <w:r>
        <w:rPr>
          <w:noProof/>
        </w:rPr>
        <w:fldChar w:fldCharType="begin"/>
      </w:r>
      <w:r w:rsidRPr="00A96CB3">
        <w:rPr>
          <w:noProof/>
          <w:lang w:val="fr-FR"/>
        </w:rPr>
        <w:instrText xml:space="preserve"> PAGEREF _Toc70935326 \h </w:instrText>
      </w:r>
      <w:r>
        <w:rPr>
          <w:noProof/>
        </w:rPr>
      </w:r>
      <w:r>
        <w:rPr>
          <w:noProof/>
        </w:rPr>
        <w:fldChar w:fldCharType="separate"/>
      </w:r>
      <w:r w:rsidRPr="00A96CB3">
        <w:rPr>
          <w:noProof/>
          <w:lang w:val="fr-FR"/>
        </w:rPr>
        <w:t>11</w:t>
      </w:r>
      <w:r>
        <w:rPr>
          <w:noProof/>
        </w:rPr>
        <w:fldChar w:fldCharType="end"/>
      </w:r>
    </w:p>
    <w:p w14:paraId="0C4FE96D" w14:textId="5ABF1B0E" w:rsidR="00A96CB3" w:rsidRDefault="00A96CB3">
      <w:pPr>
        <w:pStyle w:val="TM4"/>
        <w:rPr>
          <w:rFonts w:asciiTheme="minorHAnsi" w:eastAsiaTheme="minorEastAsia" w:hAnsiTheme="minorHAnsi" w:cstheme="minorBidi"/>
          <w:noProof/>
          <w:kern w:val="0"/>
          <w:sz w:val="24"/>
          <w:lang w:val="fr-FR" w:eastAsia="fr-FR" w:bidi="ar-SA"/>
        </w:rPr>
      </w:pPr>
      <w:r w:rsidRPr="00A96CB3">
        <w:rPr>
          <w:noProof/>
          <w:lang w:val="fr-FR"/>
        </w:rPr>
        <w:t>6.2.1.2 - Fichier xxx.yyy</w:t>
      </w:r>
      <w:r w:rsidRPr="00A96CB3">
        <w:rPr>
          <w:noProof/>
          <w:lang w:val="fr-FR"/>
        </w:rPr>
        <w:tab/>
      </w:r>
      <w:r>
        <w:rPr>
          <w:noProof/>
        </w:rPr>
        <w:fldChar w:fldCharType="begin"/>
      </w:r>
      <w:r w:rsidRPr="00A96CB3">
        <w:rPr>
          <w:noProof/>
          <w:lang w:val="fr-FR"/>
        </w:rPr>
        <w:instrText xml:space="preserve"> PAGEREF _Toc70935327 \h </w:instrText>
      </w:r>
      <w:r>
        <w:rPr>
          <w:noProof/>
        </w:rPr>
      </w:r>
      <w:r>
        <w:rPr>
          <w:noProof/>
        </w:rPr>
        <w:fldChar w:fldCharType="separate"/>
      </w:r>
      <w:r w:rsidRPr="00A96CB3">
        <w:rPr>
          <w:noProof/>
          <w:lang w:val="fr-FR"/>
        </w:rPr>
        <w:t>11</w:t>
      </w:r>
      <w:r>
        <w:rPr>
          <w:noProof/>
        </w:rPr>
        <w:fldChar w:fldCharType="end"/>
      </w:r>
    </w:p>
    <w:p w14:paraId="70BAAAC6" w14:textId="7893833C" w:rsidR="00A96CB3" w:rsidRDefault="00A96CB3">
      <w:pPr>
        <w:pStyle w:val="TM3"/>
        <w:rPr>
          <w:rFonts w:asciiTheme="minorHAnsi" w:eastAsiaTheme="minorEastAsia" w:hAnsiTheme="minorHAnsi" w:cstheme="minorBidi"/>
          <w:i w:val="0"/>
          <w:noProof/>
          <w:kern w:val="0"/>
          <w:sz w:val="24"/>
          <w:lang w:val="fr-FR" w:eastAsia="fr-FR" w:bidi="ar-SA"/>
        </w:rPr>
      </w:pPr>
      <w:r w:rsidRPr="00A96CB3">
        <w:rPr>
          <w:noProof/>
          <w:lang w:val="fr-FR"/>
        </w:rPr>
        <w:t>6.2.2 - Application Xxx</w:t>
      </w:r>
      <w:r w:rsidRPr="00A96CB3">
        <w:rPr>
          <w:noProof/>
          <w:lang w:val="fr-FR"/>
        </w:rPr>
        <w:tab/>
      </w:r>
      <w:r>
        <w:rPr>
          <w:noProof/>
        </w:rPr>
        <w:fldChar w:fldCharType="begin"/>
      </w:r>
      <w:r w:rsidRPr="00A96CB3">
        <w:rPr>
          <w:noProof/>
          <w:lang w:val="fr-FR"/>
        </w:rPr>
        <w:instrText xml:space="preserve"> PAGEREF _Toc70935328 \h </w:instrText>
      </w:r>
      <w:r>
        <w:rPr>
          <w:noProof/>
        </w:rPr>
      </w:r>
      <w:r>
        <w:rPr>
          <w:noProof/>
        </w:rPr>
        <w:fldChar w:fldCharType="separate"/>
      </w:r>
      <w:r w:rsidRPr="00A96CB3">
        <w:rPr>
          <w:noProof/>
          <w:lang w:val="fr-FR"/>
        </w:rPr>
        <w:t>11</w:t>
      </w:r>
      <w:r>
        <w:rPr>
          <w:noProof/>
        </w:rPr>
        <w:fldChar w:fldCharType="end"/>
      </w:r>
    </w:p>
    <w:p w14:paraId="44366644" w14:textId="6ECB2ED9" w:rsidR="00A96CB3" w:rsidRDefault="00A96CB3">
      <w:pPr>
        <w:pStyle w:val="TM2"/>
        <w:rPr>
          <w:rFonts w:asciiTheme="minorHAnsi" w:eastAsiaTheme="minorEastAsia" w:hAnsiTheme="minorHAnsi" w:cstheme="minorBidi"/>
          <w:noProof/>
          <w:kern w:val="0"/>
          <w:sz w:val="24"/>
          <w:lang w:val="fr-FR" w:eastAsia="fr-FR" w:bidi="ar-SA"/>
        </w:rPr>
      </w:pPr>
      <w:r w:rsidRPr="00A96CB3">
        <w:rPr>
          <w:noProof/>
          <w:lang w:val="fr-FR"/>
        </w:rPr>
        <w:t>6.3 - Ressources</w:t>
      </w:r>
      <w:r w:rsidRPr="00A96CB3">
        <w:rPr>
          <w:noProof/>
          <w:lang w:val="fr-FR"/>
        </w:rPr>
        <w:tab/>
      </w:r>
      <w:r>
        <w:rPr>
          <w:noProof/>
        </w:rPr>
        <w:fldChar w:fldCharType="begin"/>
      </w:r>
      <w:r w:rsidRPr="00A96CB3">
        <w:rPr>
          <w:noProof/>
          <w:lang w:val="fr-FR"/>
        </w:rPr>
        <w:instrText xml:space="preserve"> PAGEREF _Toc70935329 \h </w:instrText>
      </w:r>
      <w:r>
        <w:rPr>
          <w:noProof/>
        </w:rPr>
      </w:r>
      <w:r>
        <w:rPr>
          <w:noProof/>
        </w:rPr>
        <w:fldChar w:fldCharType="separate"/>
      </w:r>
      <w:r w:rsidRPr="00A96CB3">
        <w:rPr>
          <w:noProof/>
          <w:lang w:val="fr-FR"/>
        </w:rPr>
        <w:t>11</w:t>
      </w:r>
      <w:r>
        <w:rPr>
          <w:noProof/>
        </w:rPr>
        <w:fldChar w:fldCharType="end"/>
      </w:r>
    </w:p>
    <w:p w14:paraId="75FE0DC0" w14:textId="732848F5" w:rsidR="00A96CB3" w:rsidRDefault="00A96CB3">
      <w:pPr>
        <w:pStyle w:val="TM2"/>
        <w:rPr>
          <w:rFonts w:asciiTheme="minorHAnsi" w:eastAsiaTheme="minorEastAsia" w:hAnsiTheme="minorHAnsi" w:cstheme="minorBidi"/>
          <w:noProof/>
          <w:kern w:val="0"/>
          <w:sz w:val="24"/>
          <w:lang w:val="fr-FR" w:eastAsia="fr-FR" w:bidi="ar-SA"/>
        </w:rPr>
      </w:pPr>
      <w:r w:rsidRPr="00A96CB3">
        <w:rPr>
          <w:noProof/>
          <w:lang w:val="fr-FR"/>
        </w:rPr>
        <w:t>6.4 - Environnement de développement</w:t>
      </w:r>
      <w:r w:rsidRPr="00A96CB3">
        <w:rPr>
          <w:noProof/>
          <w:lang w:val="fr-FR"/>
        </w:rPr>
        <w:tab/>
      </w:r>
      <w:r>
        <w:rPr>
          <w:noProof/>
        </w:rPr>
        <w:fldChar w:fldCharType="begin"/>
      </w:r>
      <w:r w:rsidRPr="00A96CB3">
        <w:rPr>
          <w:noProof/>
          <w:lang w:val="fr-FR"/>
        </w:rPr>
        <w:instrText xml:space="preserve"> PAGEREF _Toc70935330 \h </w:instrText>
      </w:r>
      <w:r>
        <w:rPr>
          <w:noProof/>
        </w:rPr>
      </w:r>
      <w:r>
        <w:rPr>
          <w:noProof/>
        </w:rPr>
        <w:fldChar w:fldCharType="separate"/>
      </w:r>
      <w:r w:rsidRPr="00A96CB3">
        <w:rPr>
          <w:noProof/>
          <w:lang w:val="fr-FR"/>
        </w:rPr>
        <w:t>11</w:t>
      </w:r>
      <w:r>
        <w:rPr>
          <w:noProof/>
        </w:rPr>
        <w:fldChar w:fldCharType="end"/>
      </w:r>
    </w:p>
    <w:p w14:paraId="2E6270CB" w14:textId="714BD32B" w:rsidR="00A96CB3" w:rsidRDefault="00A96CB3">
      <w:pPr>
        <w:pStyle w:val="TM2"/>
        <w:rPr>
          <w:rFonts w:asciiTheme="minorHAnsi" w:eastAsiaTheme="minorEastAsia" w:hAnsiTheme="minorHAnsi" w:cstheme="minorBidi"/>
          <w:noProof/>
          <w:kern w:val="0"/>
          <w:sz w:val="24"/>
          <w:lang w:val="fr-FR" w:eastAsia="fr-FR" w:bidi="ar-SA"/>
        </w:rPr>
      </w:pPr>
      <w:r w:rsidRPr="00A96CB3">
        <w:rPr>
          <w:noProof/>
          <w:lang w:val="fr-FR"/>
        </w:rPr>
        <w:t>6.5 - Procédure de packaging / livraison</w:t>
      </w:r>
      <w:r w:rsidRPr="00A96CB3">
        <w:rPr>
          <w:noProof/>
          <w:lang w:val="fr-FR"/>
        </w:rPr>
        <w:tab/>
      </w:r>
      <w:r>
        <w:rPr>
          <w:noProof/>
        </w:rPr>
        <w:fldChar w:fldCharType="begin"/>
      </w:r>
      <w:r w:rsidRPr="00A96CB3">
        <w:rPr>
          <w:noProof/>
          <w:lang w:val="fr-FR"/>
        </w:rPr>
        <w:instrText xml:space="preserve"> PAGEREF _Toc70935331 \h </w:instrText>
      </w:r>
      <w:r>
        <w:rPr>
          <w:noProof/>
        </w:rPr>
      </w:r>
      <w:r>
        <w:rPr>
          <w:noProof/>
        </w:rPr>
        <w:fldChar w:fldCharType="separate"/>
      </w:r>
      <w:r w:rsidRPr="00A96CB3">
        <w:rPr>
          <w:noProof/>
          <w:lang w:val="fr-FR"/>
        </w:rPr>
        <w:t>11</w:t>
      </w:r>
      <w:r>
        <w:rPr>
          <w:noProof/>
        </w:rPr>
        <w:fldChar w:fldCharType="end"/>
      </w:r>
    </w:p>
    <w:p w14:paraId="118DE0E8" w14:textId="6D1D9BD1" w:rsidR="00A96CB3" w:rsidRDefault="00A96CB3">
      <w:pPr>
        <w:pStyle w:val="TM2"/>
        <w:rPr>
          <w:rFonts w:asciiTheme="minorHAnsi" w:eastAsiaTheme="minorEastAsia" w:hAnsiTheme="minorHAnsi" w:cstheme="minorBidi"/>
          <w:noProof/>
          <w:kern w:val="0"/>
          <w:sz w:val="24"/>
          <w:lang w:val="fr-FR" w:eastAsia="fr-FR" w:bidi="ar-SA"/>
        </w:rPr>
      </w:pPr>
      <w:r>
        <w:rPr>
          <w:noProof/>
        </w:rPr>
        <w:t>6.6 - XXX</w:t>
      </w:r>
      <w:r>
        <w:rPr>
          <w:noProof/>
        </w:rPr>
        <w:tab/>
      </w:r>
      <w:r>
        <w:rPr>
          <w:noProof/>
        </w:rPr>
        <w:fldChar w:fldCharType="begin"/>
      </w:r>
      <w:r>
        <w:rPr>
          <w:noProof/>
        </w:rPr>
        <w:instrText xml:space="preserve"> PAGEREF _Toc70935332 \h </w:instrText>
      </w:r>
      <w:r>
        <w:rPr>
          <w:noProof/>
        </w:rPr>
      </w:r>
      <w:r>
        <w:rPr>
          <w:noProof/>
        </w:rPr>
        <w:fldChar w:fldCharType="separate"/>
      </w:r>
      <w:r>
        <w:rPr>
          <w:noProof/>
        </w:rPr>
        <w:t>11</w:t>
      </w:r>
      <w:r>
        <w:rPr>
          <w:noProof/>
        </w:rPr>
        <w:fldChar w:fldCharType="end"/>
      </w:r>
    </w:p>
    <w:p w14:paraId="0AF9F0DD" w14:textId="2E373C60" w:rsidR="00A96CB3" w:rsidRDefault="00A96CB3">
      <w:pPr>
        <w:pStyle w:val="TM1"/>
        <w:rPr>
          <w:rFonts w:asciiTheme="minorHAnsi" w:eastAsiaTheme="minorEastAsia" w:hAnsiTheme="minorHAnsi" w:cstheme="minorBidi"/>
          <w:b w:val="0"/>
          <w:noProof/>
          <w:kern w:val="0"/>
          <w:sz w:val="24"/>
          <w:lang w:val="fr-FR" w:eastAsia="fr-FR" w:bidi="ar-SA"/>
        </w:rPr>
      </w:pPr>
      <w:r>
        <w:rPr>
          <w:noProof/>
        </w:rPr>
        <w:t>7 - Glossaire</w:t>
      </w:r>
      <w:r>
        <w:rPr>
          <w:noProof/>
        </w:rPr>
        <w:tab/>
      </w:r>
      <w:r>
        <w:rPr>
          <w:noProof/>
        </w:rPr>
        <w:fldChar w:fldCharType="begin"/>
      </w:r>
      <w:r>
        <w:rPr>
          <w:noProof/>
        </w:rPr>
        <w:instrText xml:space="preserve"> PAGEREF _Toc70935333 \h </w:instrText>
      </w:r>
      <w:r>
        <w:rPr>
          <w:noProof/>
        </w:rPr>
      </w:r>
      <w:r>
        <w:rPr>
          <w:noProof/>
        </w:rPr>
        <w:fldChar w:fldCharType="separate"/>
      </w:r>
      <w:r>
        <w:rPr>
          <w:noProof/>
        </w:rPr>
        <w:t>12</w:t>
      </w:r>
      <w:r>
        <w:rPr>
          <w:noProof/>
        </w:rPr>
        <w:fldChar w:fldCharType="end"/>
      </w:r>
    </w:p>
    <w:p w14:paraId="4F823AE6" w14:textId="3199F3D3" w:rsidR="00E12116" w:rsidRDefault="007A34FC" w:rsidP="00442324">
      <w:pPr>
        <w:pStyle w:val="TM1"/>
        <w:tabs>
          <w:tab w:val="clear" w:pos="9638"/>
          <w:tab w:val="right" w:leader="dot" w:pos="9866"/>
        </w:tabs>
      </w:pPr>
      <w:r>
        <w:fldChar w:fldCharType="end"/>
      </w:r>
    </w:p>
    <w:p w14:paraId="521A69C3" w14:textId="77777777" w:rsidR="00E12116" w:rsidRDefault="00E12116">
      <w:pPr>
        <w:pStyle w:val="Balise"/>
        <w:rPr>
          <w:color w:val="auto"/>
        </w:rPr>
      </w:pPr>
    </w:p>
    <w:p w14:paraId="5A58405F" w14:textId="77777777" w:rsidR="00E12116" w:rsidRDefault="007A34FC">
      <w:pPr>
        <w:pStyle w:val="Titre1"/>
      </w:pPr>
      <w:bookmarkStart w:id="0" w:name="_Toc70935297"/>
      <w:r>
        <w:lastRenderedPageBreak/>
        <w:t>Versions</w:t>
      </w:r>
      <w:bookmarkEnd w:id="0"/>
    </w:p>
    <w:p w14:paraId="06AA50E3" w14:textId="77777777" w:rsidR="00E12116" w:rsidRDefault="00E12116">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E12116" w14:paraId="067AEA4F" w14:textId="77777777">
        <w:tc>
          <w:tcPr>
            <w:tcW w:w="1517" w:type="dxa"/>
            <w:tcBorders>
              <w:top w:val="none" w:sz="1" w:space="0" w:color="000000"/>
              <w:left w:val="none" w:sz="1" w:space="0" w:color="000000"/>
              <w:bottom w:val="none" w:sz="1" w:space="0" w:color="000000"/>
              <w:right w:val="none" w:sz="1" w:space="0" w:color="000000"/>
            </w:tcBorders>
            <w:shd w:val="clear" w:color="auto" w:fill="555555"/>
          </w:tcPr>
          <w:p w14:paraId="4EEDB5CF" w14:textId="77777777" w:rsidR="00E12116" w:rsidRDefault="007A34FC">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10649986" w14:textId="77777777" w:rsidR="00E12116" w:rsidRDefault="007A34FC">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7E625C8D" w14:textId="77777777" w:rsidR="00E12116" w:rsidRDefault="007A34FC">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1E859A3D" w14:textId="77777777" w:rsidR="00E12116" w:rsidRDefault="007A34FC">
            <w:pPr>
              <w:pStyle w:val="Tableauentte"/>
              <w:jc w:val="center"/>
            </w:pPr>
            <w:r>
              <w:t>Version</w:t>
            </w:r>
          </w:p>
        </w:tc>
      </w:tr>
      <w:tr w:rsidR="00E12116" w14:paraId="47105F1E" w14:textId="77777777">
        <w:trPr>
          <w:trHeight w:val="377"/>
        </w:trPr>
        <w:tc>
          <w:tcPr>
            <w:tcW w:w="1517" w:type="dxa"/>
            <w:tcBorders>
              <w:top w:val="none" w:sz="1" w:space="0" w:color="000000"/>
              <w:left w:val="none" w:sz="1" w:space="0" w:color="000000"/>
              <w:bottom w:val="none" w:sz="1" w:space="0" w:color="000000"/>
            </w:tcBorders>
            <w:shd w:val="clear" w:color="auto" w:fill="auto"/>
          </w:tcPr>
          <w:p w14:paraId="347B8B80" w14:textId="4F4558AC" w:rsidR="00E12116" w:rsidRDefault="002652FF">
            <w:pPr>
              <w:pStyle w:val="Contenudetableau"/>
              <w:jc w:val="center"/>
            </w:pPr>
            <w:r>
              <w:t>Eric AUBRUN</w:t>
            </w:r>
          </w:p>
        </w:tc>
        <w:tc>
          <w:tcPr>
            <w:tcW w:w="1414" w:type="dxa"/>
            <w:tcBorders>
              <w:top w:val="none" w:sz="1" w:space="0" w:color="000000"/>
              <w:left w:val="none" w:sz="1" w:space="0" w:color="000000"/>
              <w:bottom w:val="none" w:sz="1" w:space="0" w:color="000000"/>
            </w:tcBorders>
            <w:shd w:val="clear" w:color="auto" w:fill="auto"/>
          </w:tcPr>
          <w:p w14:paraId="02A38D30" w14:textId="6B7F46AF" w:rsidR="00E12116" w:rsidRDefault="002652FF">
            <w:pPr>
              <w:pStyle w:val="Contenudetableau"/>
              <w:jc w:val="center"/>
            </w:pPr>
            <w:r>
              <w:t>01/05/2021</w:t>
            </w:r>
          </w:p>
        </w:tc>
        <w:tc>
          <w:tcPr>
            <w:tcW w:w="5389" w:type="dxa"/>
            <w:tcBorders>
              <w:top w:val="none" w:sz="1" w:space="0" w:color="000000"/>
              <w:left w:val="none" w:sz="1" w:space="0" w:color="000000"/>
              <w:bottom w:val="none" w:sz="1" w:space="0" w:color="000000"/>
            </w:tcBorders>
            <w:shd w:val="clear" w:color="auto" w:fill="auto"/>
          </w:tcPr>
          <w:p w14:paraId="576C1C30" w14:textId="77777777" w:rsidR="00E12116" w:rsidRDefault="007A34FC">
            <w:pPr>
              <w:pStyle w:val="Contenudetableau"/>
            </w:pPr>
            <w:proofErr w:type="spellStart"/>
            <w:r>
              <w:t>Création</w:t>
            </w:r>
            <w:proofErr w:type="spellEnd"/>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69824EA7" w14:textId="0AD364E9" w:rsidR="00E12116" w:rsidRDefault="00FF4810">
            <w:pPr>
              <w:pStyle w:val="Contenudetableau"/>
              <w:jc w:val="center"/>
            </w:pPr>
            <w:r>
              <w:t>1.0</w:t>
            </w:r>
          </w:p>
        </w:tc>
      </w:tr>
      <w:tr w:rsidR="00E12116" w14:paraId="66438AA5" w14:textId="77777777">
        <w:trPr>
          <w:trHeight w:val="377"/>
        </w:trPr>
        <w:tc>
          <w:tcPr>
            <w:tcW w:w="1517" w:type="dxa"/>
            <w:tcBorders>
              <w:left w:val="none" w:sz="1" w:space="0" w:color="000000"/>
              <w:bottom w:val="none" w:sz="1" w:space="0" w:color="000000"/>
            </w:tcBorders>
            <w:shd w:val="clear" w:color="auto" w:fill="auto"/>
          </w:tcPr>
          <w:p w14:paraId="5A1DE4CD" w14:textId="77777777" w:rsidR="00E12116" w:rsidRDefault="00E12116">
            <w:pPr>
              <w:pStyle w:val="Contenudetableau"/>
              <w:jc w:val="center"/>
            </w:pPr>
          </w:p>
        </w:tc>
        <w:tc>
          <w:tcPr>
            <w:tcW w:w="1414" w:type="dxa"/>
            <w:tcBorders>
              <w:left w:val="none" w:sz="1" w:space="0" w:color="000000"/>
              <w:bottom w:val="none" w:sz="1" w:space="0" w:color="000000"/>
            </w:tcBorders>
            <w:shd w:val="clear" w:color="auto" w:fill="auto"/>
          </w:tcPr>
          <w:p w14:paraId="47DF83AF" w14:textId="77777777" w:rsidR="00E12116" w:rsidRDefault="00E12116">
            <w:pPr>
              <w:pStyle w:val="Contenudetableau"/>
              <w:jc w:val="center"/>
            </w:pPr>
          </w:p>
        </w:tc>
        <w:tc>
          <w:tcPr>
            <w:tcW w:w="5389" w:type="dxa"/>
            <w:tcBorders>
              <w:left w:val="none" w:sz="1" w:space="0" w:color="000000"/>
              <w:bottom w:val="none" w:sz="1" w:space="0" w:color="000000"/>
            </w:tcBorders>
            <w:shd w:val="clear" w:color="auto" w:fill="auto"/>
          </w:tcPr>
          <w:p w14:paraId="64CBAA09" w14:textId="77777777" w:rsidR="00E12116" w:rsidRDefault="00E1211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744716D3" w14:textId="77777777" w:rsidR="00E12116" w:rsidRDefault="00E12116">
            <w:pPr>
              <w:pStyle w:val="Contenudetableau"/>
              <w:jc w:val="center"/>
            </w:pPr>
          </w:p>
        </w:tc>
      </w:tr>
      <w:tr w:rsidR="00E12116" w14:paraId="2FED7D7D" w14:textId="77777777">
        <w:trPr>
          <w:trHeight w:val="377"/>
        </w:trPr>
        <w:tc>
          <w:tcPr>
            <w:tcW w:w="1517" w:type="dxa"/>
            <w:tcBorders>
              <w:left w:val="none" w:sz="1" w:space="0" w:color="000000"/>
              <w:bottom w:val="none" w:sz="1" w:space="0" w:color="000000"/>
            </w:tcBorders>
            <w:shd w:val="clear" w:color="auto" w:fill="auto"/>
          </w:tcPr>
          <w:p w14:paraId="482ACEA8" w14:textId="77777777" w:rsidR="00E12116" w:rsidRDefault="00E12116">
            <w:pPr>
              <w:pStyle w:val="Contenudetableau"/>
              <w:jc w:val="center"/>
            </w:pPr>
          </w:p>
        </w:tc>
        <w:tc>
          <w:tcPr>
            <w:tcW w:w="1414" w:type="dxa"/>
            <w:tcBorders>
              <w:left w:val="none" w:sz="1" w:space="0" w:color="000000"/>
              <w:bottom w:val="none" w:sz="1" w:space="0" w:color="000000"/>
            </w:tcBorders>
            <w:shd w:val="clear" w:color="auto" w:fill="auto"/>
          </w:tcPr>
          <w:p w14:paraId="2D46E065" w14:textId="77777777" w:rsidR="00E12116" w:rsidRDefault="00E12116">
            <w:pPr>
              <w:pStyle w:val="Contenudetableau"/>
              <w:jc w:val="center"/>
            </w:pPr>
          </w:p>
        </w:tc>
        <w:tc>
          <w:tcPr>
            <w:tcW w:w="5389" w:type="dxa"/>
            <w:tcBorders>
              <w:left w:val="none" w:sz="1" w:space="0" w:color="000000"/>
              <w:bottom w:val="none" w:sz="1" w:space="0" w:color="000000"/>
            </w:tcBorders>
            <w:shd w:val="clear" w:color="auto" w:fill="auto"/>
          </w:tcPr>
          <w:p w14:paraId="131B429C" w14:textId="77777777" w:rsidR="00E12116" w:rsidRDefault="00E1211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17D70BD4" w14:textId="77777777" w:rsidR="00E12116" w:rsidRDefault="00E12116">
            <w:pPr>
              <w:pStyle w:val="Contenudetableau"/>
              <w:jc w:val="center"/>
            </w:pPr>
          </w:p>
        </w:tc>
      </w:tr>
      <w:tr w:rsidR="00E12116" w14:paraId="758D052A" w14:textId="77777777">
        <w:trPr>
          <w:trHeight w:val="377"/>
        </w:trPr>
        <w:tc>
          <w:tcPr>
            <w:tcW w:w="1517" w:type="dxa"/>
            <w:tcBorders>
              <w:left w:val="none" w:sz="1" w:space="0" w:color="000000"/>
              <w:bottom w:val="none" w:sz="1" w:space="0" w:color="000000"/>
            </w:tcBorders>
            <w:shd w:val="clear" w:color="auto" w:fill="auto"/>
          </w:tcPr>
          <w:p w14:paraId="44F3E419" w14:textId="77777777" w:rsidR="00E12116" w:rsidRDefault="00E12116">
            <w:pPr>
              <w:pStyle w:val="Contenudetableau"/>
              <w:jc w:val="center"/>
            </w:pPr>
          </w:p>
        </w:tc>
        <w:tc>
          <w:tcPr>
            <w:tcW w:w="1414" w:type="dxa"/>
            <w:tcBorders>
              <w:left w:val="none" w:sz="1" w:space="0" w:color="000000"/>
              <w:bottom w:val="none" w:sz="1" w:space="0" w:color="000000"/>
            </w:tcBorders>
            <w:shd w:val="clear" w:color="auto" w:fill="auto"/>
          </w:tcPr>
          <w:p w14:paraId="5B827C0E" w14:textId="77777777" w:rsidR="00E12116" w:rsidRDefault="00E12116">
            <w:pPr>
              <w:pStyle w:val="Contenudetableau"/>
              <w:jc w:val="center"/>
            </w:pPr>
          </w:p>
        </w:tc>
        <w:tc>
          <w:tcPr>
            <w:tcW w:w="5389" w:type="dxa"/>
            <w:tcBorders>
              <w:left w:val="none" w:sz="1" w:space="0" w:color="000000"/>
              <w:bottom w:val="none" w:sz="1" w:space="0" w:color="000000"/>
            </w:tcBorders>
            <w:shd w:val="clear" w:color="auto" w:fill="auto"/>
          </w:tcPr>
          <w:p w14:paraId="37DE1149" w14:textId="77777777" w:rsidR="00E12116" w:rsidRDefault="00E12116">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5D49DC15" w14:textId="77777777" w:rsidR="00E12116" w:rsidRDefault="00E12116">
            <w:pPr>
              <w:pStyle w:val="Contenudetableau"/>
              <w:jc w:val="center"/>
            </w:pPr>
          </w:p>
        </w:tc>
      </w:tr>
    </w:tbl>
    <w:p w14:paraId="3E0C1FE8" w14:textId="77777777" w:rsidR="00E12116" w:rsidRDefault="00E12116">
      <w:pPr>
        <w:pStyle w:val="Code"/>
        <w:rPr>
          <w:rFonts w:ascii="DejaVu Sans" w:hAnsi="DejaVu Sans"/>
          <w:sz w:val="20"/>
          <w:szCs w:val="20"/>
        </w:rPr>
      </w:pPr>
    </w:p>
    <w:p w14:paraId="7230E6AA" w14:textId="77777777" w:rsidR="00E12116" w:rsidRDefault="00E12116">
      <w:pPr>
        <w:pStyle w:val="Corpsdetexte"/>
        <w:jc w:val="center"/>
        <w:rPr>
          <w:rFonts w:ascii="DejaVu Sans" w:hAnsi="DejaVu Sans"/>
          <w:sz w:val="20"/>
          <w:szCs w:val="20"/>
        </w:rPr>
      </w:pPr>
    </w:p>
    <w:p w14:paraId="590DEA5D" w14:textId="77777777" w:rsidR="00E12116" w:rsidRDefault="007A34FC">
      <w:pPr>
        <w:pStyle w:val="Titre1"/>
      </w:pPr>
      <w:bookmarkStart w:id="1" w:name="_Toc70935298"/>
      <w:r>
        <w:lastRenderedPageBreak/>
        <w:t>Introduction</w:t>
      </w:r>
      <w:bookmarkEnd w:id="1"/>
    </w:p>
    <w:p w14:paraId="05E4CD20" w14:textId="77777777" w:rsidR="00E12116" w:rsidRDefault="007A34FC">
      <w:pPr>
        <w:pStyle w:val="Titre2"/>
      </w:pPr>
      <w:bookmarkStart w:id="2" w:name="_Toc70935299"/>
      <w:proofErr w:type="spellStart"/>
      <w:r>
        <w:t>Objet</w:t>
      </w:r>
      <w:proofErr w:type="spellEnd"/>
      <w:r>
        <w:t xml:space="preserve"> du document</w:t>
      </w:r>
      <w:bookmarkEnd w:id="2"/>
    </w:p>
    <w:p w14:paraId="52176756" w14:textId="51B6CC3E" w:rsidR="00271791" w:rsidRPr="000E4AC1" w:rsidRDefault="000E4AC1" w:rsidP="00AA78C1">
      <w:pPr>
        <w:pStyle w:val="Corpsdetexte"/>
        <w:spacing w:before="120"/>
        <w:ind w:firstLine="709"/>
        <w:rPr>
          <w:lang w:val="fr-FR"/>
        </w:rPr>
      </w:pPr>
      <w:r w:rsidRPr="000E4AC1">
        <w:rPr>
          <w:lang w:val="fr-FR"/>
        </w:rPr>
        <w:t xml:space="preserve">Le présent document constitue le dossier de conception technique de l'application </w:t>
      </w:r>
      <w:r w:rsidRPr="00AA78C1">
        <w:rPr>
          <w:lang w:val="fr-FR"/>
        </w:rPr>
        <w:t>OC PIZZA</w:t>
      </w:r>
      <w:r w:rsidRPr="000E4AC1">
        <w:rPr>
          <w:lang w:val="fr-FR"/>
        </w:rPr>
        <w:t>. Il est destiné à l’attention des développeurs, mainteneurs et de l’équipe technique d’OC PIZZA.</w:t>
      </w:r>
    </w:p>
    <w:p w14:paraId="44F32196" w14:textId="7145A1DC" w:rsidR="00271791" w:rsidRPr="00271791" w:rsidRDefault="000E4AC1" w:rsidP="00AA78C1">
      <w:pPr>
        <w:pStyle w:val="Corpsdetexte"/>
        <w:spacing w:before="120"/>
        <w:ind w:firstLine="709"/>
        <w:rPr>
          <w:lang w:val="fr-FR"/>
        </w:rPr>
      </w:pPr>
      <w:r w:rsidRPr="001B34B3">
        <w:rPr>
          <w:lang w:val="fr-FR"/>
        </w:rPr>
        <w:t>L’objectif de l’analyse technique étant de lister les contraintes spécifiques dont les développeurs vont devoir tenir compte pour coder l’application, le présent document présentera les langages et les conventions de développement, les conventions de développement, l’architecture logicielle et de déploiement ainsi que les logs, le monitoring propres à l’application.</w:t>
      </w:r>
    </w:p>
    <w:p w14:paraId="50299500" w14:textId="77777777" w:rsidR="001B34B3" w:rsidRPr="005A223A" w:rsidRDefault="001B34B3" w:rsidP="00AA78C1">
      <w:pPr>
        <w:pStyle w:val="Corpsdetexte"/>
        <w:spacing w:before="120"/>
        <w:ind w:firstLine="709"/>
        <w:rPr>
          <w:lang w:val="fr-FR"/>
        </w:rPr>
      </w:pPr>
      <w:r w:rsidRPr="005A223A">
        <w:rPr>
          <w:lang w:val="fr-FR"/>
        </w:rPr>
        <w:t>Les éléments du présent dossier découlent</w:t>
      </w:r>
      <w:r>
        <w:rPr>
          <w:lang w:val="fr-FR"/>
        </w:rPr>
        <w:t xml:space="preserve"> des documents suivants</w:t>
      </w:r>
      <w:r w:rsidRPr="005A223A">
        <w:rPr>
          <w:lang w:val="fr-FR"/>
        </w:rPr>
        <w:t xml:space="preserve"> :</w:t>
      </w:r>
    </w:p>
    <w:p w14:paraId="6645F25F" w14:textId="77777777" w:rsidR="001B34B3" w:rsidRPr="00271791" w:rsidRDefault="001B34B3" w:rsidP="00AA78C1">
      <w:pPr>
        <w:pStyle w:val="Corpsdetexte"/>
        <w:numPr>
          <w:ilvl w:val="0"/>
          <w:numId w:val="10"/>
        </w:numPr>
        <w:spacing w:before="120"/>
        <w:rPr>
          <w:lang w:val="fr-FR"/>
        </w:rPr>
      </w:pPr>
      <w:r w:rsidRPr="00271791">
        <w:rPr>
          <w:lang w:val="fr-FR"/>
        </w:rPr>
        <w:t>Mise en place d’un nouveau système informatique pour l’ensemble des pizzerias du groupe OC Pizza</w:t>
      </w:r>
    </w:p>
    <w:p w14:paraId="4AE70EA8" w14:textId="7A49217E" w:rsidR="000E4AC1" w:rsidRPr="00271791" w:rsidRDefault="001B34B3" w:rsidP="00AA78C1">
      <w:pPr>
        <w:pStyle w:val="Corpsdetexte"/>
        <w:numPr>
          <w:ilvl w:val="0"/>
          <w:numId w:val="10"/>
        </w:numPr>
        <w:spacing w:before="120"/>
        <w:rPr>
          <w:lang w:val="fr-FR"/>
        </w:rPr>
      </w:pPr>
      <w:r w:rsidRPr="00271791">
        <w:rPr>
          <w:lang w:val="fr-FR"/>
        </w:rPr>
        <w:t>Concevez la solution technique d’un système de gestion de pizzeria</w:t>
      </w:r>
    </w:p>
    <w:p w14:paraId="0C5BEDF7" w14:textId="77777777" w:rsidR="00E12116" w:rsidRDefault="007A34FC">
      <w:pPr>
        <w:pStyle w:val="Titre2"/>
      </w:pPr>
      <w:bookmarkStart w:id="3" w:name="_Toc70935300"/>
      <w:proofErr w:type="spellStart"/>
      <w:r>
        <w:t>Références</w:t>
      </w:r>
      <w:bookmarkEnd w:id="3"/>
      <w:proofErr w:type="spellEnd"/>
    </w:p>
    <w:p w14:paraId="6FC763A5" w14:textId="77777777" w:rsidR="001B34B3" w:rsidRPr="005A223A" w:rsidRDefault="001B34B3" w:rsidP="00AA78C1">
      <w:pPr>
        <w:pStyle w:val="Corpsdetexte"/>
        <w:spacing w:before="120"/>
        <w:ind w:firstLine="709"/>
        <w:rPr>
          <w:lang w:val="fr-FR"/>
        </w:rPr>
      </w:pPr>
      <w:r w:rsidRPr="005A223A">
        <w:rPr>
          <w:lang w:val="fr-FR"/>
        </w:rPr>
        <w:t>Pour de plus amples informations, se référer également aux éléments suivants :</w:t>
      </w:r>
    </w:p>
    <w:p w14:paraId="4F46AEE5" w14:textId="22BFBA74" w:rsidR="001B34B3" w:rsidRPr="00AA78C1" w:rsidRDefault="001B34B3" w:rsidP="00AA78C1">
      <w:pPr>
        <w:pStyle w:val="Corpsdetexte"/>
        <w:numPr>
          <w:ilvl w:val="0"/>
          <w:numId w:val="11"/>
        </w:numPr>
        <w:spacing w:before="120"/>
        <w:rPr>
          <w:lang w:val="fr-FR"/>
        </w:rPr>
      </w:pPr>
      <w:r w:rsidRPr="00AA78C1">
        <w:rPr>
          <w:b/>
          <w:bCs/>
          <w:lang w:val="fr-FR"/>
        </w:rPr>
        <w:t>PDOCPizza_02_fonctionnelle.pdf – 1.0</w:t>
      </w:r>
      <w:r w:rsidR="00AA78C1">
        <w:rPr>
          <w:b/>
          <w:bCs/>
          <w:lang w:val="fr-FR"/>
        </w:rPr>
        <w:t> </w:t>
      </w:r>
      <w:r w:rsidR="00AA78C1">
        <w:rPr>
          <w:lang w:val="fr-FR"/>
        </w:rPr>
        <w:t xml:space="preserve">: </w:t>
      </w:r>
      <w:r w:rsidRPr="00AA78C1">
        <w:rPr>
          <w:lang w:val="fr-FR"/>
        </w:rPr>
        <w:t>Le Dossier de conception technique de l'application</w:t>
      </w:r>
    </w:p>
    <w:p w14:paraId="65B06E11" w14:textId="2CE1E9E3" w:rsidR="001B34B3" w:rsidRPr="00AA78C1" w:rsidRDefault="001B34B3" w:rsidP="00AA78C1">
      <w:pPr>
        <w:pStyle w:val="Corpsdetexte"/>
        <w:numPr>
          <w:ilvl w:val="0"/>
          <w:numId w:val="11"/>
        </w:numPr>
        <w:spacing w:before="120"/>
        <w:rPr>
          <w:b/>
          <w:bCs/>
          <w:lang w:val="fr-FR"/>
        </w:rPr>
      </w:pPr>
      <w:r w:rsidRPr="00AA78C1">
        <w:rPr>
          <w:b/>
          <w:bCs/>
          <w:lang w:val="fr-FR"/>
        </w:rPr>
        <w:t>PDOCPizza_03_exploitation.pdf – 1.0</w:t>
      </w:r>
      <w:r w:rsidR="00AA78C1" w:rsidRPr="00AA78C1">
        <w:rPr>
          <w:lang w:val="fr-FR"/>
        </w:rPr>
        <w:t xml:space="preserve"> : </w:t>
      </w:r>
      <w:r w:rsidRPr="00AA78C1">
        <w:rPr>
          <w:lang w:val="fr-FR"/>
        </w:rPr>
        <w:t>Le Dossier d'exploitation de l’application</w:t>
      </w:r>
    </w:p>
    <w:p w14:paraId="3C7B6B13" w14:textId="6F8652CB" w:rsidR="001B34B3" w:rsidRPr="00AA78C1" w:rsidRDefault="001B34B3" w:rsidP="00AA78C1">
      <w:pPr>
        <w:pStyle w:val="Corpsdetexte"/>
        <w:numPr>
          <w:ilvl w:val="0"/>
          <w:numId w:val="11"/>
        </w:numPr>
        <w:spacing w:before="120"/>
        <w:rPr>
          <w:b/>
          <w:bCs/>
          <w:lang w:val="fr-FR"/>
        </w:rPr>
      </w:pPr>
      <w:r w:rsidRPr="00AA78C1">
        <w:rPr>
          <w:b/>
          <w:bCs/>
          <w:lang w:val="fr-FR"/>
        </w:rPr>
        <w:t>PDOCPizza_04_livraison.pdf – 1.0</w:t>
      </w:r>
      <w:r w:rsidR="00AA78C1">
        <w:rPr>
          <w:b/>
          <w:bCs/>
          <w:lang w:val="fr-FR"/>
        </w:rPr>
        <w:t xml:space="preserve"> : </w:t>
      </w:r>
      <w:r w:rsidRPr="00AA78C1">
        <w:rPr>
          <w:lang w:val="fr-FR"/>
        </w:rPr>
        <w:t>Le PV de livraison finale</w:t>
      </w:r>
    </w:p>
    <w:p w14:paraId="4BC6A395" w14:textId="77777777" w:rsidR="00E12116" w:rsidRDefault="007A34FC">
      <w:pPr>
        <w:pStyle w:val="Titre1"/>
      </w:pPr>
      <w:bookmarkStart w:id="4" w:name="_Toc70935301"/>
      <w:r>
        <w:lastRenderedPageBreak/>
        <w:t>Architecture Technique</w:t>
      </w:r>
      <w:bookmarkEnd w:id="4"/>
    </w:p>
    <w:p w14:paraId="5F76EC0C" w14:textId="77777777" w:rsidR="00627636" w:rsidRDefault="00DF5AE0" w:rsidP="00DF5AE0">
      <w:pPr>
        <w:pStyle w:val="Corpsdetexte"/>
        <w:spacing w:before="120"/>
        <w:ind w:firstLine="709"/>
        <w:rPr>
          <w:lang w:val="fr-FR"/>
        </w:rPr>
      </w:pPr>
      <w:r>
        <w:rPr>
          <w:lang w:val="fr-FR"/>
        </w:rPr>
        <w:t>Nous proposons d’architecturer le produit en deux applications</w:t>
      </w:r>
      <w:r w:rsidR="00627636">
        <w:rPr>
          <w:lang w:val="fr-FR"/>
        </w:rPr>
        <w:t> :</w:t>
      </w:r>
    </w:p>
    <w:p w14:paraId="009D8E9A" w14:textId="7AB47DF2" w:rsidR="00627636" w:rsidRDefault="00627636" w:rsidP="00627636">
      <w:pPr>
        <w:pStyle w:val="Corpsdetexte"/>
        <w:numPr>
          <w:ilvl w:val="0"/>
          <w:numId w:val="13"/>
        </w:numPr>
        <w:spacing w:before="120"/>
        <w:rPr>
          <w:lang w:val="fr-FR"/>
        </w:rPr>
      </w:pPr>
      <w:r>
        <w:rPr>
          <w:lang w:val="fr-FR"/>
        </w:rPr>
        <w:t>Une application et son serveur traitant spécifiquement le front-end :</w:t>
      </w:r>
      <w:r w:rsidR="006D0328">
        <w:rPr>
          <w:lang w:val="fr-FR"/>
        </w:rPr>
        <w:t>« </w:t>
      </w:r>
      <w:r w:rsidR="006D0328" w:rsidRPr="00CB005C">
        <w:rPr>
          <w:i/>
          <w:iCs/>
          <w:lang w:val="fr-FR"/>
        </w:rPr>
        <w:t xml:space="preserve">Nous faisons le choix de développer le front-end en ayant recours au Framework </w:t>
      </w:r>
      <w:proofErr w:type="spellStart"/>
      <w:r w:rsidR="006D0328" w:rsidRPr="00CB005C">
        <w:rPr>
          <w:i/>
          <w:iCs/>
          <w:lang w:val="fr-FR"/>
        </w:rPr>
        <w:t>Angular</w:t>
      </w:r>
      <w:proofErr w:type="spellEnd"/>
      <w:r w:rsidR="006D0328" w:rsidRPr="00CB005C">
        <w:rPr>
          <w:rStyle w:val="Appelnotedebasdep"/>
          <w:i/>
          <w:iCs/>
          <w:lang w:val="fr-FR"/>
        </w:rPr>
        <w:footnoteReference w:id="1"/>
      </w:r>
      <w:r w:rsidR="006D0328" w:rsidRPr="00CB005C">
        <w:rPr>
          <w:i/>
          <w:iCs/>
          <w:lang w:val="fr-FR"/>
        </w:rPr>
        <w:t xml:space="preserve">. Cet outil sera accompagné et complété de Framework CSS, de librairies de composants </w:t>
      </w:r>
      <w:proofErr w:type="spellStart"/>
      <w:r w:rsidR="006D0328" w:rsidRPr="00CB005C">
        <w:rPr>
          <w:i/>
          <w:iCs/>
          <w:lang w:val="fr-FR"/>
        </w:rPr>
        <w:t>Angular</w:t>
      </w:r>
      <w:proofErr w:type="spellEnd"/>
      <w:r w:rsidR="006D0328" w:rsidRPr="00CB005C">
        <w:rPr>
          <w:i/>
          <w:iCs/>
          <w:lang w:val="fr-FR"/>
        </w:rPr>
        <w:t xml:space="preserve"> ainsi que de librairies JavaScript facilitant le développement en général</w:t>
      </w:r>
      <w:r w:rsidR="006D0328" w:rsidRPr="006D0328">
        <w:rPr>
          <w:lang w:val="fr-FR"/>
        </w:rPr>
        <w:t>.</w:t>
      </w:r>
      <w:r w:rsidR="006D0328">
        <w:rPr>
          <w:lang w:val="fr-FR"/>
        </w:rPr>
        <w:t> »</w:t>
      </w:r>
      <w:r w:rsidR="006D0328">
        <w:rPr>
          <w:rStyle w:val="Appelnotedebasdep"/>
          <w:lang w:val="fr-FR"/>
        </w:rPr>
        <w:footnoteReference w:id="2"/>
      </w:r>
    </w:p>
    <w:p w14:paraId="66F285D0" w14:textId="1FBB9DD2" w:rsidR="00E12116" w:rsidRDefault="00627636" w:rsidP="00627636">
      <w:pPr>
        <w:pStyle w:val="Corpsdetexte"/>
        <w:numPr>
          <w:ilvl w:val="0"/>
          <w:numId w:val="13"/>
        </w:numPr>
        <w:spacing w:before="120"/>
        <w:rPr>
          <w:lang w:val="fr-FR"/>
        </w:rPr>
      </w:pPr>
      <w:r>
        <w:rPr>
          <w:lang w:val="fr-FR"/>
        </w:rPr>
        <w:t>Une seconde application installée sur un autre serveur</w:t>
      </w:r>
      <w:r w:rsidR="00F65F5B">
        <w:rPr>
          <w:lang w:val="fr-FR"/>
        </w:rPr>
        <w:t xml:space="preserve">, </w:t>
      </w:r>
      <w:proofErr w:type="spellStart"/>
      <w:r w:rsidR="00F65F5B">
        <w:rPr>
          <w:lang w:val="fr-FR"/>
        </w:rPr>
        <w:t>Angular</w:t>
      </w:r>
      <w:proofErr w:type="spellEnd"/>
      <w:r w:rsidR="00F65F5B">
        <w:rPr>
          <w:lang w:val="fr-FR"/>
        </w:rPr>
        <w:t xml:space="preserve"> pilotant la communication entre les deux applications à partir de requêtes HTTP :</w:t>
      </w:r>
      <w:r>
        <w:rPr>
          <w:lang w:val="fr-FR"/>
        </w:rPr>
        <w:t xml:space="preserve"> </w:t>
      </w:r>
      <w:r w:rsidR="00F65F5B">
        <w:rPr>
          <w:lang w:val="fr-FR"/>
        </w:rPr>
        <w:t>« </w:t>
      </w:r>
      <w:r w:rsidR="00F65F5B" w:rsidRPr="00F65F5B">
        <w:rPr>
          <w:i/>
          <w:iCs/>
          <w:lang w:val="fr-FR"/>
        </w:rPr>
        <w:t xml:space="preserve">Nous trouverons, côté back-end, une base de données contenant les informations relatives aux utilisateurs et aux produits proposés à la vente par OC Pizza. Nous utiliserons une API d’authentification afin de sécuriser les informations d’accès. Une API/web services permettra de gérer les paiements bancaires et enfin, dans le but d’améliorer les performances de l’application, nous pourrons exécuter côté serveur, </w:t>
      </w:r>
      <w:proofErr w:type="spellStart"/>
      <w:r w:rsidR="00F65F5B" w:rsidRPr="00F65F5B">
        <w:rPr>
          <w:i/>
          <w:iCs/>
          <w:lang w:val="fr-FR"/>
        </w:rPr>
        <w:t>Angular</w:t>
      </w:r>
      <w:proofErr w:type="spellEnd"/>
      <w:r w:rsidR="00F65F5B" w:rsidRPr="00F65F5B">
        <w:rPr>
          <w:i/>
          <w:iCs/>
          <w:lang w:val="fr-FR"/>
        </w:rPr>
        <w:t xml:space="preserve"> Universal</w:t>
      </w:r>
      <w:r w:rsidR="00DF5AE0" w:rsidRPr="00F65F5B">
        <w:rPr>
          <w:i/>
          <w:iCs/>
          <w:lang w:val="fr-FR"/>
        </w:rPr>
        <w:t>.</w:t>
      </w:r>
      <w:r w:rsidR="00F65F5B" w:rsidRPr="00F65F5B">
        <w:rPr>
          <w:i/>
          <w:iCs/>
          <w:lang w:val="fr-FR"/>
        </w:rPr>
        <w:t> </w:t>
      </w:r>
      <w:r w:rsidR="00F65F5B">
        <w:rPr>
          <w:lang w:val="fr-FR"/>
        </w:rPr>
        <w:t>»</w:t>
      </w:r>
      <w:r w:rsidR="00F65F5B">
        <w:rPr>
          <w:rStyle w:val="Appelnotedebasdep"/>
          <w:lang w:val="fr-FR"/>
        </w:rPr>
        <w:footnoteReference w:id="3"/>
      </w:r>
    </w:p>
    <w:p w14:paraId="010472F4" w14:textId="77777777" w:rsidR="00E12116" w:rsidRDefault="007A34FC">
      <w:pPr>
        <w:pStyle w:val="Titre2"/>
      </w:pPr>
      <w:bookmarkStart w:id="5" w:name="_Toc70935302"/>
      <w:r>
        <w:t>Application Web</w:t>
      </w:r>
      <w:bookmarkEnd w:id="5"/>
    </w:p>
    <w:p w14:paraId="22BAADD2" w14:textId="31F07CD0" w:rsidR="00E12116" w:rsidRDefault="007A34FC" w:rsidP="00DF5AE0">
      <w:pPr>
        <w:pStyle w:val="Corpsdetexte"/>
        <w:spacing w:before="120"/>
        <w:ind w:firstLine="709"/>
        <w:rPr>
          <w:lang w:val="fr-FR"/>
        </w:rPr>
      </w:pPr>
      <w:r w:rsidRPr="00332938">
        <w:rPr>
          <w:lang w:val="fr-FR"/>
        </w:rPr>
        <w:t>La pile logicielle est la suivante :</w:t>
      </w:r>
    </w:p>
    <w:p w14:paraId="71F11452" w14:textId="42AC1EC2" w:rsidR="003637A3" w:rsidRPr="00332938" w:rsidRDefault="003637A3" w:rsidP="003637A3">
      <w:pPr>
        <w:pStyle w:val="Corpsdetexte"/>
        <w:numPr>
          <w:ilvl w:val="0"/>
          <w:numId w:val="15"/>
        </w:numPr>
        <w:spacing w:before="120"/>
        <w:rPr>
          <w:lang w:val="fr-FR"/>
        </w:rPr>
      </w:pPr>
      <w:r>
        <w:rPr>
          <w:lang w:val="fr-FR"/>
        </w:rPr>
        <w:t>Pour la partie back-end :</w:t>
      </w:r>
    </w:p>
    <w:p w14:paraId="6EAB0716" w14:textId="75C28D97" w:rsidR="00E12116" w:rsidRPr="00332938" w:rsidRDefault="00927E0E" w:rsidP="003637A3">
      <w:pPr>
        <w:pStyle w:val="Corpsdetexte"/>
        <w:numPr>
          <w:ilvl w:val="0"/>
          <w:numId w:val="16"/>
        </w:numPr>
        <w:spacing w:before="120"/>
        <w:rPr>
          <w:lang w:val="fr-FR"/>
        </w:rPr>
      </w:pPr>
      <w:r>
        <w:rPr>
          <w:lang w:val="fr-FR"/>
        </w:rPr>
        <w:t>PostgreSQL installé sur un s</w:t>
      </w:r>
      <w:r w:rsidR="00C064BB">
        <w:rPr>
          <w:lang w:val="fr-FR"/>
        </w:rPr>
        <w:t>erveur de données</w:t>
      </w:r>
      <w:r>
        <w:rPr>
          <w:lang w:val="fr-FR"/>
        </w:rPr>
        <w:t xml:space="preserve"> </w:t>
      </w:r>
      <w:r w:rsidR="00C064BB">
        <w:rPr>
          <w:lang w:val="fr-FR"/>
        </w:rPr>
        <w:t>sous Linux, gérant l’authentification ainsi que le stock de produits et ingrédients, nécessaires à la confection des pizzas.</w:t>
      </w:r>
    </w:p>
    <w:p w14:paraId="323BCC5E" w14:textId="2C4E45F8" w:rsidR="00E12116" w:rsidRPr="00DF5AE0" w:rsidRDefault="00927E0E" w:rsidP="003637A3">
      <w:pPr>
        <w:pStyle w:val="Corpsdetexte"/>
        <w:numPr>
          <w:ilvl w:val="0"/>
          <w:numId w:val="16"/>
        </w:numPr>
        <w:spacing w:before="120"/>
        <w:rPr>
          <w:lang w:val="fr-FR"/>
        </w:rPr>
      </w:pPr>
      <w:r>
        <w:rPr>
          <w:lang w:val="fr-FR"/>
        </w:rPr>
        <w:t xml:space="preserve">Le Framework </w:t>
      </w:r>
      <w:proofErr w:type="spellStart"/>
      <w:r>
        <w:rPr>
          <w:lang w:val="fr-FR"/>
        </w:rPr>
        <w:t>Spring</w:t>
      </w:r>
      <w:proofErr w:type="spellEnd"/>
      <w:r>
        <w:rPr>
          <w:lang w:val="fr-FR"/>
        </w:rPr>
        <w:t xml:space="preserve"> installé sur un s</w:t>
      </w:r>
      <w:r w:rsidR="00C064BB">
        <w:rPr>
          <w:lang w:val="fr-FR"/>
        </w:rPr>
        <w:t>erveur d’application</w:t>
      </w:r>
      <w:r w:rsidR="00BC3179">
        <w:rPr>
          <w:lang w:val="fr-FR"/>
        </w:rPr>
        <w:t xml:space="preserve"> tournant sous Linux</w:t>
      </w:r>
      <w:r w:rsidR="00C064BB">
        <w:rPr>
          <w:lang w:val="fr-FR"/>
        </w:rPr>
        <w:t>, développé en Java, gérant plus particulièrement les différentes phases du cycle de vie d’une commande.</w:t>
      </w:r>
    </w:p>
    <w:p w14:paraId="3B1C0DA3" w14:textId="3CCC2B8B" w:rsidR="00E12116" w:rsidRDefault="00F82859" w:rsidP="00F82859">
      <w:pPr>
        <w:pStyle w:val="Corpsdetexte"/>
        <w:numPr>
          <w:ilvl w:val="0"/>
          <w:numId w:val="15"/>
        </w:numPr>
        <w:spacing w:before="120"/>
        <w:rPr>
          <w:lang w:val="fr-FR"/>
        </w:rPr>
      </w:pPr>
      <w:r>
        <w:rPr>
          <w:lang w:val="fr-FR"/>
        </w:rPr>
        <w:t>Pour la partie front-end :</w:t>
      </w:r>
    </w:p>
    <w:p w14:paraId="42BA2376" w14:textId="1EBEC476" w:rsidR="00DD34A8" w:rsidRPr="00BC3179" w:rsidRDefault="00F71FDA" w:rsidP="0028759D">
      <w:pPr>
        <w:pStyle w:val="Corpsdetexte"/>
        <w:numPr>
          <w:ilvl w:val="0"/>
          <w:numId w:val="16"/>
        </w:numPr>
        <w:spacing w:before="120"/>
        <w:rPr>
          <w:rFonts w:ascii="Segoe UI" w:hAnsi="Segoe UI" w:cs="Segoe UI"/>
          <w:color w:val="444444"/>
          <w:lang w:val="fr-FR"/>
        </w:rPr>
      </w:pPr>
      <w:r>
        <w:rPr>
          <w:lang w:val="fr-FR"/>
        </w:rPr>
        <w:t xml:space="preserve">Le </w:t>
      </w:r>
      <w:r w:rsidRPr="006560E2">
        <w:rPr>
          <w:lang w:val="fr-FR"/>
        </w:rPr>
        <w:t xml:space="preserve">Framework </w:t>
      </w:r>
      <w:proofErr w:type="spellStart"/>
      <w:r w:rsidRPr="006560E2">
        <w:rPr>
          <w:lang w:val="fr-FR"/>
        </w:rPr>
        <w:t>Angular</w:t>
      </w:r>
      <w:proofErr w:type="spellEnd"/>
      <w:r>
        <w:rPr>
          <w:lang w:val="fr-FR"/>
        </w:rPr>
        <w:t xml:space="preserve"> installé sur u</w:t>
      </w:r>
      <w:r w:rsidR="00927E0E">
        <w:rPr>
          <w:lang w:val="fr-FR"/>
        </w:rPr>
        <w:t>n s</w:t>
      </w:r>
      <w:r w:rsidR="006560E2" w:rsidRPr="006560E2">
        <w:rPr>
          <w:lang w:val="fr-FR"/>
        </w:rPr>
        <w:t xml:space="preserve">erveur Web Apache, </w:t>
      </w:r>
      <w:r w:rsidR="00BC3179">
        <w:rPr>
          <w:lang w:val="fr-FR"/>
        </w:rPr>
        <w:t xml:space="preserve">lui aussi sous Linux, </w:t>
      </w:r>
      <w:r w:rsidR="006560E2" w:rsidRPr="006560E2">
        <w:rPr>
          <w:lang w:val="fr-FR"/>
        </w:rPr>
        <w:t>accompagné d</w:t>
      </w:r>
      <w:r w:rsidR="006560E2">
        <w:rPr>
          <w:lang w:val="fr-FR"/>
        </w:rPr>
        <w:t>’un</w:t>
      </w:r>
      <w:r w:rsidR="006560E2" w:rsidRPr="006560E2">
        <w:rPr>
          <w:lang w:val="fr-FR"/>
        </w:rPr>
        <w:t xml:space="preserve"> </w:t>
      </w:r>
      <w:r w:rsidR="006560E2">
        <w:rPr>
          <w:lang w:val="fr-FR"/>
        </w:rPr>
        <w:t xml:space="preserve">Framework CSS comme </w:t>
      </w:r>
      <w:proofErr w:type="spellStart"/>
      <w:r w:rsidR="006560E2">
        <w:rPr>
          <w:lang w:val="fr-FR"/>
        </w:rPr>
        <w:t>Bootstrap</w:t>
      </w:r>
      <w:proofErr w:type="spellEnd"/>
      <w:r w:rsidR="006560E2">
        <w:rPr>
          <w:lang w:val="fr-FR"/>
        </w:rPr>
        <w:t xml:space="preserve">, permettant notamment d’obtenir un </w:t>
      </w:r>
      <w:r w:rsidR="00441372">
        <w:rPr>
          <w:lang w:val="fr-FR"/>
        </w:rPr>
        <w:t>effet « Responsive Web Design »</w:t>
      </w:r>
      <w:r w:rsidR="00441372">
        <w:rPr>
          <w:rStyle w:val="Appelnotedebasdep"/>
          <w:lang w:val="fr-FR"/>
        </w:rPr>
        <w:footnoteReference w:id="4"/>
      </w:r>
      <w:r w:rsidR="00927E0E">
        <w:rPr>
          <w:lang w:val="fr-FR"/>
        </w:rPr>
        <w:t>,</w:t>
      </w:r>
      <w:r w:rsidR="006560E2">
        <w:rPr>
          <w:lang w:val="fr-FR"/>
        </w:rPr>
        <w:t xml:space="preserve"> </w:t>
      </w:r>
      <w:r w:rsidR="00927E0E">
        <w:rPr>
          <w:lang w:val="fr-FR"/>
        </w:rPr>
        <w:t>des</w:t>
      </w:r>
      <w:r w:rsidR="006560E2">
        <w:rPr>
          <w:lang w:val="fr-FR"/>
        </w:rPr>
        <w:t xml:space="preserve"> librairies </w:t>
      </w:r>
      <w:r w:rsidR="00927E0E">
        <w:rPr>
          <w:lang w:val="fr-FR"/>
        </w:rPr>
        <w:t xml:space="preserve">de </w:t>
      </w:r>
      <w:r w:rsidR="00927E0E">
        <w:rPr>
          <w:lang w:val="fr-FR"/>
        </w:rPr>
        <w:lastRenderedPageBreak/>
        <w:t xml:space="preserve">composants </w:t>
      </w:r>
      <w:proofErr w:type="spellStart"/>
      <w:r w:rsidR="00927E0E">
        <w:rPr>
          <w:lang w:val="fr-FR"/>
        </w:rPr>
        <w:t>Angular</w:t>
      </w:r>
      <w:proofErr w:type="spellEnd"/>
      <w:r w:rsidR="00927E0E">
        <w:rPr>
          <w:lang w:val="fr-FR"/>
        </w:rPr>
        <w:t xml:space="preserve"> comme </w:t>
      </w:r>
      <w:proofErr w:type="spellStart"/>
      <w:r w:rsidR="00927E0E">
        <w:rPr>
          <w:lang w:val="fr-FR"/>
        </w:rPr>
        <w:t>Ng-Bootstrap</w:t>
      </w:r>
      <w:proofErr w:type="spellEnd"/>
      <w:r w:rsidR="00927E0E">
        <w:rPr>
          <w:lang w:val="fr-FR"/>
        </w:rPr>
        <w:t xml:space="preserve">, en mesure par exemple de construire des fenêtres modales, des librairies générant des graphiques de type « camemberts » comme </w:t>
      </w:r>
      <w:proofErr w:type="spellStart"/>
      <w:r w:rsidR="00927E0E">
        <w:rPr>
          <w:lang w:val="fr-FR"/>
        </w:rPr>
        <w:t>Chart.Js</w:t>
      </w:r>
      <w:proofErr w:type="spellEnd"/>
      <w:r w:rsidR="00DD34A8">
        <w:rPr>
          <w:lang w:val="fr-FR"/>
        </w:rPr>
        <w:t xml:space="preserve"> ou encore </w:t>
      </w:r>
      <w:proofErr w:type="spellStart"/>
      <w:r w:rsidR="00DD34A8">
        <w:rPr>
          <w:lang w:val="fr-FR"/>
        </w:rPr>
        <w:t>Lodash</w:t>
      </w:r>
      <w:proofErr w:type="spellEnd"/>
      <w:r w:rsidR="007C5779">
        <w:rPr>
          <w:lang w:val="fr-FR"/>
        </w:rPr>
        <w:t xml:space="preserve">, une bibliothèque </w:t>
      </w:r>
      <w:proofErr w:type="spellStart"/>
      <w:r w:rsidR="007C5779">
        <w:rPr>
          <w:lang w:val="fr-FR"/>
        </w:rPr>
        <w:t>Javascript</w:t>
      </w:r>
      <w:proofErr w:type="spellEnd"/>
      <w:r w:rsidR="007C5779">
        <w:rPr>
          <w:lang w:val="fr-FR"/>
        </w:rPr>
        <w:t xml:space="preserve"> contenant des fonctions permettant par exemple de tester et manipuler des valeurs, créer des fonctions composites ou utiles pour des tableaux, objets ou chaînes de texte.</w:t>
      </w:r>
    </w:p>
    <w:p w14:paraId="7CB53F78" w14:textId="30844501" w:rsidR="00E018BD" w:rsidRPr="00E018BD" w:rsidRDefault="00C064BB" w:rsidP="00572502">
      <w:pPr>
        <w:pStyle w:val="Corpsdetexte"/>
        <w:spacing w:before="120"/>
        <w:jc w:val="center"/>
        <w:rPr>
          <w:lang w:val="fr-FR"/>
        </w:rPr>
      </w:pPr>
      <w:r>
        <w:rPr>
          <w:noProof/>
          <w:lang w:eastAsia="fr-FR"/>
        </w:rPr>
        <w:drawing>
          <wp:inline distT="0" distB="0" distL="0" distR="0" wp14:anchorId="3F88F589" wp14:editId="12877C3A">
            <wp:extent cx="6120130" cy="3933544"/>
            <wp:effectExtent l="0" t="0" r="1270"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DCOMP.gif"/>
                    <pic:cNvPicPr/>
                  </pic:nvPicPr>
                  <pic:blipFill>
                    <a:blip r:embed="rId8">
                      <a:extLst>
                        <a:ext uri="{28A0092B-C50C-407E-A947-70E740481C1C}">
                          <a14:useLocalDpi xmlns:a14="http://schemas.microsoft.com/office/drawing/2010/main" val="0"/>
                        </a:ext>
                      </a:extLst>
                    </a:blip>
                    <a:stretch>
                      <a:fillRect/>
                    </a:stretch>
                  </pic:blipFill>
                  <pic:spPr>
                    <a:xfrm>
                      <a:off x="0" y="0"/>
                      <a:ext cx="6120130" cy="3933544"/>
                    </a:xfrm>
                    <a:prstGeom prst="rect">
                      <a:avLst/>
                    </a:prstGeom>
                  </pic:spPr>
                </pic:pic>
              </a:graphicData>
            </a:graphic>
          </wp:inline>
        </w:drawing>
      </w:r>
    </w:p>
    <w:p w14:paraId="3E43F7BD" w14:textId="4379D638" w:rsidR="00E12116" w:rsidRPr="00572502" w:rsidRDefault="00572502" w:rsidP="00572502">
      <w:pPr>
        <w:pStyle w:val="Corpsdetexte"/>
        <w:spacing w:before="120"/>
        <w:jc w:val="center"/>
        <w:rPr>
          <w:b/>
          <w:bCs/>
          <w:u w:val="single"/>
          <w:lang w:val="fr-FR"/>
        </w:rPr>
      </w:pPr>
      <w:r w:rsidRPr="00572502">
        <w:rPr>
          <w:b/>
          <w:bCs/>
          <w:u w:val="single"/>
          <w:lang w:val="fr-FR"/>
        </w:rPr>
        <w:t>DIAGRAMME 1 : DIAGRAMME DE COMPOSANTS</w:t>
      </w:r>
    </w:p>
    <w:p w14:paraId="5083D91D" w14:textId="60C5C846" w:rsidR="00E12116" w:rsidRDefault="007A34FC">
      <w:pPr>
        <w:pStyle w:val="Titre3"/>
      </w:pPr>
      <w:bookmarkStart w:id="6" w:name="_Toc70935303"/>
      <w:proofErr w:type="spellStart"/>
      <w:r>
        <w:t>Composant</w:t>
      </w:r>
      <w:proofErr w:type="spellEnd"/>
      <w:r w:rsidR="00A96CB3">
        <w:t xml:space="preserve"> </w:t>
      </w:r>
      <w:proofErr w:type="spellStart"/>
      <w:r w:rsidR="00A96CB3">
        <w:t>Authentification</w:t>
      </w:r>
      <w:bookmarkEnd w:id="6"/>
      <w:proofErr w:type="spellEnd"/>
    </w:p>
    <w:p w14:paraId="6D2D0400" w14:textId="7EE15EB0" w:rsidR="00E12116" w:rsidRPr="00E018BD" w:rsidRDefault="007A34FC" w:rsidP="00E018BD">
      <w:pPr>
        <w:pStyle w:val="Corpsdetexte"/>
        <w:spacing w:before="120"/>
        <w:ind w:firstLine="709"/>
        <w:rPr>
          <w:lang w:val="fr-FR"/>
        </w:rPr>
      </w:pPr>
      <w:r w:rsidRPr="00E018BD">
        <w:rPr>
          <w:lang w:val="fr-FR"/>
        </w:rPr>
        <w:t>Description et rôle/objectif</w:t>
      </w:r>
      <w:r w:rsidR="00E018BD">
        <w:rPr>
          <w:lang w:val="fr-FR"/>
        </w:rPr>
        <w:t> :</w:t>
      </w:r>
    </w:p>
    <w:p w14:paraId="72FF655D" w14:textId="2D48F7C1" w:rsidR="00E12116" w:rsidRDefault="007A34FC">
      <w:pPr>
        <w:pStyle w:val="Titre3"/>
      </w:pPr>
      <w:bookmarkStart w:id="7" w:name="_Toc70935304"/>
      <w:proofErr w:type="spellStart"/>
      <w:r>
        <w:t>Composant</w:t>
      </w:r>
      <w:proofErr w:type="spellEnd"/>
      <w:r w:rsidR="00A96CB3">
        <w:t xml:space="preserve"> Gestion du stock</w:t>
      </w:r>
      <w:bookmarkEnd w:id="7"/>
    </w:p>
    <w:p w14:paraId="635562AE" w14:textId="5DB7968F" w:rsidR="00A96CB3" w:rsidRPr="00A96CB3" w:rsidRDefault="00A96CB3" w:rsidP="00A96CB3">
      <w:pPr>
        <w:pStyle w:val="Corpsdetexte"/>
        <w:spacing w:before="120"/>
        <w:ind w:firstLine="709"/>
        <w:rPr>
          <w:lang w:val="fr-FR"/>
        </w:rPr>
      </w:pPr>
    </w:p>
    <w:p w14:paraId="09F7A1AD" w14:textId="25B76437" w:rsidR="00A96CB3" w:rsidRPr="00A96CB3" w:rsidRDefault="00A96CB3" w:rsidP="00A96CB3">
      <w:pPr>
        <w:pStyle w:val="Titre3"/>
        <w:rPr>
          <w:lang w:val="fr-FR"/>
        </w:rPr>
      </w:pPr>
      <w:bookmarkStart w:id="8" w:name="_Toc70935305"/>
      <w:r w:rsidRPr="00A96CB3">
        <w:rPr>
          <w:lang w:val="fr-FR"/>
        </w:rPr>
        <w:lastRenderedPageBreak/>
        <w:t xml:space="preserve">Composant </w:t>
      </w:r>
      <w:r w:rsidRPr="00A96CB3">
        <w:rPr>
          <w:lang w:val="fr-FR"/>
        </w:rPr>
        <w:t>Cycle de vie de commande</w:t>
      </w:r>
      <w:bookmarkEnd w:id="8"/>
    </w:p>
    <w:p w14:paraId="6717D49F" w14:textId="7C02288F" w:rsidR="00A96CB3" w:rsidRPr="00A96CB3" w:rsidRDefault="00A96CB3" w:rsidP="00A96CB3">
      <w:pPr>
        <w:pStyle w:val="Corpsdetexte"/>
        <w:spacing w:before="120"/>
        <w:ind w:firstLine="709"/>
        <w:rPr>
          <w:lang w:val="fr-FR"/>
        </w:rPr>
      </w:pPr>
    </w:p>
    <w:p w14:paraId="6052E5A4" w14:textId="2E2E7015" w:rsidR="00A96CB3" w:rsidRDefault="00A96CB3" w:rsidP="00A96CB3">
      <w:pPr>
        <w:pStyle w:val="Titre3"/>
      </w:pPr>
      <w:bookmarkStart w:id="9" w:name="_Toc70935306"/>
      <w:r>
        <w:t>Les API</w:t>
      </w:r>
      <w:bookmarkEnd w:id="9"/>
    </w:p>
    <w:p w14:paraId="468E8FB3" w14:textId="662B9719" w:rsidR="00A96CB3" w:rsidRPr="00A96CB3" w:rsidRDefault="00A96CB3" w:rsidP="00A96CB3">
      <w:pPr>
        <w:pStyle w:val="Corpsdetexte"/>
        <w:spacing w:before="120"/>
        <w:ind w:firstLine="709"/>
        <w:rPr>
          <w:lang w:val="fr-FR"/>
        </w:rPr>
      </w:pPr>
    </w:p>
    <w:p w14:paraId="31508874" w14:textId="192B686B" w:rsidR="00A96CB3" w:rsidRDefault="00A96CB3" w:rsidP="00A96CB3">
      <w:pPr>
        <w:pStyle w:val="Titre4"/>
      </w:pPr>
      <w:bookmarkStart w:id="10" w:name="_Toc70935307"/>
      <w:r>
        <w:t xml:space="preserve">L’API </w:t>
      </w:r>
      <w:proofErr w:type="spellStart"/>
      <w:r>
        <w:t>Géolocalisation</w:t>
      </w:r>
      <w:bookmarkEnd w:id="10"/>
      <w:proofErr w:type="spellEnd"/>
    </w:p>
    <w:p w14:paraId="31519F66" w14:textId="235CCD52" w:rsidR="00A96CB3" w:rsidRPr="00A96CB3" w:rsidRDefault="00A96CB3" w:rsidP="00A96CB3">
      <w:pPr>
        <w:pStyle w:val="Corpsdetexte"/>
        <w:spacing w:before="120"/>
        <w:ind w:firstLine="709"/>
        <w:rPr>
          <w:lang w:val="fr-FR"/>
        </w:rPr>
      </w:pPr>
    </w:p>
    <w:p w14:paraId="1890DE91" w14:textId="6139FB72" w:rsidR="00A96CB3" w:rsidRDefault="00A96CB3" w:rsidP="00A96CB3">
      <w:pPr>
        <w:pStyle w:val="Titre4"/>
      </w:pPr>
      <w:bookmarkStart w:id="11" w:name="_Toc70935308"/>
      <w:r>
        <w:t xml:space="preserve">L’API </w:t>
      </w:r>
      <w:r>
        <w:t>SMS</w:t>
      </w:r>
      <w:bookmarkEnd w:id="11"/>
    </w:p>
    <w:p w14:paraId="3A3D7E48" w14:textId="77777777" w:rsidR="00A96CB3" w:rsidRPr="00A96CB3" w:rsidRDefault="00A96CB3" w:rsidP="00A96CB3">
      <w:pPr>
        <w:pStyle w:val="Corpsdetexte"/>
        <w:spacing w:before="120"/>
        <w:ind w:firstLine="709"/>
        <w:rPr>
          <w:lang w:val="fr-FR"/>
        </w:rPr>
      </w:pPr>
    </w:p>
    <w:p w14:paraId="08B730A1" w14:textId="52166554" w:rsidR="00A96CB3" w:rsidRDefault="00A96CB3" w:rsidP="00A96CB3">
      <w:pPr>
        <w:pStyle w:val="Titre4"/>
      </w:pPr>
      <w:bookmarkStart w:id="12" w:name="_Toc70935309"/>
      <w:r>
        <w:t xml:space="preserve">L’API </w:t>
      </w:r>
      <w:proofErr w:type="spellStart"/>
      <w:r>
        <w:t>Paiement</w:t>
      </w:r>
      <w:proofErr w:type="spellEnd"/>
      <w:r>
        <w:t xml:space="preserve"> </w:t>
      </w:r>
      <w:proofErr w:type="spellStart"/>
      <w:r>
        <w:t>en</w:t>
      </w:r>
      <w:proofErr w:type="spellEnd"/>
      <w:r>
        <w:t xml:space="preserve"> </w:t>
      </w:r>
      <w:proofErr w:type="spellStart"/>
      <w:r>
        <w:t>ligne</w:t>
      </w:r>
      <w:bookmarkEnd w:id="12"/>
      <w:proofErr w:type="spellEnd"/>
    </w:p>
    <w:p w14:paraId="79DAF76C" w14:textId="77777777" w:rsidR="00A96CB3" w:rsidRPr="00A96CB3" w:rsidRDefault="00A96CB3" w:rsidP="00A96CB3">
      <w:pPr>
        <w:pStyle w:val="Corpsdetexte"/>
        <w:spacing w:before="120"/>
        <w:ind w:firstLine="709"/>
        <w:rPr>
          <w:lang w:val="fr-FR"/>
        </w:rPr>
      </w:pPr>
    </w:p>
    <w:p w14:paraId="76D13CB1" w14:textId="5F6AC6E8" w:rsidR="00A96CB3" w:rsidRDefault="00A96CB3" w:rsidP="00A96CB3">
      <w:pPr>
        <w:pStyle w:val="Titre4"/>
      </w:pPr>
      <w:bookmarkStart w:id="13" w:name="_Toc70935310"/>
      <w:r>
        <w:t xml:space="preserve">L’API </w:t>
      </w:r>
      <w:r>
        <w:t>Mail</w:t>
      </w:r>
      <w:bookmarkEnd w:id="13"/>
    </w:p>
    <w:p w14:paraId="4AE09A3E" w14:textId="77777777" w:rsidR="00E12116" w:rsidRPr="00A96CB3" w:rsidRDefault="00E12116" w:rsidP="00A96CB3">
      <w:pPr>
        <w:pStyle w:val="Corpsdetexte"/>
        <w:spacing w:before="120"/>
        <w:ind w:firstLine="709"/>
        <w:rPr>
          <w:lang w:val="fr-FR"/>
        </w:rPr>
      </w:pPr>
    </w:p>
    <w:p w14:paraId="258A274C" w14:textId="77777777" w:rsidR="00E12116" w:rsidRDefault="007A34FC">
      <w:pPr>
        <w:pStyle w:val="Titre2"/>
      </w:pPr>
      <w:bookmarkStart w:id="14" w:name="_Toc70935311"/>
      <w:r>
        <w:t>Application XXX...</w:t>
      </w:r>
      <w:bookmarkEnd w:id="14"/>
    </w:p>
    <w:p w14:paraId="4012623B" w14:textId="77777777" w:rsidR="00E12116" w:rsidRDefault="00E12116">
      <w:pPr>
        <w:pStyle w:val="Corpsdetexte"/>
      </w:pPr>
    </w:p>
    <w:p w14:paraId="1C4F4030" w14:textId="77777777" w:rsidR="00E12116" w:rsidRDefault="007A34FC">
      <w:pPr>
        <w:pStyle w:val="Titre1"/>
      </w:pPr>
      <w:bookmarkStart w:id="15" w:name="_Toc70935312"/>
      <w:r>
        <w:lastRenderedPageBreak/>
        <w:t xml:space="preserve">Architecture de </w:t>
      </w:r>
      <w:proofErr w:type="spellStart"/>
      <w:r>
        <w:t>Déploiement</w:t>
      </w:r>
      <w:bookmarkEnd w:id="15"/>
      <w:proofErr w:type="spellEnd"/>
    </w:p>
    <w:p w14:paraId="275E213E" w14:textId="77777777" w:rsidR="00E12116" w:rsidRDefault="007A34FC">
      <w:pPr>
        <w:pStyle w:val="Corpsdetexte"/>
        <w:jc w:val="center"/>
      </w:pPr>
      <w:proofErr w:type="spellStart"/>
      <w:r>
        <w:t>Diagramme</w:t>
      </w:r>
      <w:proofErr w:type="spellEnd"/>
      <w:r>
        <w:t xml:space="preserve"> UML de </w:t>
      </w:r>
      <w:proofErr w:type="spellStart"/>
      <w:r>
        <w:t>déploiement</w:t>
      </w:r>
      <w:proofErr w:type="spellEnd"/>
    </w:p>
    <w:p w14:paraId="612E1D04" w14:textId="77777777" w:rsidR="00E12116" w:rsidRDefault="007A34FC">
      <w:pPr>
        <w:pStyle w:val="Corpsdetexte"/>
      </w:pPr>
      <w:r>
        <w:t xml:space="preserve">Explication / </w:t>
      </w:r>
      <w:proofErr w:type="spellStart"/>
      <w:r>
        <w:t>commentaires</w:t>
      </w:r>
      <w:proofErr w:type="spellEnd"/>
      <w:r>
        <w:t xml:space="preserve"> </w:t>
      </w:r>
      <w:proofErr w:type="spellStart"/>
      <w:r>
        <w:t>si</w:t>
      </w:r>
      <w:proofErr w:type="spellEnd"/>
      <w:r>
        <w:t xml:space="preserve"> </w:t>
      </w:r>
      <w:proofErr w:type="spellStart"/>
      <w:r>
        <w:t>nécessaires</w:t>
      </w:r>
      <w:proofErr w:type="spellEnd"/>
      <w:r>
        <w:t>...</w:t>
      </w:r>
    </w:p>
    <w:p w14:paraId="411C05F5" w14:textId="77777777" w:rsidR="00E12116" w:rsidRDefault="007A34FC">
      <w:pPr>
        <w:pStyle w:val="Titre2"/>
      </w:pPr>
      <w:bookmarkStart w:id="16" w:name="_Toc70935313"/>
      <w:proofErr w:type="spellStart"/>
      <w:r>
        <w:t>Serveur</w:t>
      </w:r>
      <w:proofErr w:type="spellEnd"/>
      <w:r>
        <w:t xml:space="preserve"> de Base de </w:t>
      </w:r>
      <w:proofErr w:type="spellStart"/>
      <w:r>
        <w:t>données</w:t>
      </w:r>
      <w:bookmarkEnd w:id="16"/>
      <w:proofErr w:type="spellEnd"/>
    </w:p>
    <w:p w14:paraId="6B1D6A3C" w14:textId="77777777" w:rsidR="00E12116" w:rsidRDefault="007A34FC">
      <w:pPr>
        <w:pStyle w:val="Corpsdetexte"/>
      </w:pPr>
      <w:r>
        <w:t>Description</w:t>
      </w:r>
    </w:p>
    <w:p w14:paraId="62815EA8" w14:textId="77777777" w:rsidR="00E12116" w:rsidRPr="00332938" w:rsidRDefault="007A34FC">
      <w:pPr>
        <w:pStyle w:val="Corpsdetexte"/>
        <w:rPr>
          <w:lang w:val="fr-FR"/>
        </w:rPr>
      </w:pPr>
      <w:r w:rsidRPr="00332938">
        <w:rPr>
          <w:lang w:val="fr-FR"/>
        </w:rPr>
        <w:t>Caractéristiques techniques (</w:t>
      </w:r>
      <w:proofErr w:type="gramStart"/>
      <w:r w:rsidRPr="00332938">
        <w:rPr>
          <w:lang w:val="fr-FR"/>
        </w:rPr>
        <w:t>ex:</w:t>
      </w:r>
      <w:proofErr w:type="gramEnd"/>
      <w:r w:rsidRPr="00332938">
        <w:rPr>
          <w:lang w:val="fr-FR"/>
        </w:rPr>
        <w:t xml:space="preserve"> Serveur Linux Debian Jessie + PostgreSQL 9.6…)</w:t>
      </w:r>
    </w:p>
    <w:p w14:paraId="18192B60" w14:textId="77777777" w:rsidR="00E12116" w:rsidRDefault="007A34FC">
      <w:pPr>
        <w:pStyle w:val="Corpsdetexte"/>
      </w:pPr>
      <w:proofErr w:type="spellStart"/>
      <w:r>
        <w:t>Informations</w:t>
      </w:r>
      <w:proofErr w:type="spellEnd"/>
      <w:r>
        <w:t xml:space="preserve"> </w:t>
      </w:r>
      <w:proofErr w:type="spellStart"/>
      <w:r>
        <w:t>importantes</w:t>
      </w:r>
      <w:proofErr w:type="spellEnd"/>
      <w:r>
        <w:t xml:space="preserve"> / points </w:t>
      </w:r>
      <w:proofErr w:type="spellStart"/>
      <w:r>
        <w:t>particuliers</w:t>
      </w:r>
      <w:proofErr w:type="spellEnd"/>
    </w:p>
    <w:p w14:paraId="18A1BB46" w14:textId="77777777" w:rsidR="00E12116" w:rsidRDefault="007A34FC">
      <w:pPr>
        <w:pStyle w:val="Titre2"/>
      </w:pPr>
      <w:bookmarkStart w:id="17" w:name="_Toc70935314"/>
      <w:proofErr w:type="spellStart"/>
      <w:r>
        <w:t>Serveur</w:t>
      </w:r>
      <w:proofErr w:type="spellEnd"/>
      <w:r>
        <w:t xml:space="preserve"> XXX</w:t>
      </w:r>
      <w:bookmarkEnd w:id="17"/>
    </w:p>
    <w:p w14:paraId="0F9A2527" w14:textId="77777777" w:rsidR="00E12116" w:rsidRDefault="007A34FC">
      <w:pPr>
        <w:pStyle w:val="Corpsdetexte"/>
      </w:pPr>
      <w:r>
        <w:t>...</w:t>
      </w:r>
    </w:p>
    <w:p w14:paraId="27900FE7" w14:textId="77777777" w:rsidR="00E12116" w:rsidRDefault="007A34FC">
      <w:pPr>
        <w:pStyle w:val="Titre1"/>
      </w:pPr>
      <w:bookmarkStart w:id="18" w:name="_Toc70935315"/>
      <w:r>
        <w:lastRenderedPageBreak/>
        <w:t xml:space="preserve">Architecture </w:t>
      </w:r>
      <w:proofErr w:type="spellStart"/>
      <w:r>
        <w:t>logicielle</w:t>
      </w:r>
      <w:bookmarkEnd w:id="18"/>
      <w:proofErr w:type="spellEnd"/>
    </w:p>
    <w:p w14:paraId="5CBED660" w14:textId="77777777" w:rsidR="00E12116" w:rsidRDefault="007A34FC">
      <w:pPr>
        <w:pStyle w:val="Titre2"/>
      </w:pPr>
      <w:bookmarkStart w:id="19" w:name="_Toc70935316"/>
      <w:proofErr w:type="spellStart"/>
      <w:r>
        <w:t>Principes</w:t>
      </w:r>
      <w:proofErr w:type="spellEnd"/>
      <w:r>
        <w:t xml:space="preserve"> </w:t>
      </w:r>
      <w:proofErr w:type="spellStart"/>
      <w:r>
        <w:t>généraux</w:t>
      </w:r>
      <w:bookmarkEnd w:id="19"/>
      <w:proofErr w:type="spellEnd"/>
    </w:p>
    <w:p w14:paraId="20330954" w14:textId="77777777" w:rsidR="00E12116" w:rsidRPr="00332938" w:rsidRDefault="007A34FC">
      <w:pPr>
        <w:pStyle w:val="Corpsdetexte"/>
        <w:rPr>
          <w:lang w:val="fr-FR"/>
        </w:rPr>
      </w:pPr>
      <w:r w:rsidRPr="00332938">
        <w:rPr>
          <w:lang w:val="fr-FR"/>
        </w:rPr>
        <w:t xml:space="preserve">Les sources et versions du projet sont gérées par </w:t>
      </w:r>
      <w:r w:rsidRPr="00332938">
        <w:rPr>
          <w:b/>
          <w:bCs/>
          <w:lang w:val="fr-FR"/>
        </w:rPr>
        <w:t>Git</w:t>
      </w:r>
      <w:r w:rsidRPr="00332938">
        <w:rPr>
          <w:lang w:val="fr-FR"/>
        </w:rPr>
        <w:t xml:space="preserve">, les dépendances et le packaging par </w:t>
      </w:r>
      <w:r w:rsidRPr="00332938">
        <w:rPr>
          <w:b/>
          <w:bCs/>
          <w:lang w:val="fr-FR"/>
        </w:rPr>
        <w:t xml:space="preserve">Apache </w:t>
      </w:r>
      <w:proofErr w:type="spellStart"/>
      <w:r w:rsidRPr="00332938">
        <w:rPr>
          <w:b/>
          <w:bCs/>
          <w:lang w:val="fr-FR"/>
        </w:rPr>
        <w:t>Maven</w:t>
      </w:r>
      <w:proofErr w:type="spellEnd"/>
      <w:r w:rsidRPr="00332938">
        <w:rPr>
          <w:b/>
          <w:bCs/>
          <w:lang w:val="fr-FR"/>
        </w:rPr>
        <w:t xml:space="preserve"> / </w:t>
      </w:r>
      <w:proofErr w:type="spellStart"/>
      <w:r w:rsidRPr="00332938">
        <w:rPr>
          <w:b/>
          <w:bCs/>
          <w:lang w:val="fr-FR"/>
        </w:rPr>
        <w:t>Grunt</w:t>
      </w:r>
      <w:proofErr w:type="spellEnd"/>
      <w:r w:rsidRPr="00332938">
        <w:rPr>
          <w:b/>
          <w:bCs/>
          <w:lang w:val="fr-FR"/>
        </w:rPr>
        <w:t xml:space="preserve"> / ...</w:t>
      </w:r>
      <w:r w:rsidRPr="00332938">
        <w:rPr>
          <w:lang w:val="fr-FR"/>
        </w:rPr>
        <w:t>.</w:t>
      </w:r>
    </w:p>
    <w:p w14:paraId="60F996EF" w14:textId="77777777" w:rsidR="00E12116" w:rsidRDefault="007A34FC">
      <w:pPr>
        <w:pStyle w:val="Corpsdetexte"/>
      </w:pPr>
      <w:r>
        <w:t>...</w:t>
      </w:r>
    </w:p>
    <w:p w14:paraId="62202A3C" w14:textId="77777777" w:rsidR="00E12116" w:rsidRDefault="007A34FC">
      <w:pPr>
        <w:pStyle w:val="Titre3"/>
      </w:pPr>
      <w:bookmarkStart w:id="20" w:name="_Toc70935317"/>
      <w:r>
        <w:t>Les couches</w:t>
      </w:r>
      <w:bookmarkEnd w:id="20"/>
    </w:p>
    <w:p w14:paraId="070130B8" w14:textId="77777777" w:rsidR="00E12116" w:rsidRPr="00332938" w:rsidRDefault="007A34FC">
      <w:pPr>
        <w:pStyle w:val="Corpsdetexte"/>
        <w:rPr>
          <w:lang w:val="fr-FR"/>
        </w:rPr>
      </w:pPr>
      <w:r w:rsidRPr="00332938">
        <w:rPr>
          <w:lang w:val="fr-FR"/>
        </w:rPr>
        <w:t>L'architecture applicative est la suivante :</w:t>
      </w:r>
    </w:p>
    <w:p w14:paraId="53B6AC0E" w14:textId="77777777" w:rsidR="00E12116" w:rsidRPr="00332938" w:rsidRDefault="007A34FC">
      <w:pPr>
        <w:pStyle w:val="Corpsdetexte"/>
        <w:numPr>
          <w:ilvl w:val="0"/>
          <w:numId w:val="6"/>
        </w:numPr>
        <w:spacing w:after="0"/>
        <w:rPr>
          <w:lang w:val="fr-FR"/>
        </w:rPr>
      </w:pPr>
      <w:proofErr w:type="gramStart"/>
      <w:r w:rsidRPr="00332938">
        <w:rPr>
          <w:lang w:val="fr-FR"/>
        </w:rPr>
        <w:t>une</w:t>
      </w:r>
      <w:proofErr w:type="gramEnd"/>
      <w:r w:rsidRPr="00332938">
        <w:rPr>
          <w:i/>
          <w:iCs/>
          <w:lang w:val="fr-FR"/>
        </w:rPr>
        <w:t xml:space="preserve"> </w:t>
      </w:r>
      <w:r w:rsidRPr="00332938">
        <w:rPr>
          <w:lang w:val="fr-FR"/>
        </w:rPr>
        <w:t>couche</w:t>
      </w:r>
      <w:r w:rsidRPr="00332938">
        <w:rPr>
          <w:b/>
          <w:bCs/>
          <w:lang w:val="fr-FR"/>
        </w:rPr>
        <w:t xml:space="preserve"> business</w:t>
      </w:r>
      <w:r w:rsidRPr="00332938">
        <w:rPr>
          <w:lang w:val="fr-FR"/>
        </w:rPr>
        <w:t> : responsable de la logique métier du composant</w:t>
      </w:r>
    </w:p>
    <w:p w14:paraId="21F36B2E" w14:textId="77777777" w:rsidR="00E12116" w:rsidRPr="00332938" w:rsidRDefault="007A34FC">
      <w:pPr>
        <w:pStyle w:val="Corpsdetexte"/>
        <w:numPr>
          <w:ilvl w:val="0"/>
          <w:numId w:val="6"/>
        </w:numPr>
        <w:spacing w:after="0"/>
        <w:rPr>
          <w:lang w:val="fr-FR"/>
        </w:rPr>
      </w:pPr>
      <w:proofErr w:type="gramStart"/>
      <w:r w:rsidRPr="00332938">
        <w:rPr>
          <w:lang w:val="fr-FR"/>
        </w:rPr>
        <w:t>une</w:t>
      </w:r>
      <w:proofErr w:type="gramEnd"/>
      <w:r w:rsidRPr="00332938">
        <w:rPr>
          <w:i/>
          <w:iCs/>
          <w:lang w:val="fr-FR"/>
        </w:rPr>
        <w:t xml:space="preserve"> </w:t>
      </w:r>
      <w:r w:rsidRPr="00332938">
        <w:rPr>
          <w:lang w:val="fr-FR"/>
        </w:rPr>
        <w:t>couche</w:t>
      </w:r>
      <w:r w:rsidRPr="00332938">
        <w:rPr>
          <w:b/>
          <w:bCs/>
          <w:lang w:val="fr-FR"/>
        </w:rPr>
        <w:t xml:space="preserve"> model</w:t>
      </w:r>
      <w:r w:rsidRPr="00332938">
        <w:rPr>
          <w:lang w:val="fr-FR"/>
        </w:rPr>
        <w:t> : implémentation du modèle des objets métiers</w:t>
      </w:r>
    </w:p>
    <w:p w14:paraId="1263923D" w14:textId="77777777" w:rsidR="00E12116" w:rsidRDefault="007A34FC">
      <w:pPr>
        <w:pStyle w:val="Corpsdetexte"/>
        <w:numPr>
          <w:ilvl w:val="0"/>
          <w:numId w:val="6"/>
        </w:numPr>
        <w:spacing w:after="0"/>
      </w:pPr>
      <w:r>
        <w:t>…</w:t>
      </w:r>
    </w:p>
    <w:p w14:paraId="10EDEF6D" w14:textId="77777777" w:rsidR="00E12116" w:rsidRDefault="007A34FC">
      <w:pPr>
        <w:pStyle w:val="Corpsdetexte"/>
        <w:numPr>
          <w:ilvl w:val="1"/>
          <w:numId w:val="6"/>
        </w:numPr>
        <w:spacing w:after="0"/>
      </w:pPr>
      <w:r>
        <w:t>…</w:t>
      </w:r>
    </w:p>
    <w:p w14:paraId="1306E418" w14:textId="77777777" w:rsidR="00E12116" w:rsidRDefault="007A34FC">
      <w:pPr>
        <w:pStyle w:val="Corpsdetexte"/>
        <w:numPr>
          <w:ilvl w:val="0"/>
          <w:numId w:val="6"/>
        </w:numPr>
        <w:spacing w:after="0"/>
      </w:pPr>
      <w:r>
        <w:t>...</w:t>
      </w:r>
    </w:p>
    <w:p w14:paraId="0A6928BD" w14:textId="77777777" w:rsidR="00E12116" w:rsidRDefault="007A34FC">
      <w:pPr>
        <w:pStyle w:val="Titre3"/>
      </w:pPr>
      <w:bookmarkStart w:id="21" w:name="_Toc70935318"/>
      <w:r>
        <w:t>Les modules</w:t>
      </w:r>
      <w:bookmarkEnd w:id="21"/>
    </w:p>
    <w:p w14:paraId="7F4CA117" w14:textId="77777777" w:rsidR="00E12116" w:rsidRPr="00332938" w:rsidRDefault="007A34FC">
      <w:pPr>
        <w:pStyle w:val="Corpsdetexte"/>
        <w:rPr>
          <w:lang w:val="fr-FR"/>
        </w:rPr>
      </w:pPr>
      <w:proofErr w:type="gramStart"/>
      <w:r>
        <w:rPr>
          <w:lang w:val="fr-FR"/>
        </w:rPr>
        <w:t>Ex:</w:t>
      </w:r>
      <w:proofErr w:type="gramEnd"/>
      <w:r>
        <w:rPr>
          <w:lang w:val="fr-FR"/>
        </w:rPr>
        <w:t xml:space="preserve"> modules </w:t>
      </w:r>
      <w:proofErr w:type="spellStart"/>
      <w:r>
        <w:rPr>
          <w:lang w:val="fr-FR"/>
        </w:rPr>
        <w:t>Maven</w:t>
      </w:r>
      <w:proofErr w:type="spellEnd"/>
      <w:r>
        <w:rPr>
          <w:lang w:val="fr-FR"/>
        </w:rPr>
        <w:t xml:space="preserve"> dans le cas d’application multi-module...</w:t>
      </w:r>
    </w:p>
    <w:p w14:paraId="39CCE5AB" w14:textId="77777777" w:rsidR="00E12116" w:rsidRDefault="007A34FC">
      <w:pPr>
        <w:pStyle w:val="Titre3"/>
      </w:pPr>
      <w:bookmarkStart w:id="22" w:name="_Toc70935319"/>
      <w:r>
        <w:t>Structure des sources</w:t>
      </w:r>
      <w:bookmarkEnd w:id="22"/>
    </w:p>
    <w:p w14:paraId="0493A3C5" w14:textId="77777777" w:rsidR="00E12116" w:rsidRPr="00332938" w:rsidRDefault="007A34FC">
      <w:pPr>
        <w:pStyle w:val="Corpsdetexte"/>
        <w:rPr>
          <w:lang w:val="fr-FR"/>
        </w:rPr>
      </w:pPr>
      <w:r>
        <w:rPr>
          <w:lang w:val="fr-FR"/>
        </w:rPr>
        <w:t>La structuration des répertoires du projet suit la logique suivante :</w:t>
      </w:r>
    </w:p>
    <w:p w14:paraId="2EFE7D75" w14:textId="77777777" w:rsidR="00E12116" w:rsidRPr="00332938" w:rsidRDefault="007A34FC">
      <w:pPr>
        <w:pStyle w:val="Corpsdetexte"/>
        <w:numPr>
          <w:ilvl w:val="0"/>
          <w:numId w:val="7"/>
        </w:numPr>
        <w:rPr>
          <w:lang w:val="fr-FR"/>
        </w:rPr>
      </w:pPr>
      <w:proofErr w:type="gramStart"/>
      <w:r>
        <w:rPr>
          <w:lang w:val="fr-FR"/>
        </w:rPr>
        <w:t>les</w:t>
      </w:r>
      <w:proofErr w:type="gramEnd"/>
      <w:r>
        <w:rPr>
          <w:lang w:val="fr-FR"/>
        </w:rPr>
        <w:t xml:space="preserve"> répertoires sources sont </w:t>
      </w:r>
      <w:proofErr w:type="spellStart"/>
      <w:r>
        <w:rPr>
          <w:lang w:val="fr-FR"/>
        </w:rPr>
        <w:t>crées</w:t>
      </w:r>
      <w:proofErr w:type="spellEnd"/>
      <w:r>
        <w:rPr>
          <w:lang w:val="fr-FR"/>
        </w:rPr>
        <w:t xml:space="preserve"> de façon à respecter la philosophie </w:t>
      </w:r>
      <w:proofErr w:type="spellStart"/>
      <w:r>
        <w:rPr>
          <w:lang w:val="fr-FR"/>
        </w:rPr>
        <w:t>Maven</w:t>
      </w:r>
      <w:proofErr w:type="spellEnd"/>
      <w:r>
        <w:rPr>
          <w:lang w:val="fr-FR"/>
        </w:rPr>
        <w:t xml:space="preserve"> (à savoir : « convention plutôt que configuration »)</w:t>
      </w:r>
    </w:p>
    <w:p w14:paraId="741FB084" w14:textId="77777777" w:rsidR="00E12116" w:rsidRPr="00332938" w:rsidRDefault="007A34FC">
      <w:pPr>
        <w:pStyle w:val="Texteprformat"/>
        <w:ind w:left="720"/>
        <w:rPr>
          <w:lang w:val="fr-FR"/>
        </w:rPr>
      </w:pPr>
      <w:proofErr w:type="gramStart"/>
      <w:r>
        <w:rPr>
          <w:lang w:val="fr-FR"/>
        </w:rPr>
        <w:t>racine</w:t>
      </w:r>
      <w:proofErr w:type="gramEnd"/>
      <w:r>
        <w:rPr>
          <w:lang w:val="fr-FR"/>
        </w:rPr>
        <w:br/>
        <w:t xml:space="preserve"> ├─ </w:t>
      </w:r>
      <w:r>
        <w:rPr>
          <w:i/>
          <w:iCs/>
          <w:lang w:val="fr-FR"/>
        </w:rPr>
        <w:t>pom.xml</w:t>
      </w:r>
      <w:r>
        <w:rPr>
          <w:lang w:val="fr-FR"/>
        </w:rPr>
        <w:br/>
        <w:t xml:space="preserve"> ├─ &lt;</w:t>
      </w:r>
      <w:proofErr w:type="spellStart"/>
      <w:r>
        <w:rPr>
          <w:lang w:val="fr-FR"/>
        </w:rPr>
        <w:t>moduleX</w:t>
      </w:r>
      <w:proofErr w:type="spellEnd"/>
      <w:r>
        <w:rPr>
          <w:lang w:val="fr-FR"/>
        </w:rPr>
        <w:t>&gt;</w:t>
      </w:r>
      <w:r>
        <w:rPr>
          <w:lang w:val="fr-FR"/>
        </w:rPr>
        <w:br/>
        <w:t xml:space="preserve"> │   ├─ </w:t>
      </w:r>
      <w:r>
        <w:rPr>
          <w:i/>
          <w:iCs/>
          <w:lang w:val="fr-FR"/>
        </w:rPr>
        <w:t>pom.xml</w:t>
      </w:r>
      <w:r>
        <w:rPr>
          <w:lang w:val="fr-FR"/>
        </w:rPr>
        <w:br/>
        <w:t xml:space="preserve"> │   └─ </w:t>
      </w:r>
      <w:proofErr w:type="spellStart"/>
      <w:r>
        <w:rPr>
          <w:lang w:val="fr-FR"/>
        </w:rPr>
        <w:t>src</w:t>
      </w:r>
      <w:proofErr w:type="spellEnd"/>
      <w:r>
        <w:rPr>
          <w:lang w:val="fr-FR"/>
        </w:rPr>
        <w:br/>
        <w:t xml:space="preserve"> │       ├─ main</w:t>
      </w:r>
      <w:r>
        <w:rPr>
          <w:lang w:val="fr-FR"/>
        </w:rPr>
        <w:br/>
        <w:t xml:space="preserve"> │       │   ├─ java</w:t>
      </w:r>
      <w:r>
        <w:rPr>
          <w:lang w:val="fr-FR"/>
        </w:rPr>
        <w:br/>
        <w:t xml:space="preserve"> │       │   └─ </w:t>
      </w:r>
      <w:proofErr w:type="spellStart"/>
      <w:r>
        <w:rPr>
          <w:lang w:val="fr-FR"/>
        </w:rPr>
        <w:t>resources</w:t>
      </w:r>
      <w:proofErr w:type="spellEnd"/>
      <w:r>
        <w:rPr>
          <w:lang w:val="fr-FR"/>
        </w:rPr>
        <w:br/>
        <w:t xml:space="preserve"> │       └─ test</w:t>
      </w:r>
      <w:r>
        <w:rPr>
          <w:lang w:val="fr-FR"/>
        </w:rPr>
        <w:br/>
        <w:t xml:space="preserve"> │           ├─ java</w:t>
      </w:r>
      <w:r>
        <w:rPr>
          <w:lang w:val="fr-FR"/>
        </w:rPr>
        <w:br/>
        <w:t xml:space="preserve"> │           └─ </w:t>
      </w:r>
      <w:proofErr w:type="spellStart"/>
      <w:r>
        <w:rPr>
          <w:lang w:val="fr-FR"/>
        </w:rPr>
        <w:t>resources</w:t>
      </w:r>
      <w:proofErr w:type="spellEnd"/>
      <w:r>
        <w:rPr>
          <w:lang w:val="fr-FR"/>
        </w:rPr>
        <w:br/>
        <w:t xml:space="preserve"> ├─ &lt;</w:t>
      </w:r>
      <w:proofErr w:type="spellStart"/>
      <w:r>
        <w:rPr>
          <w:lang w:val="fr-FR"/>
        </w:rPr>
        <w:t>moduleY</w:t>
      </w:r>
      <w:proofErr w:type="spellEnd"/>
      <w:r>
        <w:rPr>
          <w:lang w:val="fr-FR"/>
        </w:rPr>
        <w:t>&gt;</w:t>
      </w:r>
      <w:r>
        <w:rPr>
          <w:lang w:val="fr-FR"/>
        </w:rPr>
        <w:br/>
        <w:t xml:space="preserve"> │   ├─ </w:t>
      </w:r>
      <w:r>
        <w:rPr>
          <w:i/>
          <w:iCs/>
          <w:lang w:val="fr-FR"/>
        </w:rPr>
        <w:t>pom.xml</w:t>
      </w:r>
      <w:r>
        <w:rPr>
          <w:lang w:val="fr-FR"/>
        </w:rPr>
        <w:br/>
        <w:t xml:space="preserve"> │   └─ </w:t>
      </w:r>
      <w:proofErr w:type="spellStart"/>
      <w:r>
        <w:rPr>
          <w:lang w:val="fr-FR"/>
        </w:rPr>
        <w:t>src</w:t>
      </w:r>
      <w:proofErr w:type="spellEnd"/>
      <w:r>
        <w:rPr>
          <w:lang w:val="fr-FR"/>
        </w:rPr>
        <w:br/>
        <w:t xml:space="preserve"> │       ├─ main</w:t>
      </w:r>
      <w:r>
        <w:rPr>
          <w:lang w:val="fr-FR"/>
        </w:rPr>
        <w:br/>
        <w:t xml:space="preserve"> │       │   ├─ java</w:t>
      </w:r>
      <w:r>
        <w:rPr>
          <w:lang w:val="fr-FR"/>
        </w:rPr>
        <w:br/>
      </w:r>
      <w:r>
        <w:rPr>
          <w:lang w:val="fr-FR"/>
        </w:rPr>
        <w:lastRenderedPageBreak/>
        <w:t xml:space="preserve"> │       │   └─ </w:t>
      </w:r>
      <w:proofErr w:type="spellStart"/>
      <w:r>
        <w:rPr>
          <w:lang w:val="fr-FR"/>
        </w:rPr>
        <w:t>resources</w:t>
      </w:r>
      <w:proofErr w:type="spellEnd"/>
      <w:r>
        <w:rPr>
          <w:lang w:val="fr-FR"/>
        </w:rPr>
        <w:br/>
        <w:t xml:space="preserve"> │       └─ test</w:t>
      </w:r>
      <w:r>
        <w:rPr>
          <w:lang w:val="fr-FR"/>
        </w:rPr>
        <w:br/>
        <w:t xml:space="preserve"> │           ├─ java</w:t>
      </w:r>
      <w:r>
        <w:rPr>
          <w:lang w:val="fr-FR"/>
        </w:rPr>
        <w:br/>
        <w:t xml:space="preserve"> │           └─ ressources</w:t>
      </w:r>
      <w:r>
        <w:rPr>
          <w:lang w:val="fr-FR"/>
        </w:rPr>
        <w:br/>
        <w:t xml:space="preserve"> └─ </w:t>
      </w:r>
      <w:proofErr w:type="spellStart"/>
      <w:r>
        <w:rPr>
          <w:lang w:val="fr-FR"/>
        </w:rPr>
        <w:t>src</w:t>
      </w:r>
      <w:proofErr w:type="spellEnd"/>
      <w:r>
        <w:rPr>
          <w:lang w:val="fr-FR"/>
        </w:rPr>
        <w:br/>
        <w:t xml:space="preserve">     └─ lib</w:t>
      </w:r>
      <w:r>
        <w:rPr>
          <w:lang w:val="fr-FR"/>
        </w:rPr>
        <w:br/>
      </w:r>
    </w:p>
    <w:p w14:paraId="7EC3AEF0" w14:textId="77777777" w:rsidR="00E12116" w:rsidRDefault="007A34FC">
      <w:pPr>
        <w:pStyle w:val="Corpsdetexte"/>
        <w:numPr>
          <w:ilvl w:val="0"/>
          <w:numId w:val="7"/>
        </w:numPr>
      </w:pPr>
      <w:r>
        <w:rPr>
          <w:rFonts w:ascii="Courier New" w:hAnsi="Courier New"/>
          <w:lang w:val="fr-FR"/>
        </w:rPr>
        <w:t>...</w:t>
      </w:r>
    </w:p>
    <w:p w14:paraId="341B181C" w14:textId="77777777" w:rsidR="00E12116" w:rsidRDefault="00E12116">
      <w:pPr>
        <w:pStyle w:val="Corpsdetexte"/>
        <w:rPr>
          <w:lang w:val="fr-FR"/>
        </w:rPr>
      </w:pPr>
    </w:p>
    <w:p w14:paraId="0E78CBCF" w14:textId="77777777" w:rsidR="00E12116" w:rsidRDefault="00E12116">
      <w:pPr>
        <w:pStyle w:val="Corpsdetexte"/>
        <w:rPr>
          <w:lang w:val="fr-FR"/>
        </w:rPr>
      </w:pPr>
    </w:p>
    <w:p w14:paraId="4B2F6B50" w14:textId="77777777" w:rsidR="00E12116" w:rsidRDefault="007A34FC">
      <w:pPr>
        <w:pStyle w:val="Titre2"/>
      </w:pPr>
      <w:bookmarkStart w:id="23" w:name="_Toc70935320"/>
      <w:r>
        <w:t>Application Web</w:t>
      </w:r>
      <w:bookmarkEnd w:id="23"/>
    </w:p>
    <w:p w14:paraId="7534AEDB" w14:textId="77777777" w:rsidR="00E12116" w:rsidRDefault="007A34FC">
      <w:pPr>
        <w:pStyle w:val="Corpsdetexte"/>
      </w:pPr>
      <w:r>
        <w:t>…</w:t>
      </w:r>
    </w:p>
    <w:p w14:paraId="0124FCC0" w14:textId="77777777" w:rsidR="00E12116" w:rsidRPr="00332938" w:rsidRDefault="007A34FC">
      <w:pPr>
        <w:pStyle w:val="Corpsdetexte"/>
        <w:jc w:val="center"/>
        <w:rPr>
          <w:lang w:val="fr-FR"/>
        </w:rPr>
      </w:pPr>
      <w:r w:rsidRPr="00332938">
        <w:rPr>
          <w:lang w:val="fr-FR"/>
        </w:rPr>
        <w:t xml:space="preserve">Si besoin, diagramme UML de composants pour monter les différents modules et leur </w:t>
      </w:r>
      <w:proofErr w:type="spellStart"/>
      <w:r w:rsidRPr="00332938">
        <w:rPr>
          <w:lang w:val="fr-FR"/>
        </w:rPr>
        <w:t>inter-dépendances</w:t>
      </w:r>
      <w:proofErr w:type="spellEnd"/>
    </w:p>
    <w:p w14:paraId="03010887" w14:textId="77777777" w:rsidR="00E12116" w:rsidRDefault="007A34FC">
      <w:pPr>
        <w:pStyle w:val="Titre2"/>
      </w:pPr>
      <w:bookmarkStart w:id="24" w:name="_Toc70935321"/>
      <w:r>
        <w:t xml:space="preserve">Application </w:t>
      </w:r>
      <w:proofErr w:type="spellStart"/>
      <w:r>
        <w:t>Xxx</w:t>
      </w:r>
      <w:bookmarkEnd w:id="24"/>
      <w:proofErr w:type="spellEnd"/>
    </w:p>
    <w:p w14:paraId="59B0CE0D" w14:textId="77777777" w:rsidR="00E12116" w:rsidRDefault="007A34FC">
      <w:pPr>
        <w:pStyle w:val="Corpsdetexte"/>
      </w:pPr>
      <w:r>
        <w:rPr>
          <w:lang w:val="fr-FR"/>
        </w:rPr>
        <w:t>…</w:t>
      </w:r>
    </w:p>
    <w:p w14:paraId="6EDDB819" w14:textId="77777777" w:rsidR="00E12116" w:rsidRDefault="007A34FC">
      <w:pPr>
        <w:pStyle w:val="Titre1"/>
      </w:pPr>
      <w:bookmarkStart w:id="25" w:name="_Toc70935322"/>
      <w:r>
        <w:lastRenderedPageBreak/>
        <w:t xml:space="preserve">Points </w:t>
      </w:r>
      <w:proofErr w:type="spellStart"/>
      <w:r>
        <w:t>particuliers</w:t>
      </w:r>
      <w:bookmarkEnd w:id="25"/>
      <w:proofErr w:type="spellEnd"/>
    </w:p>
    <w:p w14:paraId="4AEC93D6" w14:textId="77777777" w:rsidR="00E12116" w:rsidRDefault="007A34FC">
      <w:pPr>
        <w:pStyle w:val="Titre2"/>
      </w:pPr>
      <w:bookmarkStart w:id="26" w:name="_Toc70935323"/>
      <w:r>
        <w:t>Gestion des logs</w:t>
      </w:r>
      <w:bookmarkEnd w:id="26"/>
    </w:p>
    <w:p w14:paraId="70F06336" w14:textId="77777777" w:rsidR="00E12116" w:rsidRDefault="007A34FC">
      <w:pPr>
        <w:pStyle w:val="Corpsdetexte"/>
      </w:pPr>
      <w:r>
        <w:t>…</w:t>
      </w:r>
    </w:p>
    <w:p w14:paraId="511B1317" w14:textId="77777777" w:rsidR="00E12116" w:rsidRDefault="007A34FC">
      <w:pPr>
        <w:pStyle w:val="Titre2"/>
      </w:pPr>
      <w:bookmarkStart w:id="27" w:name="__RefHeading__7193_1280642937"/>
      <w:bookmarkStart w:id="28" w:name="_Toc70935324"/>
      <w:bookmarkEnd w:id="27"/>
      <w:proofErr w:type="spellStart"/>
      <w:r>
        <w:t>Fichiers</w:t>
      </w:r>
      <w:proofErr w:type="spellEnd"/>
      <w:r>
        <w:t xml:space="preserve"> de configuration</w:t>
      </w:r>
      <w:bookmarkEnd w:id="28"/>
    </w:p>
    <w:p w14:paraId="16B83898" w14:textId="77777777" w:rsidR="00E12116" w:rsidRDefault="007A34FC">
      <w:pPr>
        <w:pStyle w:val="Titre3"/>
      </w:pPr>
      <w:bookmarkStart w:id="29" w:name="_Toc70935325"/>
      <w:r>
        <w:t>Application web</w:t>
      </w:r>
      <w:bookmarkEnd w:id="29"/>
    </w:p>
    <w:p w14:paraId="345FCD87" w14:textId="77777777" w:rsidR="00E12116" w:rsidRDefault="007A34FC">
      <w:pPr>
        <w:pStyle w:val="Corpsdetexte"/>
      </w:pPr>
      <w:r>
        <w:t>...</w:t>
      </w:r>
    </w:p>
    <w:p w14:paraId="5A5C7142" w14:textId="77777777" w:rsidR="00E12116" w:rsidRDefault="007A34FC">
      <w:pPr>
        <w:pStyle w:val="Titre4"/>
      </w:pPr>
      <w:bookmarkStart w:id="30" w:name="_Toc70935326"/>
      <w:proofErr w:type="spellStart"/>
      <w:r>
        <w:t>Datasources</w:t>
      </w:r>
      <w:bookmarkEnd w:id="30"/>
      <w:proofErr w:type="spellEnd"/>
    </w:p>
    <w:p w14:paraId="2771DA2D" w14:textId="77777777" w:rsidR="00E12116" w:rsidRDefault="007A34FC">
      <w:pPr>
        <w:pStyle w:val="Corpsdetexte"/>
      </w:pPr>
      <w:r>
        <w:t>...</w:t>
      </w:r>
    </w:p>
    <w:p w14:paraId="55CBCB16" w14:textId="77777777" w:rsidR="00E12116" w:rsidRDefault="007A34FC">
      <w:pPr>
        <w:pStyle w:val="Titre4"/>
      </w:pPr>
      <w:bookmarkStart w:id="31" w:name="_Toc70935327"/>
      <w:proofErr w:type="spellStart"/>
      <w:r>
        <w:t>Fichier</w:t>
      </w:r>
      <w:proofErr w:type="spellEnd"/>
      <w:r>
        <w:t xml:space="preserve"> </w:t>
      </w:r>
      <w:proofErr w:type="spellStart"/>
      <w:r>
        <w:t>xxx.yyy</w:t>
      </w:r>
      <w:bookmarkEnd w:id="31"/>
      <w:proofErr w:type="spellEnd"/>
    </w:p>
    <w:p w14:paraId="063AE390" w14:textId="77777777" w:rsidR="00E12116" w:rsidRDefault="007A34FC">
      <w:r>
        <w:t>...</w:t>
      </w:r>
    </w:p>
    <w:p w14:paraId="1C38B340" w14:textId="77777777" w:rsidR="00E12116" w:rsidRDefault="007A34FC">
      <w:pPr>
        <w:pStyle w:val="Titre3"/>
      </w:pPr>
      <w:bookmarkStart w:id="32" w:name="_Toc70935328"/>
      <w:r>
        <w:t xml:space="preserve">Application </w:t>
      </w:r>
      <w:proofErr w:type="spellStart"/>
      <w:r>
        <w:t>Xxx</w:t>
      </w:r>
      <w:bookmarkEnd w:id="32"/>
      <w:proofErr w:type="spellEnd"/>
    </w:p>
    <w:p w14:paraId="464170F9" w14:textId="77777777" w:rsidR="00E12116" w:rsidRDefault="007A34FC">
      <w:pPr>
        <w:pStyle w:val="Corpsdetexte"/>
      </w:pPr>
      <w:r>
        <w:t>...</w:t>
      </w:r>
    </w:p>
    <w:p w14:paraId="5797C850" w14:textId="77777777" w:rsidR="00E12116" w:rsidRDefault="007A34FC">
      <w:pPr>
        <w:pStyle w:val="Titre2"/>
      </w:pPr>
      <w:bookmarkStart w:id="33" w:name="_Toc70935329"/>
      <w:proofErr w:type="spellStart"/>
      <w:r>
        <w:t>Ressources</w:t>
      </w:r>
      <w:bookmarkEnd w:id="33"/>
      <w:proofErr w:type="spellEnd"/>
    </w:p>
    <w:p w14:paraId="74EC8651" w14:textId="77777777" w:rsidR="00E12116" w:rsidRDefault="007A34FC">
      <w:pPr>
        <w:pStyle w:val="Corpsdetexte"/>
      </w:pPr>
      <w:r>
        <w:t>...</w:t>
      </w:r>
    </w:p>
    <w:p w14:paraId="30E9C8CA" w14:textId="77777777" w:rsidR="00E12116" w:rsidRDefault="007A34FC">
      <w:pPr>
        <w:pStyle w:val="Titre2"/>
      </w:pPr>
      <w:bookmarkStart w:id="34" w:name="_Toc70935330"/>
      <w:proofErr w:type="spellStart"/>
      <w:r>
        <w:t>Environnement</w:t>
      </w:r>
      <w:proofErr w:type="spellEnd"/>
      <w:r>
        <w:t xml:space="preserve"> de </w:t>
      </w:r>
      <w:proofErr w:type="spellStart"/>
      <w:r>
        <w:t>développement</w:t>
      </w:r>
      <w:bookmarkEnd w:id="34"/>
      <w:proofErr w:type="spellEnd"/>
    </w:p>
    <w:p w14:paraId="13C8AE80" w14:textId="77777777" w:rsidR="00E12116" w:rsidRDefault="00E12116">
      <w:pPr>
        <w:pStyle w:val="Corpsdetexte"/>
      </w:pPr>
    </w:p>
    <w:p w14:paraId="14DB120F" w14:textId="77777777" w:rsidR="00E12116" w:rsidRDefault="007A34FC">
      <w:pPr>
        <w:pStyle w:val="Titre2"/>
      </w:pPr>
      <w:bookmarkStart w:id="35" w:name="_Toc70935331"/>
      <w:proofErr w:type="spellStart"/>
      <w:r>
        <w:t>Procédure</w:t>
      </w:r>
      <w:proofErr w:type="spellEnd"/>
      <w:r>
        <w:t xml:space="preserve"> de packaging / livraison</w:t>
      </w:r>
      <w:bookmarkEnd w:id="35"/>
    </w:p>
    <w:p w14:paraId="33508DB6" w14:textId="77777777" w:rsidR="00E12116" w:rsidRDefault="00E12116">
      <w:pPr>
        <w:pStyle w:val="Corpsdetexte"/>
      </w:pPr>
    </w:p>
    <w:p w14:paraId="345944CD" w14:textId="77777777" w:rsidR="00E12116" w:rsidRDefault="007A34FC">
      <w:pPr>
        <w:pStyle w:val="Titre2"/>
      </w:pPr>
      <w:bookmarkStart w:id="36" w:name="_Toc70935332"/>
      <w:r>
        <w:t>XXX</w:t>
      </w:r>
      <w:bookmarkEnd w:id="36"/>
    </w:p>
    <w:p w14:paraId="5FB14376" w14:textId="77777777" w:rsidR="00E12116" w:rsidRDefault="007A34FC">
      <w:pPr>
        <w:pStyle w:val="Corpsdetexte"/>
      </w:pPr>
      <w:r>
        <w:t>…</w:t>
      </w:r>
    </w:p>
    <w:p w14:paraId="2E7601A6" w14:textId="77777777" w:rsidR="00E12116" w:rsidRDefault="00E12116">
      <w:pPr>
        <w:pStyle w:val="Corpsdetexte"/>
      </w:pPr>
    </w:p>
    <w:p w14:paraId="002A19D8" w14:textId="77777777" w:rsidR="00E12116" w:rsidRDefault="00E12116">
      <w:pPr>
        <w:pStyle w:val="Corpsdetexte"/>
      </w:pPr>
    </w:p>
    <w:p w14:paraId="6A2E3375" w14:textId="77777777" w:rsidR="00E12116" w:rsidRDefault="007A34FC">
      <w:pPr>
        <w:pStyle w:val="Titre1"/>
      </w:pPr>
      <w:bookmarkStart w:id="37" w:name="_Toc70935333"/>
      <w:proofErr w:type="spellStart"/>
      <w:r>
        <w:lastRenderedPageBreak/>
        <w:t>Glossaire</w:t>
      </w:r>
      <w:bookmarkEnd w:id="37"/>
      <w:proofErr w:type="spellEnd"/>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E12116" w14:paraId="11E7475C" w14:textId="77777777">
        <w:tc>
          <w:tcPr>
            <w:tcW w:w="2099" w:type="dxa"/>
            <w:tcBorders>
              <w:top w:val="none" w:sz="1" w:space="0" w:color="000000"/>
              <w:left w:val="none" w:sz="1" w:space="0" w:color="000000"/>
              <w:bottom w:val="none" w:sz="1" w:space="0" w:color="000000"/>
            </w:tcBorders>
            <w:shd w:val="clear" w:color="auto" w:fill="auto"/>
          </w:tcPr>
          <w:p w14:paraId="0978EDFE" w14:textId="77777777" w:rsidR="00E12116" w:rsidRDefault="00E12116">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7F4EED01" w14:textId="77777777" w:rsidR="00E12116" w:rsidRDefault="00E12116">
            <w:pPr>
              <w:pStyle w:val="Contenudetableau"/>
              <w:jc w:val="both"/>
            </w:pPr>
          </w:p>
        </w:tc>
      </w:tr>
      <w:tr w:rsidR="00E12116" w14:paraId="4F24C08F" w14:textId="77777777">
        <w:tc>
          <w:tcPr>
            <w:tcW w:w="2099" w:type="dxa"/>
            <w:tcBorders>
              <w:left w:val="none" w:sz="1" w:space="0" w:color="000000"/>
              <w:bottom w:val="none" w:sz="1" w:space="0" w:color="000000"/>
            </w:tcBorders>
            <w:shd w:val="clear" w:color="auto" w:fill="auto"/>
          </w:tcPr>
          <w:p w14:paraId="70A961F8" w14:textId="77777777" w:rsidR="00E12116" w:rsidRDefault="00E12116">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14:paraId="2D206739" w14:textId="77777777" w:rsidR="00E12116" w:rsidRDefault="00E12116">
            <w:pPr>
              <w:pStyle w:val="Contenudetableau"/>
              <w:jc w:val="both"/>
            </w:pPr>
          </w:p>
        </w:tc>
      </w:tr>
    </w:tbl>
    <w:p w14:paraId="4FFC1965" w14:textId="77777777" w:rsidR="007A34FC" w:rsidRDefault="007A34FC">
      <w:pPr>
        <w:pStyle w:val="Corpsdetexte"/>
      </w:pPr>
    </w:p>
    <w:sectPr w:rsidR="007A34FC">
      <w:headerReference w:type="default" r:id="rId9"/>
      <w:footerReference w:type="even" r:id="rId10"/>
      <w:footerReference w:type="default" r:id="rId11"/>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07491" w14:textId="77777777" w:rsidR="00D149E4" w:rsidRDefault="00D149E4">
      <w:r>
        <w:separator/>
      </w:r>
    </w:p>
  </w:endnote>
  <w:endnote w:type="continuationSeparator" w:id="0">
    <w:p w14:paraId="33E6749E" w14:textId="77777777" w:rsidR="00D149E4" w:rsidRDefault="00D14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Open Sans">
    <w:altName w:val="Segoe UI"/>
    <w:panose1 w:val="020B0604020202020204"/>
    <w:charset w:val="00"/>
    <w:family w:val="swiss"/>
    <w:pitch w:val="variable"/>
    <w:sig w:usb0="E00002EF" w:usb1="4000205B" w:usb2="00000028" w:usb3="00000000" w:csb0="0000019F" w:csb1="00000000"/>
  </w:font>
  <w:font w:name="Source Han Sans CN Regular">
    <w:altName w:val="Calibri"/>
    <w:panose1 w:val="020B0604020202020204"/>
    <w:charset w:val="01"/>
    <w:family w:val="auto"/>
    <w:pitch w:val="variable"/>
  </w:font>
  <w:font w:name="Lohit Devanagari">
    <w:altName w:val="Calibri"/>
    <w:panose1 w:val="020B0604020202020204"/>
    <w:charset w:val="01"/>
    <w:family w:val="auto"/>
    <w:pitch w:val="variable"/>
  </w:font>
  <w:font w:name="Droid Sans">
    <w:altName w:val="Segoe UI"/>
    <w:panose1 w:val="020B0604020202020204"/>
    <w:charset w:val="01"/>
    <w:family w:val="swiss"/>
    <w:pitch w:val="variable"/>
  </w:font>
  <w:font w:name="Helvetica 55 Roman">
    <w:panose1 w:val="00000000000000000000"/>
    <w:charset w:val="00"/>
    <w:family w:val="auto"/>
    <w:pitch w:val="variable"/>
    <w:sig w:usb0="E00002FF" w:usb1="5000785B" w:usb2="00000000" w:usb3="00000000" w:csb0="0000019F" w:csb1="00000000"/>
  </w:font>
  <w:font w:name="Harabara">
    <w:panose1 w:val="020B0604020202020204"/>
    <w:charset w:val="01"/>
    <w:family w:val="swiss"/>
    <w:pitch w:val="variable"/>
  </w:font>
  <w:font w:name="DejaVu Sans">
    <w:altName w:val="Verdana"/>
    <w:panose1 w:val="020B0604020202020204"/>
    <w:charset w:val="01"/>
    <w:family w:val="swiss"/>
    <w:pitch w:val="default"/>
  </w:font>
  <w:font w:name="Droid Sans Mono">
    <w:panose1 w:val="020B0604020202020204"/>
    <w:charset w:val="01"/>
    <w:family w:val="swiss"/>
    <w:pitch w:val="fixed"/>
  </w:font>
  <w:font w:name="Helvetica 45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ontserrat">
    <w:altName w:val="Times New Roman"/>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2101007328"/>
      <w:docPartObj>
        <w:docPartGallery w:val="Page Numbers (Bottom of Page)"/>
        <w:docPartUnique/>
      </w:docPartObj>
    </w:sdtPr>
    <w:sdtEndPr>
      <w:rPr>
        <w:rStyle w:val="Numrodepage"/>
      </w:rPr>
    </w:sdtEndPr>
    <w:sdtContent>
      <w:p w14:paraId="1C724C65" w14:textId="0679777F" w:rsidR="0041262D" w:rsidRDefault="0041262D" w:rsidP="0017452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17AB60C" w14:textId="77777777" w:rsidR="0041262D" w:rsidRDefault="0041262D" w:rsidP="0041262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15" w:type="dxa"/>
      <w:jc w:val="center"/>
      <w:tblLayout w:type="fixed"/>
      <w:tblCellMar>
        <w:left w:w="57" w:type="dxa"/>
        <w:right w:w="57" w:type="dxa"/>
      </w:tblCellMar>
      <w:tblLook w:val="0000" w:firstRow="0" w:lastRow="0" w:firstColumn="0" w:lastColumn="0" w:noHBand="0" w:noVBand="0"/>
    </w:tblPr>
    <w:tblGrid>
      <w:gridCol w:w="2778"/>
      <w:gridCol w:w="8137"/>
    </w:tblGrid>
    <w:tr w:rsidR="0041262D" w:rsidRPr="00FF4810" w14:paraId="740E9BCA" w14:textId="77777777" w:rsidTr="0041262D">
      <w:trPr>
        <w:trHeight w:val="112"/>
        <w:jc w:val="center"/>
      </w:trPr>
      <w:tc>
        <w:tcPr>
          <w:tcW w:w="2778" w:type="dxa"/>
          <w:shd w:val="clear" w:color="auto" w:fill="E6E6E6"/>
        </w:tcPr>
        <w:p w14:paraId="418211C7" w14:textId="77777777" w:rsidR="0041262D" w:rsidRDefault="0041262D" w:rsidP="0041262D">
          <w:pPr>
            <w:ind w:right="360"/>
            <w:rPr>
              <w:rFonts w:ascii="Open Sans Condensed Light" w:hAnsi="Open Sans Condensed Light"/>
              <w:color w:val="363636"/>
              <w:sz w:val="18"/>
              <w:szCs w:val="18"/>
            </w:rPr>
          </w:pPr>
          <w:r>
            <w:rPr>
              <w:b/>
              <w:color w:val="363636"/>
              <w:sz w:val="20"/>
              <w:szCs w:val="20"/>
            </w:rPr>
            <w:t xml:space="preserve">Rico </w:t>
          </w:r>
          <w:proofErr w:type="spellStart"/>
          <w:r>
            <w:rPr>
              <w:b/>
              <w:color w:val="363636"/>
              <w:sz w:val="20"/>
              <w:szCs w:val="20"/>
            </w:rPr>
            <w:t>DevFS</w:t>
          </w:r>
          <w:proofErr w:type="spellEnd"/>
          <w:r>
            <w:rPr>
              <w:b/>
              <w:color w:val="363636"/>
              <w:sz w:val="20"/>
              <w:szCs w:val="20"/>
            </w:rPr>
            <w:t xml:space="preserve"> Project</w:t>
          </w:r>
        </w:p>
      </w:tc>
      <w:tc>
        <w:tcPr>
          <w:tcW w:w="8137" w:type="dxa"/>
          <w:shd w:val="clear" w:color="auto" w:fill="E6E6E6"/>
        </w:tcPr>
        <w:p w14:paraId="35F0DB02" w14:textId="77777777" w:rsidR="0041262D" w:rsidRPr="0041262D" w:rsidRDefault="0041262D" w:rsidP="0041262D">
          <w:pPr>
            <w:rPr>
              <w:rFonts w:ascii="Open Sans Condensed Light" w:hAnsi="Open Sans Condensed Light"/>
              <w:color w:val="363636"/>
              <w:sz w:val="18"/>
              <w:szCs w:val="18"/>
              <w:lang w:val="fr-FR"/>
            </w:rPr>
          </w:pPr>
          <w:r w:rsidRPr="0041262D">
            <w:rPr>
              <w:rFonts w:ascii="Open Sans Condensed Light" w:hAnsi="Open Sans Condensed Light"/>
              <w:color w:val="363636"/>
              <w:sz w:val="18"/>
              <w:szCs w:val="18"/>
              <w:lang w:val="fr-FR"/>
            </w:rPr>
            <w:t xml:space="preserve">36 Rue Sainte, 13001 Marseille – 0123456789&gt; – </w:t>
          </w:r>
          <w:r w:rsidR="00D149E4">
            <w:fldChar w:fldCharType="begin"/>
          </w:r>
          <w:r w:rsidR="00D149E4" w:rsidRPr="00FF4810">
            <w:rPr>
              <w:lang w:val="fr-FR"/>
            </w:rPr>
            <w:instrText xml:space="preserve"> HYPERLINK "mailto:rico@leloft.co" </w:instrText>
          </w:r>
          <w:r w:rsidR="00D149E4">
            <w:fldChar w:fldCharType="separate"/>
          </w:r>
          <w:r w:rsidRPr="0041262D">
            <w:rPr>
              <w:rStyle w:val="Lienhypertexte"/>
              <w:rFonts w:ascii="Open Sans Condensed Light" w:hAnsi="Open Sans Condensed Light"/>
              <w:sz w:val="18"/>
              <w:szCs w:val="18"/>
              <w:lang w:val="fr-FR"/>
            </w:rPr>
            <w:t>rico@leloft.co</w:t>
          </w:r>
          <w:r w:rsidR="00D149E4">
            <w:rPr>
              <w:rStyle w:val="Lienhypertexte"/>
              <w:rFonts w:ascii="Open Sans Condensed Light" w:hAnsi="Open Sans Condensed Light"/>
              <w:sz w:val="18"/>
              <w:szCs w:val="18"/>
              <w:lang w:val="fr-FR"/>
            </w:rPr>
            <w:fldChar w:fldCharType="end"/>
          </w:r>
        </w:p>
      </w:tc>
    </w:tr>
    <w:tr w:rsidR="0041262D" w:rsidRPr="00FF4810" w14:paraId="1C4D0980" w14:textId="77777777" w:rsidTr="0041262D">
      <w:trPr>
        <w:trHeight w:val="182"/>
        <w:jc w:val="center"/>
      </w:trPr>
      <w:tc>
        <w:tcPr>
          <w:tcW w:w="2778" w:type="dxa"/>
          <w:shd w:val="clear" w:color="auto" w:fill="E6E6E6"/>
        </w:tcPr>
        <w:p w14:paraId="6F7B79D5" w14:textId="77777777" w:rsidR="0041262D" w:rsidRPr="0041262D" w:rsidRDefault="0041262D" w:rsidP="0041262D">
          <w:pPr>
            <w:ind w:right="-991"/>
            <w:rPr>
              <w:lang w:val="fr-FR"/>
            </w:rPr>
          </w:pPr>
          <w:r w:rsidRPr="0041262D">
            <w:rPr>
              <w:rFonts w:ascii="Open Sans Condensed Light" w:hAnsi="Open Sans Condensed Light"/>
              <w:color w:val="363636"/>
              <w:sz w:val="18"/>
              <w:szCs w:val="18"/>
              <w:lang w:val="fr-FR"/>
            </w:rPr>
            <w:t>https://leloft.co/#coworking/rico</w:t>
          </w:r>
        </w:p>
      </w:tc>
      <w:tc>
        <w:tcPr>
          <w:tcW w:w="8137" w:type="dxa"/>
          <w:shd w:val="clear" w:color="auto" w:fill="E6E6E6"/>
        </w:tcPr>
        <w:p w14:paraId="6EFDDE7B" w14:textId="77777777" w:rsidR="0041262D" w:rsidRPr="0041262D" w:rsidRDefault="0041262D" w:rsidP="0041262D">
          <w:pPr>
            <w:ind w:right="-765"/>
            <w:rPr>
              <w:lang w:val="fr-FR"/>
            </w:rPr>
          </w:pPr>
          <w:r w:rsidRPr="0041262D">
            <w:rPr>
              <w:rFonts w:ascii="Open Sans Condensed Light" w:hAnsi="Open Sans Condensed Light"/>
              <w:color w:val="363636"/>
              <w:sz w:val="18"/>
              <w:szCs w:val="18"/>
              <w:lang w:val="fr-FR"/>
            </w:rPr>
            <w:t xml:space="preserve">S.A.R.L. au capital de 1 000,00 € enregistrée au RCS de </w:t>
          </w:r>
          <w:proofErr w:type="spellStart"/>
          <w:r w:rsidRPr="0041262D">
            <w:rPr>
              <w:rFonts w:ascii="Open Sans Condensed Light" w:hAnsi="Open Sans Condensed Light"/>
              <w:color w:val="363636"/>
              <w:sz w:val="18"/>
              <w:szCs w:val="18"/>
              <w:lang w:val="fr-FR"/>
            </w:rPr>
            <w:t>Xxxx</w:t>
          </w:r>
          <w:proofErr w:type="spellEnd"/>
          <w:r w:rsidRPr="0041262D">
            <w:rPr>
              <w:rFonts w:ascii="Open Sans Condensed Light" w:hAnsi="Open Sans Condensed Light"/>
              <w:color w:val="363636"/>
              <w:sz w:val="18"/>
              <w:szCs w:val="18"/>
              <w:lang w:val="fr-FR"/>
            </w:rPr>
            <w:t xml:space="preserve"> – SIREN 999 999 999 – Code APE : 6202A</w:t>
          </w:r>
        </w:p>
      </w:tc>
    </w:tr>
  </w:tbl>
  <w:sdt>
    <w:sdtPr>
      <w:rPr>
        <w:rStyle w:val="Numrodepage"/>
      </w:rPr>
      <w:id w:val="-322511822"/>
      <w:docPartObj>
        <w:docPartGallery w:val="Page Numbers (Bottom of Page)"/>
        <w:docPartUnique/>
      </w:docPartObj>
    </w:sdtPr>
    <w:sdtEndPr>
      <w:rPr>
        <w:rStyle w:val="Numrodepage"/>
      </w:rPr>
    </w:sdtEndPr>
    <w:sdtContent>
      <w:p w14:paraId="1382EFAF" w14:textId="77777777" w:rsidR="0041262D" w:rsidRDefault="0041262D" w:rsidP="0041262D">
        <w:pPr>
          <w:pStyle w:val="Pieddepage"/>
          <w:framePr w:wrap="none" w:vAnchor="text" w:hAnchor="page" w:x="11401" w:y="364"/>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9144C61" w14:textId="77777777" w:rsidR="00E12116" w:rsidRPr="00332938" w:rsidRDefault="00E12116" w:rsidP="0041262D">
    <w:pPr>
      <w:jc w:val="right"/>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2576C" w14:textId="77777777" w:rsidR="00D149E4" w:rsidRDefault="00D149E4">
      <w:r>
        <w:separator/>
      </w:r>
    </w:p>
  </w:footnote>
  <w:footnote w:type="continuationSeparator" w:id="0">
    <w:p w14:paraId="00B88C58" w14:textId="77777777" w:rsidR="00D149E4" w:rsidRDefault="00D149E4">
      <w:r>
        <w:continuationSeparator/>
      </w:r>
    </w:p>
  </w:footnote>
  <w:footnote w:id="1">
    <w:p w14:paraId="7EF45557" w14:textId="2B0B6929" w:rsidR="006D0328" w:rsidRDefault="006D0328">
      <w:pPr>
        <w:pStyle w:val="Notedebasdepage"/>
      </w:pPr>
      <w:r>
        <w:rPr>
          <w:rStyle w:val="Appelnotedebasdep"/>
        </w:rPr>
        <w:footnoteRef/>
      </w:r>
      <w:r>
        <w:t xml:space="preserve"> Source : </w:t>
      </w:r>
      <w:r w:rsidRPr="00721E23">
        <w:t>https://www.angularchef.com/recette/2/</w:t>
      </w:r>
    </w:p>
  </w:footnote>
  <w:footnote w:id="2">
    <w:p w14:paraId="03EA409F" w14:textId="08043247" w:rsidR="006D0328" w:rsidRDefault="006D0328" w:rsidP="009E320F">
      <w:pPr>
        <w:pStyle w:val="Notedebasdepage"/>
        <w:jc w:val="both"/>
      </w:pPr>
      <w:r>
        <w:rPr>
          <w:rStyle w:val="Appelnotedebasdep"/>
        </w:rPr>
        <w:footnoteRef/>
      </w:r>
      <w:r>
        <w:t xml:space="preserve"> Extrait de : « </w:t>
      </w:r>
      <w:r w:rsidRPr="006D0328">
        <w:t>Mise en place d’un nouveau système informatique pour l’ensemble des pizzerias du groupe OC Pizza</w:t>
      </w:r>
      <w:r>
        <w:t> », page 39</w:t>
      </w:r>
    </w:p>
  </w:footnote>
  <w:footnote w:id="3">
    <w:p w14:paraId="3C9359B8" w14:textId="6F400E14" w:rsidR="00F65F5B" w:rsidRDefault="00F65F5B">
      <w:pPr>
        <w:pStyle w:val="Notedebasdepage"/>
      </w:pPr>
      <w:r>
        <w:rPr>
          <w:rStyle w:val="Appelnotedebasdep"/>
        </w:rPr>
        <w:footnoteRef/>
      </w:r>
      <w:r>
        <w:t xml:space="preserve"> Ibid. page 39</w:t>
      </w:r>
    </w:p>
  </w:footnote>
  <w:footnote w:id="4">
    <w:p w14:paraId="5A11AED2" w14:textId="6E9E78B3" w:rsidR="00441372" w:rsidRPr="00441372" w:rsidRDefault="00441372" w:rsidP="00927E0E">
      <w:pPr>
        <w:widowControl/>
        <w:suppressAutoHyphens w:val="0"/>
        <w:jc w:val="both"/>
        <w:rPr>
          <w:rFonts w:asciiTheme="minorHAnsi" w:eastAsiaTheme="minorHAnsi" w:hAnsiTheme="minorHAnsi" w:cstheme="minorBidi"/>
          <w:kern w:val="0"/>
          <w:sz w:val="20"/>
          <w:szCs w:val="20"/>
          <w:lang w:val="fr-FR" w:eastAsia="en-US" w:bidi="ar-SA"/>
        </w:rPr>
      </w:pPr>
      <w:r>
        <w:rPr>
          <w:rStyle w:val="Appelnotedebasdep"/>
        </w:rPr>
        <w:footnoteRef/>
      </w:r>
      <w:r w:rsidRPr="00441372">
        <w:rPr>
          <w:lang w:val="fr-FR"/>
        </w:rPr>
        <w:t xml:space="preserve"> </w:t>
      </w:r>
      <w:r w:rsidRPr="00441372">
        <w:rPr>
          <w:rFonts w:asciiTheme="minorHAnsi" w:eastAsiaTheme="minorHAnsi" w:hAnsiTheme="minorHAnsi" w:cstheme="minorBidi"/>
          <w:kern w:val="0"/>
          <w:sz w:val="20"/>
          <w:szCs w:val="20"/>
          <w:lang w:val="fr-FR" w:eastAsia="en-US" w:bidi="ar-SA"/>
        </w:rPr>
        <w:t>Le Responsive Design ou plus précisément le Responsive Web Design (RWD) est une technique de conception d’interface digitale qui fait en sorte que l’affichage d’une quelconque page d’un site s’adapte de façon automatique à la taille de l’écran du terminal qui le lit.</w:t>
      </w:r>
      <w:r w:rsidR="00927E0E">
        <w:rPr>
          <w:rFonts w:asciiTheme="minorHAnsi" w:eastAsiaTheme="minorHAnsi" w:hAnsiTheme="minorHAnsi" w:cstheme="minorBidi"/>
          <w:kern w:val="0"/>
          <w:sz w:val="20"/>
          <w:szCs w:val="20"/>
          <w:lang w:val="fr-FR" w:eastAsia="en-US" w:bidi="ar-SA"/>
        </w:rPr>
        <w:t xml:space="preserve"> Source : </w:t>
      </w:r>
      <w:r w:rsidR="00D149E4">
        <w:fldChar w:fldCharType="begin"/>
      </w:r>
      <w:r w:rsidR="00D149E4" w:rsidRPr="00FF4810">
        <w:rPr>
          <w:lang w:val="fr-FR"/>
        </w:rPr>
        <w:instrText xml:space="preserve"> HYPERLINK "https://www.seo.fr/definition/responsive-design" \l ":~:text=Le%20Responsive%20Design%20ou%20plus,du%20terminal%20qui%20le%20lit" </w:instrText>
      </w:r>
      <w:r w:rsidR="00D149E4">
        <w:fldChar w:fldCharType="separate"/>
      </w:r>
      <w:r w:rsidR="00927E0E" w:rsidRPr="00174523">
        <w:rPr>
          <w:rStyle w:val="Lienhypertexte"/>
          <w:rFonts w:asciiTheme="minorHAnsi" w:eastAsiaTheme="minorHAnsi" w:hAnsiTheme="minorHAnsi" w:cstheme="minorBidi"/>
          <w:kern w:val="0"/>
          <w:sz w:val="20"/>
          <w:szCs w:val="20"/>
          <w:lang w:val="fr-FR" w:eastAsia="en-US" w:bidi="ar-SA"/>
        </w:rPr>
        <w:t>https://www.seo.fr/definition/responsive-design#:~:text=Le%20Responsive%20Design%20ou%20plus,du%20terminal%20qui%20le%20lit</w:t>
      </w:r>
      <w:r w:rsidR="00D149E4">
        <w:rPr>
          <w:rStyle w:val="Lienhypertexte"/>
          <w:rFonts w:asciiTheme="minorHAnsi" w:eastAsiaTheme="minorHAnsi" w:hAnsiTheme="minorHAnsi" w:cstheme="minorBidi"/>
          <w:kern w:val="0"/>
          <w:sz w:val="20"/>
          <w:szCs w:val="20"/>
          <w:lang w:val="fr-FR" w:eastAsia="en-US" w:bidi="ar-SA"/>
        </w:rPr>
        <w:fldChar w:fldCharType="end"/>
      </w:r>
      <w:r w:rsidR="00927E0E" w:rsidRPr="00927E0E">
        <w:rPr>
          <w:rFonts w:asciiTheme="minorHAnsi" w:eastAsiaTheme="minorHAnsi" w:hAnsiTheme="minorHAnsi" w:cstheme="minorBidi"/>
          <w:kern w:val="0"/>
          <w:sz w:val="20"/>
          <w:szCs w:val="20"/>
          <w:lang w:val="fr-FR" w:eastAsia="en-US" w:bidi="ar-SA"/>
        </w:rPr>
        <w:t>.</w:t>
      </w:r>
      <w:r w:rsidR="00927E0E">
        <w:rPr>
          <w:rFonts w:asciiTheme="minorHAnsi" w:eastAsiaTheme="minorHAnsi" w:hAnsiTheme="minorHAnsi" w:cstheme="minorBidi"/>
          <w:kern w:val="0"/>
          <w:sz w:val="20"/>
          <w:szCs w:val="20"/>
          <w:lang w:val="fr-FR" w:eastAsia="en-US" w:bidi="ar-S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E12116" w14:paraId="28D7B71B" w14:textId="77777777" w:rsidTr="00182C25">
      <w:tc>
        <w:tcPr>
          <w:tcW w:w="4818" w:type="dxa"/>
          <w:shd w:val="clear" w:color="auto" w:fill="auto"/>
        </w:tcPr>
        <w:p w14:paraId="72C0C607" w14:textId="2DBBC558" w:rsidR="00E12116" w:rsidRDefault="00182C25">
          <w:r>
            <w:rPr>
              <w:noProof/>
            </w:rPr>
            <w:drawing>
              <wp:anchor distT="0" distB="0" distL="114300" distR="114300" simplePos="0" relativeHeight="251658240" behindDoc="1" locked="0" layoutInCell="1" allowOverlap="1" wp14:anchorId="00AA210E" wp14:editId="4F36969C">
                <wp:simplePos x="0" y="0"/>
                <wp:positionH relativeFrom="column">
                  <wp:posOffset>-356235</wp:posOffset>
                </wp:positionH>
                <wp:positionV relativeFrom="paragraph">
                  <wp:posOffset>-516255</wp:posOffset>
                </wp:positionV>
                <wp:extent cx="1569085" cy="795020"/>
                <wp:effectExtent l="0" t="0" r="5715" b="5080"/>
                <wp:wrapNone/>
                <wp:docPr id="1" name="Image 1"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569085" cy="795020"/>
                        </a:xfrm>
                        <a:prstGeom prst="rect">
                          <a:avLst/>
                        </a:prstGeom>
                      </pic:spPr>
                    </pic:pic>
                  </a:graphicData>
                </a:graphic>
                <wp14:sizeRelH relativeFrom="margin">
                  <wp14:pctWidth>0</wp14:pctWidth>
                </wp14:sizeRelH>
                <wp14:sizeRelV relativeFrom="margin">
                  <wp14:pctHeight>0</wp14:pctHeight>
                </wp14:sizeRelV>
              </wp:anchor>
            </w:drawing>
          </w:r>
        </w:p>
      </w:tc>
      <w:tc>
        <w:tcPr>
          <w:tcW w:w="4820" w:type="dxa"/>
          <w:shd w:val="clear" w:color="auto" w:fill="auto"/>
        </w:tcPr>
        <w:p w14:paraId="6879EF21" w14:textId="2BB88012" w:rsidR="00E12116" w:rsidRDefault="00E12116">
          <w:pPr>
            <w:pStyle w:val="Contenudecadre"/>
            <w:jc w:val="right"/>
          </w:pPr>
        </w:p>
      </w:tc>
    </w:tr>
  </w:tbl>
  <w:p w14:paraId="769852C8" w14:textId="4A22A25E" w:rsidR="00E12116" w:rsidRDefault="00182C25">
    <w:pPr>
      <w:pStyle w:val="En-tte"/>
    </w:pPr>
    <w:r>
      <w:rPr>
        <w:noProof/>
      </w:rPr>
      <w:drawing>
        <wp:anchor distT="0" distB="0" distL="114300" distR="114300" simplePos="0" relativeHeight="251659264" behindDoc="1" locked="0" layoutInCell="1" allowOverlap="1" wp14:anchorId="28D6EA30" wp14:editId="785F86DB">
          <wp:simplePos x="0" y="0"/>
          <wp:positionH relativeFrom="column">
            <wp:posOffset>5717801</wp:posOffset>
          </wp:positionH>
          <wp:positionV relativeFrom="paragraph">
            <wp:posOffset>-821802</wp:posOffset>
          </wp:positionV>
          <wp:extent cx="662400" cy="7416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a:extLst>
                      <a:ext uri="{28A0092B-C50C-407E-A947-70E740481C1C}">
                        <a14:useLocalDpi xmlns:a14="http://schemas.microsoft.com/office/drawing/2010/main" val="0"/>
                      </a:ext>
                    </a:extLst>
                  </a:blip>
                  <a:stretch>
                    <a:fillRect/>
                  </a:stretch>
                </pic:blipFill>
                <pic:spPr>
                  <a:xfrm>
                    <a:off x="0" y="0"/>
                    <a:ext cx="662400" cy="74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6371A0C"/>
    <w:multiLevelType w:val="hybridMultilevel"/>
    <w:tmpl w:val="E82C775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083635F9"/>
    <w:multiLevelType w:val="hybridMultilevel"/>
    <w:tmpl w:val="A1769D7C"/>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9" w15:restartNumberingAfterBreak="0">
    <w:nsid w:val="088A4157"/>
    <w:multiLevelType w:val="hybridMultilevel"/>
    <w:tmpl w:val="B800749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15:restartNumberingAfterBreak="0">
    <w:nsid w:val="131072F8"/>
    <w:multiLevelType w:val="multilevel"/>
    <w:tmpl w:val="C1CE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E7543"/>
    <w:multiLevelType w:val="hybridMultilevel"/>
    <w:tmpl w:val="AA42426C"/>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2" w15:restartNumberingAfterBreak="0">
    <w:nsid w:val="3E89443D"/>
    <w:multiLevelType w:val="hybridMultilevel"/>
    <w:tmpl w:val="BF4E9C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9E0CCC"/>
    <w:multiLevelType w:val="multilevel"/>
    <w:tmpl w:val="4C52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A55ECF"/>
    <w:multiLevelType w:val="hybridMultilevel"/>
    <w:tmpl w:val="E18C585C"/>
    <w:lvl w:ilvl="0" w:tplc="040C0001">
      <w:start w:val="1"/>
      <w:numFmt w:val="bullet"/>
      <w:lvlText w:val=""/>
      <w:lvlJc w:val="left"/>
      <w:pPr>
        <w:ind w:left="1778" w:hanging="360"/>
      </w:pPr>
      <w:rPr>
        <w:rFonts w:ascii="Symbol" w:hAnsi="Symbo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5" w15:restartNumberingAfterBreak="0">
    <w:nsid w:val="6024019F"/>
    <w:multiLevelType w:val="hybridMultilevel"/>
    <w:tmpl w:val="A3B4C8D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6" w15:restartNumberingAfterBreak="0">
    <w:nsid w:val="69A80F3E"/>
    <w:multiLevelType w:val="hybridMultilevel"/>
    <w:tmpl w:val="CB12F09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7" w15:restartNumberingAfterBreak="0">
    <w:nsid w:val="7049741A"/>
    <w:multiLevelType w:val="hybridMultilevel"/>
    <w:tmpl w:val="BBE25D4A"/>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2"/>
  </w:num>
  <w:num w:numId="9">
    <w:abstractNumId w:val="7"/>
  </w:num>
  <w:num w:numId="10">
    <w:abstractNumId w:val="16"/>
  </w:num>
  <w:num w:numId="11">
    <w:abstractNumId w:val="11"/>
  </w:num>
  <w:num w:numId="12">
    <w:abstractNumId w:val="9"/>
  </w:num>
  <w:num w:numId="13">
    <w:abstractNumId w:val="17"/>
  </w:num>
  <w:num w:numId="14">
    <w:abstractNumId w:val="14"/>
  </w:num>
  <w:num w:numId="15">
    <w:abstractNumId w:val="15"/>
  </w:num>
  <w:num w:numId="16">
    <w:abstractNumId w:val="8"/>
  </w:num>
  <w:num w:numId="17">
    <w:abstractNumId w:val="13"/>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38"/>
    <w:rsid w:val="00026EC4"/>
    <w:rsid w:val="0006690F"/>
    <w:rsid w:val="000D1AF2"/>
    <w:rsid w:val="000E4AC1"/>
    <w:rsid w:val="00182C25"/>
    <w:rsid w:val="001B34B3"/>
    <w:rsid w:val="002652FF"/>
    <w:rsid w:val="00271791"/>
    <w:rsid w:val="0028759D"/>
    <w:rsid w:val="00332938"/>
    <w:rsid w:val="003637A3"/>
    <w:rsid w:val="0041262D"/>
    <w:rsid w:val="0043083F"/>
    <w:rsid w:val="00441372"/>
    <w:rsid w:val="00442324"/>
    <w:rsid w:val="00572502"/>
    <w:rsid w:val="005B383D"/>
    <w:rsid w:val="00627636"/>
    <w:rsid w:val="00655DB1"/>
    <w:rsid w:val="006560E2"/>
    <w:rsid w:val="006D0328"/>
    <w:rsid w:val="007A34FC"/>
    <w:rsid w:val="007C5779"/>
    <w:rsid w:val="00864ED6"/>
    <w:rsid w:val="008E0871"/>
    <w:rsid w:val="00927E0E"/>
    <w:rsid w:val="009E320F"/>
    <w:rsid w:val="00A67685"/>
    <w:rsid w:val="00A96CB3"/>
    <w:rsid w:val="00AA78C1"/>
    <w:rsid w:val="00BC3179"/>
    <w:rsid w:val="00C064BB"/>
    <w:rsid w:val="00CB005C"/>
    <w:rsid w:val="00D149E4"/>
    <w:rsid w:val="00DD34A8"/>
    <w:rsid w:val="00DF5AE0"/>
    <w:rsid w:val="00E018BD"/>
    <w:rsid w:val="00E12116"/>
    <w:rsid w:val="00E51786"/>
    <w:rsid w:val="00F65F5B"/>
    <w:rsid w:val="00F71FDA"/>
    <w:rsid w:val="00F82859"/>
    <w:rsid w:val="00FC2285"/>
    <w:rsid w:val="00FF48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17F70A1"/>
  <w15:chartTrackingRefBased/>
  <w15:docId w15:val="{FD88E934-E5D5-B749-8B63-DD513022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val="en-GB"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NormalWeb">
    <w:name w:val="Normal (Web)"/>
    <w:basedOn w:val="Normal"/>
    <w:uiPriority w:val="99"/>
    <w:unhideWhenUsed/>
    <w:rsid w:val="000E4AC1"/>
    <w:pPr>
      <w:widowControl/>
      <w:suppressAutoHyphens w:val="0"/>
      <w:spacing w:before="100" w:beforeAutospacing="1" w:after="100" w:afterAutospacing="1"/>
    </w:pPr>
    <w:rPr>
      <w:rFonts w:ascii="Times New Roman" w:eastAsia="Times New Roman" w:hAnsi="Times New Roman" w:cs="Times New Roman"/>
      <w:kern w:val="0"/>
      <w:sz w:val="24"/>
      <w:lang w:val="fr-FR" w:eastAsia="fr-FR" w:bidi="ar-SA"/>
    </w:rPr>
  </w:style>
  <w:style w:type="character" w:customStyle="1" w:styleId="CorpsdetexteCar">
    <w:name w:val="Corps de texte Car"/>
    <w:basedOn w:val="Policepardfaut"/>
    <w:link w:val="Corpsdetexte"/>
    <w:rsid w:val="001B34B3"/>
    <w:rPr>
      <w:rFonts w:ascii="Open Sans" w:eastAsia="Source Han Sans CN Regular" w:hAnsi="Open Sans" w:cs="Lohit Devanagari"/>
      <w:kern w:val="1"/>
      <w:sz w:val="22"/>
      <w:szCs w:val="24"/>
      <w:lang w:val="en-GB" w:eastAsia="zh-CN" w:bidi="hi-IN"/>
    </w:rPr>
  </w:style>
  <w:style w:type="character" w:styleId="Numrodepage">
    <w:name w:val="page number"/>
    <w:basedOn w:val="Policepardfaut"/>
    <w:uiPriority w:val="99"/>
    <w:semiHidden/>
    <w:unhideWhenUsed/>
    <w:rsid w:val="0041262D"/>
  </w:style>
  <w:style w:type="paragraph" w:styleId="Paragraphedeliste">
    <w:name w:val="List Paragraph"/>
    <w:basedOn w:val="Normal"/>
    <w:uiPriority w:val="34"/>
    <w:qFormat/>
    <w:rsid w:val="00271791"/>
    <w:pPr>
      <w:ind w:left="720"/>
      <w:contextualSpacing/>
    </w:pPr>
    <w:rPr>
      <w:rFonts w:cs="Mangal"/>
    </w:rPr>
  </w:style>
  <w:style w:type="paragraph" w:styleId="Notedebasdepage">
    <w:name w:val="footnote text"/>
    <w:basedOn w:val="Normal"/>
    <w:link w:val="NotedebasdepageCar"/>
    <w:uiPriority w:val="99"/>
    <w:semiHidden/>
    <w:unhideWhenUsed/>
    <w:rsid w:val="006D0328"/>
    <w:pPr>
      <w:widowControl/>
      <w:suppressAutoHyphens w:val="0"/>
    </w:pPr>
    <w:rPr>
      <w:rFonts w:asciiTheme="minorHAnsi" w:eastAsiaTheme="minorHAnsi" w:hAnsiTheme="minorHAnsi" w:cstheme="minorBidi"/>
      <w:kern w:val="0"/>
      <w:sz w:val="20"/>
      <w:szCs w:val="20"/>
      <w:lang w:val="fr-FR" w:eastAsia="en-US" w:bidi="ar-SA"/>
    </w:rPr>
  </w:style>
  <w:style w:type="character" w:customStyle="1" w:styleId="NotedebasdepageCar">
    <w:name w:val="Note de bas de page Car"/>
    <w:basedOn w:val="Policepardfaut"/>
    <w:link w:val="Notedebasdepage"/>
    <w:uiPriority w:val="99"/>
    <w:semiHidden/>
    <w:rsid w:val="006D0328"/>
    <w:rPr>
      <w:rFonts w:asciiTheme="minorHAnsi" w:eastAsiaTheme="minorHAnsi" w:hAnsiTheme="minorHAnsi" w:cstheme="minorBidi"/>
      <w:lang w:eastAsia="en-US"/>
    </w:rPr>
  </w:style>
  <w:style w:type="character" w:styleId="Appelnotedebasdep">
    <w:name w:val="footnote reference"/>
    <w:basedOn w:val="Policepardfaut"/>
    <w:uiPriority w:val="99"/>
    <w:semiHidden/>
    <w:unhideWhenUsed/>
    <w:rsid w:val="006D0328"/>
    <w:rPr>
      <w:vertAlign w:val="superscript"/>
    </w:rPr>
  </w:style>
  <w:style w:type="character" w:styleId="Mentionnonrsolue">
    <w:name w:val="Unresolved Mention"/>
    <w:basedOn w:val="Policepardfaut"/>
    <w:uiPriority w:val="99"/>
    <w:semiHidden/>
    <w:unhideWhenUsed/>
    <w:rsid w:val="00927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25221">
      <w:bodyDiv w:val="1"/>
      <w:marLeft w:val="0"/>
      <w:marRight w:val="0"/>
      <w:marTop w:val="0"/>
      <w:marBottom w:val="0"/>
      <w:divBdr>
        <w:top w:val="none" w:sz="0" w:space="0" w:color="auto"/>
        <w:left w:val="none" w:sz="0" w:space="0" w:color="auto"/>
        <w:bottom w:val="none" w:sz="0" w:space="0" w:color="auto"/>
        <w:right w:val="none" w:sz="0" w:space="0" w:color="auto"/>
      </w:divBdr>
    </w:div>
    <w:div w:id="121091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F8F45-4737-8F41-B925-1BA5B9A67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12</Pages>
  <Words>1172</Words>
  <Characters>6449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Eric AUBRUN</dc:creator>
  <cp:keywords/>
  <cp:lastModifiedBy>Eric AUBRUN</cp:lastModifiedBy>
  <cp:revision>37</cp:revision>
  <cp:lastPrinted>2021-04-22T21:41:00Z</cp:lastPrinted>
  <dcterms:created xsi:type="dcterms:W3CDTF">2021-04-22T21:46:00Z</dcterms:created>
  <dcterms:modified xsi:type="dcterms:W3CDTF">2021-05-03T09:54:00Z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